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3633" w:right="356"/>
      </w:pPr>
      <w:r>
        <w:rPr>
          <w:rFonts w:cs="Arial" w:hAnsi="Arial" w:eastAsia="Arial" w:ascii="Arial"/>
          <w:b/>
          <w:spacing w:val="0"/>
          <w:w w:val="100"/>
          <w:position w:val="-1"/>
          <w:sz w:val="60"/>
          <w:szCs w:val="60"/>
        </w:rPr>
        <w:t>J</w:t>
      </w:r>
      <w:r>
        <w:rPr>
          <w:rFonts w:cs="Arial" w:hAnsi="Arial" w:eastAsia="Arial" w:ascii="Arial"/>
          <w:b/>
          <w:spacing w:val="1"/>
          <w:w w:val="100"/>
          <w:position w:val="-1"/>
          <w:sz w:val="60"/>
          <w:szCs w:val="60"/>
        </w:rPr>
        <w:t>u</w:t>
      </w:r>
      <w:r>
        <w:rPr>
          <w:rFonts w:cs="Arial" w:hAnsi="Arial" w:eastAsia="Arial" w:ascii="Arial"/>
          <w:b/>
          <w:spacing w:val="0"/>
          <w:w w:val="100"/>
          <w:position w:val="-1"/>
          <w:sz w:val="60"/>
          <w:szCs w:val="60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60"/>
          <w:szCs w:val="60"/>
        </w:rPr>
        <w:t>n</w:t>
      </w:r>
      <w:r>
        <w:rPr>
          <w:rFonts w:cs="Arial" w:hAnsi="Arial" w:eastAsia="Arial" w:ascii="Arial"/>
          <w:b/>
          <w:spacing w:val="-7"/>
          <w:w w:val="100"/>
          <w:position w:val="-1"/>
          <w:sz w:val="60"/>
          <w:szCs w:val="60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60"/>
          <w:szCs w:val="60"/>
        </w:rPr>
        <w:t>Marce</w:t>
      </w:r>
      <w:r>
        <w:rPr>
          <w:rFonts w:cs="Arial" w:hAnsi="Arial" w:eastAsia="Arial" w:ascii="Arial"/>
          <w:b/>
          <w:spacing w:val="-1"/>
          <w:w w:val="100"/>
          <w:position w:val="-1"/>
          <w:sz w:val="60"/>
          <w:szCs w:val="60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60"/>
          <w:szCs w:val="60"/>
        </w:rPr>
        <w:t>o</w:t>
      </w:r>
      <w:r>
        <w:rPr>
          <w:rFonts w:cs="Arial" w:hAnsi="Arial" w:eastAsia="Arial" w:ascii="Arial"/>
          <w:b/>
          <w:spacing w:val="-17"/>
          <w:w w:val="100"/>
          <w:position w:val="-1"/>
          <w:sz w:val="60"/>
          <w:szCs w:val="60"/>
        </w:rPr>
        <w:t> </w:t>
      </w:r>
      <w:r>
        <w:rPr>
          <w:rFonts w:cs="Arial" w:hAnsi="Arial" w:eastAsia="Arial" w:ascii="Arial"/>
          <w:b/>
          <w:spacing w:val="1"/>
          <w:w w:val="99"/>
          <w:position w:val="-1"/>
          <w:sz w:val="60"/>
          <w:szCs w:val="60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60"/>
          <w:szCs w:val="60"/>
        </w:rPr>
        <w:t>b</w:t>
      </w:r>
      <w:r>
        <w:rPr>
          <w:rFonts w:cs="Arial" w:hAnsi="Arial" w:eastAsia="Arial" w:ascii="Arial"/>
          <w:b/>
          <w:spacing w:val="0"/>
          <w:w w:val="99"/>
          <w:position w:val="-1"/>
          <w:sz w:val="60"/>
          <w:szCs w:val="60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60"/>
          <w:szCs w:val="6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5208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5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B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3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4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-8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-1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–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5707" w:right="2429"/>
        <w:sectPr>
          <w:pgMar w:header="972" w:footer="0" w:top="1200" w:bottom="280" w:left="1680" w:right="800"/>
          <w:headerReference w:type="default" r:id="rId3"/>
          <w:pgSz w:w="11900" w:h="16840"/>
        </w:sectPr>
      </w:pPr>
      <w:r>
        <w:rPr>
          <w:rFonts w:cs="Arial" w:hAnsi="Arial" w:eastAsia="Arial" w:ascii="Arial"/>
          <w:color w:val="7F7F7F"/>
          <w:spacing w:val="0"/>
          <w:w w:val="100"/>
          <w:sz w:val="28"/>
          <w:szCs w:val="28"/>
        </w:rPr>
        <w:t>Año</w:t>
      </w:r>
      <w:r>
        <w:rPr>
          <w:rFonts w:cs="Arial" w:hAnsi="Arial" w:eastAsia="Arial" w:ascii="Arial"/>
          <w:color w:val="7F7F7F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sz w:val="28"/>
          <w:szCs w:val="28"/>
        </w:rPr>
        <w:t>2012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"/>
      </w:pPr>
      <w:r>
        <w:pict>
          <v:group style="position:absolute;margin-left:81.31pt;margin-top:-0.510822pt;width:450.58pt;height:13.06pt;mso-position-horizontal-relative:page;mso-position-vertical-relative:paragraph;z-index:-1036" coordorigin="1626,-10" coordsize="9012,261">
            <v:group style="position:absolute;left:7018;top:5;width:65;height:230" coordorigin="7018,5" coordsize="65,230">
              <v:shape style="position:absolute;left:7018;top:5;width:65;height:230" coordorigin="7018,5" coordsize="65,230" path="m7018,236l7082,236,7082,5,7018,5,7018,236xe" filled="t" fillcolor="#000000" stroked="f">
                <v:path arrowok="t"/>
                <v:fill/>
              </v:shape>
              <v:group style="position:absolute;left:1637;top:5;width:65;height:230" coordorigin="1637,5" coordsize="65,230">
                <v:shape style="position:absolute;left:1637;top:5;width:65;height:230" coordorigin="1637,5" coordsize="65,230" path="m1637,236l1702,236,1702,5,1637,5,1637,236xe" filled="t" fillcolor="#000000" stroked="f">
                  <v:path arrowok="t"/>
                  <v:fill/>
                </v:shape>
                <v:group style="position:absolute;left:1702;top:5;width:5316;height:230" coordorigin="1702,5" coordsize="5316,230">
                  <v:shape style="position:absolute;left:1702;top:5;width:5316;height:230" coordorigin="1702,5" coordsize="5316,230" path="m1702,236l7018,236,7018,5,1702,5,1702,236xe" filled="t" fillcolor="#000000" stroked="f">
                    <v:path arrowok="t"/>
                    <v:fill/>
                  </v:shape>
                  <v:group style="position:absolute;left:7092;top:5;width:67;height:230" coordorigin="7092,5" coordsize="67,230">
                    <v:shape style="position:absolute;left:7092;top:5;width:67;height:230" coordorigin="7092,5" coordsize="67,230" path="m7092,236l7159,236,7159,5,7092,5,7092,236xe" filled="t" fillcolor="#000000" stroked="f">
                      <v:path arrowok="t"/>
                      <v:fill/>
                    </v:shape>
                    <v:group style="position:absolute;left:10562;top:5;width:65;height:230" coordorigin="10562,5" coordsize="65,230">
                      <v:shape style="position:absolute;left:10562;top:5;width:65;height:230" coordorigin="10562,5" coordsize="65,230" path="m10562,236l10627,236,10627,5,10562,5,10562,236xe" filled="t" fillcolor="#000000" stroked="f">
                        <v:path arrowok="t"/>
                        <v:fill/>
                      </v:shape>
                      <v:group style="position:absolute;left:7159;top:5;width:3403;height:230" coordorigin="7159,5" coordsize="3403,230">
                        <v:shape style="position:absolute;left:7159;top:5;width:3403;height:230" coordorigin="7159,5" coordsize="3403,230" path="m7159,236l10562,236,10562,5,7159,5,7159,236xe" filled="t" fillcolor="#000000" stroked="f">
                          <v:path arrowok="t"/>
                          <v:fill/>
                        </v:shape>
                        <v:group style="position:absolute;left:1637;top:0;width:5448;height:0" coordorigin="1637,0" coordsize="5448,0">
                          <v:shape style="position:absolute;left:1637;top:0;width:5448;height:0" coordorigin="1637,0" coordsize="5448,0" path="m1637,0l7085,0e" filled="f" stroked="t" strokeweight="0.58pt" strokecolor="#000000">
                            <v:path arrowok="t"/>
                          </v:shape>
                          <v:group style="position:absolute;left:7094;top:0;width:3533;height:0" coordorigin="7094,0" coordsize="3533,0">
                            <v:shape style="position:absolute;left:7094;top:0;width:3533;height:0" coordorigin="7094,0" coordsize="3533,0" path="m7094,0l10627,0e" filled="f" stroked="t" strokeweight="0.58pt" strokecolor="#000000">
                              <v:path arrowok="t"/>
                            </v:shape>
                            <v:group style="position:absolute;left:1632;top:-4;width:0;height:250" coordorigin="1632,-4" coordsize="0,250">
                              <v:shape style="position:absolute;left:1632;top:-4;width:0;height:250" coordorigin="1632,-4" coordsize="0,250" path="m1632,-4l1632,245e" filled="f" stroked="t" strokeweight="0.58pt" strokecolor="#000000">
                                <v:path arrowok="t"/>
                              </v:shape>
                              <v:group style="position:absolute;left:1637;top:240;width:5448;height:0" coordorigin="1637,240" coordsize="5448,0">
                                <v:shape style="position:absolute;left:1637;top:240;width:5448;height:0" coordorigin="1637,240" coordsize="5448,0" path="m1637,240l7085,240e" filled="f" stroked="t" strokeweight="0.58pt" strokecolor="#000000">
                                  <v:path arrowok="t"/>
                                </v:shape>
                                <v:group style="position:absolute;left:7090;top:-4;width:0;height:250" coordorigin="7090,-4" coordsize="0,250">
                                  <v:shape style="position:absolute;left:7090;top:-4;width:0;height:250" coordorigin="7090,-4" coordsize="0,250" path="m7090,-4l7090,245e" filled="f" stroked="t" strokeweight="0.58pt" strokecolor="#000000">
                                    <v:path arrowok="t"/>
                                  </v:shape>
                                  <v:group style="position:absolute;left:7094;top:240;width:3533;height:0" coordorigin="7094,240" coordsize="3533,0">
                                    <v:shape style="position:absolute;left:7094;top:240;width:3533;height:0" coordorigin="7094,240" coordsize="3533,0" path="m7094,240l10627,240e" filled="f" stroked="t" strokeweight="0.58pt" strokecolor="#000000">
                                      <v:path arrowok="t"/>
                                    </v:shape>
                                    <v:group style="position:absolute;left:10632;top:-4;width:0;height:250" coordorigin="10632,-4" coordsize="0,250">
                                      <v:shape style="position:absolute;left:10632;top:-4;width:0;height:250" coordorigin="10632,-4" coordsize="0,250" path="m10632,-4l10632,245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1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-4.98081pt;width:450.58pt;height:23.91pt;mso-position-horizontal-relative:page;mso-position-vertical-relative:paragraph;z-index:-1035" coordorigin="1626,-100" coordsize="9012,478">
            <v:group style="position:absolute;left:1637;top:-52;width:8002;height:413" coordorigin="1637,-52" coordsize="8002,413">
              <v:shape style="position:absolute;left:1637;top:-52;width:8002;height:413" coordorigin="1637,-52" coordsize="8002,413" path="m1637,361l9638,361,9638,-52,1637,-52,1637,361xe" filled="t" fillcolor="#D9D9D9" stroked="f">
                <v:path arrowok="t"/>
                <v:fill/>
              </v:shape>
              <v:group style="position:absolute;left:1702;top:-53;width:7867;height:93" coordorigin="1702,-53" coordsize="7867,93">
                <v:shape style="position:absolute;left:1702;top:-53;width:7867;height:93" coordorigin="1702,-53" coordsize="7867,93" path="m1702,40l9569,40,9569,-53,1702,-53,1702,40xe" filled="t" fillcolor="#D9D9D9" stroked="f">
                  <v:path arrowok="t"/>
                  <v:fill/>
                </v:shape>
                <v:group style="position:absolute;left:1702;top:39;width:7867;height:230" coordorigin="1702,39" coordsize="7867,230">
                  <v:shape style="position:absolute;left:1702;top:39;width:7867;height:230" coordorigin="1702,39" coordsize="7867,230" path="m1702,270l9569,270,9569,39,1702,39,1702,270xe" filled="t" fillcolor="#D9D9D9" stroked="f">
                    <v:path arrowok="t"/>
                    <v:fill/>
                  </v:shape>
                  <v:group style="position:absolute;left:1702;top:315;width:7867;height:0" coordorigin="1702,315" coordsize="7867,0">
                    <v:shape style="position:absolute;left:1702;top:315;width:7867;height:0" coordorigin="1702,315" coordsize="7867,0" path="m1702,315l9569,315e" filled="f" stroked="t" strokeweight="4.66pt" strokecolor="#D9D9D9">
                      <v:path arrowok="t"/>
                    </v:shape>
                    <v:group style="position:absolute;left:9638;top:-52;width:989;height:413" coordorigin="9638,-52" coordsize="989,413">
                      <v:shape style="position:absolute;left:9638;top:-52;width:989;height:413" coordorigin="9638,-52" coordsize="989,413" path="m9638,361l10627,361,10627,-52,9638,-52,9638,361xe" filled="t" fillcolor="#D9D9D9" stroked="f">
                        <v:path arrowok="t"/>
                        <v:fill/>
                      </v:shape>
                      <v:group style="position:absolute;left:9708;top:63;width:854;height:185" coordorigin="9708,63" coordsize="854,185">
                        <v:shape style="position:absolute;left:9708;top:63;width:854;height:185" coordorigin="9708,63" coordsize="854,185" path="m9708,248l10562,248,10562,63,9708,63,9708,248xe" filled="t" fillcolor="#D9D9D9" stroked="f">
                          <v:path arrowok="t"/>
                          <v:fill/>
                        </v:shape>
                        <v:group style="position:absolute;left:1637;top:-57;width:8004;height:0" coordorigin="1637,-57" coordsize="8004,0">
                          <v:shape style="position:absolute;left:1637;top:-57;width:8004;height:0" coordorigin="1637,-57" coordsize="8004,0" path="m1637,-57l9641,-57e" filled="f" stroked="t" strokeweight="0.58pt" strokecolor="#000000">
                            <v:path arrowok="t"/>
                          </v:shape>
                          <v:group style="position:absolute;left:9641;top:-57;width:10;height:0" coordorigin="9641,-57" coordsize="10,0">
                            <v:shape style="position:absolute;left:9641;top:-57;width:10;height:0" coordorigin="9641,-57" coordsize="10,0" path="m9641,-57l9650,-57e" filled="f" stroked="t" strokeweight="0.58pt" strokecolor="#000000">
                              <v:path arrowok="t"/>
                            </v:shape>
                            <v:group style="position:absolute;left:9650;top:-57;width:977;height:0" coordorigin="9650,-57" coordsize="977,0">
                              <v:shape style="position:absolute;left:9650;top:-57;width:977;height:0" coordorigin="9650,-57" coordsize="977,0" path="m9650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8004;height:0" coordorigin="1637,368" coordsize="8004,0">
                                  <v:shape style="position:absolute;left:1637;top:368;width:8004;height:0" coordorigin="1637,368" coordsize="8004,0" path="m1637,368l9641,368e" filled="f" stroked="t" strokeweight="0.58pt" strokecolor="#000000">
                                    <v:path arrowok="t"/>
                                  </v:shape>
                                  <v:group style="position:absolute;left:9626;top:368;width:10;height:0" coordorigin="9626,368" coordsize="10,0">
                                    <v:shape style="position:absolute;left:9626;top:368;width:10;height:0" coordorigin="9626,368" coordsize="10,0" path="m9626,368l9636,368e" filled="f" stroked="t" strokeweight="0.58pt" strokecolor="#000000">
                                      <v:path arrowok="t"/>
                                    </v:shape>
                                    <v:group style="position:absolute;left:9636;top:368;width:991;height:0" coordorigin="9636,368" coordsize="991,0">
                                      <v:shape style="position:absolute;left:9636;top:368;width:991;height:0" coordorigin="9636,368" coordsize="991,0" path="m9636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85.08pt;margin-top:28.2392pt;width:288pt;height:0pt;mso-position-horizontal-relative:page;mso-position-vertical-relative:paragraph;z-index:-1033" coordorigin="1702,565" coordsize="5760,0">
            <v:shape style="position:absolute;left:1702;top:565;width:5760;height:0" coordorigin="1702,565" coordsize="5760,0" path="m1702,565l7462,565e" filled="f" stroked="t" strokeweight="0.75pt" strokecolor="#000000">
              <v:path arrowok="t"/>
            </v:shape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Res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  <w:sectPr>
          <w:pgMar w:header="972" w:footer="0" w:top="1240" w:bottom="280" w:left="1600" w:right="800"/>
          <w:pgSz w:w="11900" w:h="16840"/>
        </w:sectPr>
      </w:pPr>
      <w:r>
        <w:rPr>
          <w:sz w:val="15"/>
          <w:szCs w:val="15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246" w:right="3801"/>
      </w:pP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esi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"/>
        <w:ind w:left="246" w:right="-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Mi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"/>
        <w:ind w:left="246" w:right="-3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o/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246" w:right="-34"/>
      </w:pPr>
      <w:r>
        <w:pict>
          <v:group style="position:absolute;margin-left:85.08pt;margin-top:73.0992pt;width:207pt;height:0pt;mso-position-horizontal-relative:page;mso-position-vertical-relative:paragraph;z-index:-1032" coordorigin="1702,1462" coordsize="4140,0">
            <v:shape style="position:absolute;left:1702;top:1462;width:4140;height:0" coordorigin="1702,1462" coordsize="4140,0" path="m1702,1462l5842,1462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319.08pt;margin-top:73.0992pt;width:207pt;height:0pt;mso-position-horizontal-relative:page;mso-position-vertical-relative:paragraph;z-index:-1031" coordorigin="6382,1462" coordsize="4140,0">
            <v:shape style="position:absolute;left:6382;top:1462;width:4140;height:0" coordorigin="6382,1462" coordsize="4140,0" path="m6382,1462l10522,1462e" filled="f" stroked="t" strokeweight="0.7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nego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utuos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e: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/>
        <w:sectPr>
          <w:type w:val="continuous"/>
          <w:pgSz w:w="11900" w:h="16840"/>
          <w:pgMar w:top="1200" w:bottom="280" w:left="1600" w:right="800"/>
          <w:cols w:num="2" w:equalWidth="off">
            <w:col w:w="5718" w:space="287"/>
            <w:col w:w="3495"/>
          </w:cols>
        </w:sectPr>
      </w:pPr>
      <w:r>
        <w:pict>
          <v:shape type="#_x0000_t75" style="position:absolute;margin-left:391.08pt;margin-top:21.1492pt;width:135pt;height:131.28pt;mso-position-horizontal-relative:page;mso-position-vertical-relative:paragraph;z-index:-1027">
            <v:imagedata o:title="" r:id="rId4"/>
          </v:shape>
        </w:pic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200" w:bottom="280" w:left="1600" w:right="8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4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246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 w:lineRule="exact" w:line="220"/>
        <w:ind w:left="246"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46"/>
      </w:pPr>
      <w:r>
        <w:pict>
          <v:group style="position:absolute;margin-left:85.08pt;margin-top:17.3794pt;width:207pt;height:0pt;mso-position-horizontal-relative:page;mso-position-vertical-relative:paragraph;z-index:-1028" coordorigin="1702,348" coordsize="4140,0">
            <v:shape style="position:absolute;left:1702;top:348;width:4140;height:0" coordorigin="1702,348" coordsize="4140,0" path="m1702,348l5842,348e" filled="f" stroked="t" strokeweight="0.7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46" w:right="2299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ias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" w:lineRule="exact" w:line="220"/>
        <w:ind w:right="1273"/>
      </w:pPr>
      <w:r>
        <w:pict>
          <v:group style="position:absolute;margin-left:319.08pt;margin-top:30.1294pt;width:207pt;height:0pt;mso-position-horizontal-relative:page;mso-position-vertical-relative:paragraph;z-index:-1030" coordorigin="6382,603" coordsize="4140,0">
            <v:shape style="position:absolute;left:6382;top:603;width:4140;height:0" coordorigin="6382,603" coordsize="4140,0" path="m6382,603l10522,603e" filled="f" stroked="t" strokeweight="0.7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ador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2951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9.08pt;margin-top:16.0993pt;width:207pt;height:0pt;mso-position-horizontal-relative:page;mso-position-vertical-relative:paragraph;z-index:-1029" coordorigin="6382,322" coordsize="4140,0">
            <v:shape style="position:absolute;left:6382;top:322;width:4140;height:0" coordorigin="6382,322" coordsize="4140,0" path="m6382,322l10522,322e" filled="f" stroked="t" strokeweight="0.7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16"/>
        <w:sectPr>
          <w:type w:val="continuous"/>
          <w:pgSz w:w="11900" w:h="16840"/>
          <w:pgMar w:top="1200" w:bottom="280" w:left="1600" w:right="800"/>
          <w:cols w:num="2" w:equalWidth="off">
            <w:col w:w="3758" w:space="1167"/>
            <w:col w:w="4575"/>
          </w:cols>
        </w:sectPr>
      </w:pPr>
      <w:r>
        <w:pict>
          <v:shape type="#_x0000_t75" style="position:absolute;margin-left:326.28pt;margin-top:0.279321pt;width:10.8pt;height:10.8pt;mso-position-horizontal-relative:page;mso-position-vertical-relative:paragraph;z-index:-1034">
            <v:imagedata o:title="" r:id="rId5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pict>
          <v:group style="position:absolute;margin-left:84.705pt;margin-top:492.345pt;width:477.375pt;height:173.895pt;mso-position-horizontal-relative:page;mso-position-vertical-relative:page;z-index:-1037" coordorigin="1694,9847" coordsize="9547,3478">
            <v:shape type="#_x0000_t75" style="position:absolute;left:6562;top:9905;width:4680;height:3420">
              <v:imagedata o:title="" r:id="rId6"/>
            </v:shape>
            <v:group style="position:absolute;left:1702;top:9854;width:5220;height:0" coordorigin="1702,9854" coordsize="5220,0">
              <v:shape style="position:absolute;left:1702;top:9854;width:5220;height:0" coordorigin="1702,9854" coordsize="5220,0" path="m1702,9854l6922,9854e" filled="f" stroked="t" strokeweight="0.75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46"/>
      </w:pP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7" w:lineRule="auto" w:line="242"/>
        <w:ind w:left="673" w:right="430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$s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50%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3"/>
        <w:ind w:left="673" w:right="431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Integ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5" w:lineRule="auto" w:line="245"/>
        <w:ind w:left="673" w:right="432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año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ogías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"/>
        <w:ind w:left="673" w:right="490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67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.6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673"/>
        <w:sectPr>
          <w:type w:val="continuous"/>
          <w:pgSz w:w="11900" w:h="16840"/>
          <w:pgMar w:top="1200" w:bottom="280" w:left="1600" w:right="800"/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hne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"/>
      </w:pPr>
      <w:r>
        <w:pict>
          <v:group style="position:absolute;margin-left:81.31pt;margin-top:-0.510822pt;width:450.58pt;height:13.06pt;mso-position-horizontal-relative:page;mso-position-vertical-relative:paragraph;z-index:-1026" coordorigin="1626,-10" coordsize="9012,261">
            <v:group style="position:absolute;left:7018;top:5;width:65;height:230" coordorigin="7018,5" coordsize="65,230">
              <v:shape style="position:absolute;left:7018;top:5;width:65;height:230" coordorigin="7018,5" coordsize="65,230" path="m7018,236l7082,236,7082,5,7018,5,7018,236xe" filled="t" fillcolor="#000000" stroked="f">
                <v:path arrowok="t"/>
                <v:fill/>
              </v:shape>
              <v:group style="position:absolute;left:1637;top:5;width:65;height:230" coordorigin="1637,5" coordsize="65,230">
                <v:shape style="position:absolute;left:1637;top:5;width:65;height:230" coordorigin="1637,5" coordsize="65,230" path="m1637,236l1702,236,1702,5,1637,5,1637,236xe" filled="t" fillcolor="#000000" stroked="f">
                  <v:path arrowok="t"/>
                  <v:fill/>
                </v:shape>
                <v:group style="position:absolute;left:1702;top:5;width:5316;height:230" coordorigin="1702,5" coordsize="5316,230">
                  <v:shape style="position:absolute;left:1702;top:5;width:5316;height:230" coordorigin="1702,5" coordsize="5316,230" path="m1702,236l7018,236,7018,5,1702,5,1702,236xe" filled="t" fillcolor="#000000" stroked="f">
                    <v:path arrowok="t"/>
                    <v:fill/>
                  </v:shape>
                  <v:group style="position:absolute;left:7092;top:5;width:67;height:230" coordorigin="7092,5" coordsize="67,230">
                    <v:shape style="position:absolute;left:7092;top:5;width:67;height:230" coordorigin="7092,5" coordsize="67,230" path="m7092,236l7159,236,7159,5,7092,5,7092,236xe" filled="t" fillcolor="#000000" stroked="f">
                      <v:path arrowok="t"/>
                      <v:fill/>
                    </v:shape>
                    <v:group style="position:absolute;left:10562;top:5;width:65;height:230" coordorigin="10562,5" coordsize="65,230">
                      <v:shape style="position:absolute;left:10562;top:5;width:65;height:230" coordorigin="10562,5" coordsize="65,230" path="m10562,236l10627,236,10627,5,10562,5,10562,236xe" filled="t" fillcolor="#000000" stroked="f">
                        <v:path arrowok="t"/>
                        <v:fill/>
                      </v:shape>
                      <v:group style="position:absolute;left:7159;top:5;width:3403;height:230" coordorigin="7159,5" coordsize="3403,230">
                        <v:shape style="position:absolute;left:7159;top:5;width:3403;height:230" coordorigin="7159,5" coordsize="3403,230" path="m7159,236l10562,236,10562,5,7159,5,7159,236xe" filled="t" fillcolor="#000000" stroked="f">
                          <v:path arrowok="t"/>
                          <v:fill/>
                        </v:shape>
                        <v:group style="position:absolute;left:1637;top:0;width:5448;height:0" coordorigin="1637,0" coordsize="5448,0">
                          <v:shape style="position:absolute;left:1637;top:0;width:5448;height:0" coordorigin="1637,0" coordsize="5448,0" path="m1637,0l7085,0e" filled="f" stroked="t" strokeweight="0.58pt" strokecolor="#000000">
                            <v:path arrowok="t"/>
                          </v:shape>
                          <v:group style="position:absolute;left:7094;top:0;width:3533;height:0" coordorigin="7094,0" coordsize="3533,0">
                            <v:shape style="position:absolute;left:7094;top:0;width:3533;height:0" coordorigin="7094,0" coordsize="3533,0" path="m7094,0l10627,0e" filled="f" stroked="t" strokeweight="0.58pt" strokecolor="#000000">
                              <v:path arrowok="t"/>
                            </v:shape>
                            <v:group style="position:absolute;left:1632;top:-4;width:0;height:250" coordorigin="1632,-4" coordsize="0,250">
                              <v:shape style="position:absolute;left:1632;top:-4;width:0;height:250" coordorigin="1632,-4" coordsize="0,250" path="m1632,-4l1632,245e" filled="f" stroked="t" strokeweight="0.58pt" strokecolor="#000000">
                                <v:path arrowok="t"/>
                              </v:shape>
                              <v:group style="position:absolute;left:1637;top:240;width:5448;height:0" coordorigin="1637,240" coordsize="5448,0">
                                <v:shape style="position:absolute;left:1637;top:240;width:5448;height:0" coordorigin="1637,240" coordsize="5448,0" path="m1637,240l7085,240e" filled="f" stroked="t" strokeweight="0.58pt" strokecolor="#000000">
                                  <v:path arrowok="t"/>
                                </v:shape>
                                <v:group style="position:absolute;left:7090;top:-4;width:0;height:250" coordorigin="7090,-4" coordsize="0,250">
                                  <v:shape style="position:absolute;left:7090;top:-4;width:0;height:250" coordorigin="7090,-4" coordsize="0,250" path="m7090,-4l7090,245e" filled="f" stroked="t" strokeweight="0.58pt" strokecolor="#000000">
                                    <v:path arrowok="t"/>
                                  </v:shape>
                                  <v:group style="position:absolute;left:7094;top:240;width:3533;height:0" coordorigin="7094,240" coordsize="3533,0">
                                    <v:shape style="position:absolute;left:7094;top:240;width:3533;height:0" coordorigin="7094,240" coordsize="3533,0" path="m7094,240l10627,240e" filled="f" stroked="t" strokeweight="0.58pt" strokecolor="#000000">
                                      <v:path arrowok="t"/>
                                    </v:shape>
                                    <v:group style="position:absolute;left:10632;top:-4;width:0;height:250" coordorigin="10632,-4" coordsize="0,250">
                                      <v:shape style="position:absolute;left:10632;top:-4;width:0;height:250" coordorigin="10632,-4" coordsize="0,250" path="m10632,-4l10632,245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2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-3.37081pt;width:450.58pt;height:22.3pt;mso-position-horizontal-relative:page;mso-position-vertical-relative:paragraph;z-index:-1025" coordorigin="1626,-67" coordsize="9012,446">
            <v:group style="position:absolute;left:1637;top:-52;width:8002;height:413" coordorigin="1637,-52" coordsize="8002,413">
              <v:shape style="position:absolute;left:1637;top:-52;width:8002;height:413" coordorigin="1637,-52" coordsize="8002,413" path="m1637,361l9638,361,9638,-52,1637,-52,1637,361xe" filled="t" fillcolor="#D9D9D9" stroked="f">
                <v:path arrowok="t"/>
                <v:fill/>
              </v:shape>
              <v:group style="position:absolute;left:1702;top:-52;width:7867;height:91" coordorigin="1702,-52" coordsize="7867,91">
                <v:shape style="position:absolute;left:1702;top:-52;width:7867;height:91" coordorigin="1702,-52" coordsize="7867,91" path="m1702,39l9569,39,9569,-52,1702,-52,1702,39xe" filled="t" fillcolor="#D9D9D9" stroked="f">
                  <v:path arrowok="t"/>
                  <v:fill/>
                </v:shape>
                <v:group style="position:absolute;left:1702;top:39;width:7867;height:230" coordorigin="1702,39" coordsize="7867,230">
                  <v:shape style="position:absolute;left:1702;top:39;width:7867;height:230" coordorigin="1702,39" coordsize="7867,230" path="m1702,270l9569,270,9569,39,1702,39,1702,270xe" filled="t" fillcolor="#D9D9D9" stroked="f">
                    <v:path arrowok="t"/>
                    <v:fill/>
                  </v:shape>
                  <v:group style="position:absolute;left:1702;top:270;width:7867;height:91" coordorigin="1702,270" coordsize="7867,91">
                    <v:shape style="position:absolute;left:1702;top:270;width:7867;height:91" coordorigin="1702,270" coordsize="7867,91" path="m1702,361l9569,361,9569,270,1702,270,1702,361xe" filled="t" fillcolor="#D9D9D9" stroked="f">
                      <v:path arrowok="t"/>
                      <v:fill/>
                    </v:shape>
                    <v:group style="position:absolute;left:9638;top:-52;width:989;height:413" coordorigin="9638,-52" coordsize="989,413">
                      <v:shape style="position:absolute;left:9638;top:-52;width:989;height:413" coordorigin="9638,-52" coordsize="989,413" path="m9638,361l10627,361,10627,-52,9638,-52,9638,361xe" filled="t" fillcolor="#D9D9D9" stroked="f">
                        <v:path arrowok="t"/>
                        <v:fill/>
                      </v:shape>
                      <v:group style="position:absolute;left:9708;top:63;width:854;height:185" coordorigin="9708,63" coordsize="854,185">
                        <v:shape style="position:absolute;left:9708;top:63;width:854;height:185" coordorigin="9708,63" coordsize="854,185" path="m9708,248l10562,248,10562,63,9708,63,9708,248xe" filled="t" fillcolor="#D9D9D9" stroked="f">
                          <v:path arrowok="t"/>
                          <v:fill/>
                        </v:shape>
                        <v:group style="position:absolute;left:1637;top:-57;width:8004;height:0" coordorigin="1637,-57" coordsize="8004,0">
                          <v:shape style="position:absolute;left:1637;top:-57;width:8004;height:0" coordorigin="1637,-57" coordsize="8004,0" path="m1637,-57l9641,-57e" filled="f" stroked="t" strokeweight="0.58pt" strokecolor="#000000">
                            <v:path arrowok="t"/>
                          </v:shape>
                          <v:group style="position:absolute;left:9641;top:-57;width:10;height:0" coordorigin="9641,-57" coordsize="10,0">
                            <v:shape style="position:absolute;left:9641;top:-57;width:10;height:0" coordorigin="9641,-57" coordsize="10,0" path="m9641,-57l9650,-57e" filled="f" stroked="t" strokeweight="0.58pt" strokecolor="#000000">
                              <v:path arrowok="t"/>
                            </v:shape>
                            <v:group style="position:absolute;left:9650;top:-57;width:977;height:0" coordorigin="9650,-57" coordsize="977,0">
                              <v:shape style="position:absolute;left:9650;top:-57;width:977;height:0" coordorigin="9650,-57" coordsize="977,0" path="m9650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8004;height:0" coordorigin="1637,368" coordsize="8004,0">
                                  <v:shape style="position:absolute;left:1637;top:368;width:8004;height:0" coordorigin="1637,368" coordsize="8004,0" path="m1637,368l9641,368e" filled="f" stroked="t" strokeweight="0.58pt" strokecolor="#000000">
                                    <v:path arrowok="t"/>
                                  </v:shape>
                                  <v:group style="position:absolute;left:9626;top:368;width:10;height:0" coordorigin="9626,368" coordsize="10,0">
                                    <v:shape style="position:absolute;left:9626;top:368;width:10;height:0" coordorigin="9626,368" coordsize="10,0" path="m9626,368l9636,368e" filled="f" stroked="t" strokeweight="0.58pt" strokecolor="#000000">
                                      <v:path arrowok="t"/>
                                    </v:shape>
                                    <v:group style="position:absolute;left:9636;top:368;width:991;height:0" coordorigin="9636,368" coordsize="991,0">
                                      <v:shape style="position:absolute;left:9636;top:368;width:991;height:0" coordorigin="9636,368" coordsize="991,0" path="m9636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Da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8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color w:val="0000FF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color w:val="000000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27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19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506"/>
      </w:pPr>
      <w:r>
        <w:pict>
          <v:group style="position:absolute;margin-left:91.87pt;margin-top:127.75pt;width:440.02pt;height:36.1pt;mso-position-horizontal-relative:page;mso-position-vertical-relative:page;z-index:-1024" coordorigin="1837,2555" coordsize="8800,722">
            <v:group style="position:absolute;left:1848;top:2566;width:415;height:0" coordorigin="1848,2566" coordsize="415,0">
              <v:shape style="position:absolute;left:1848;top:2566;width:415;height:0" coordorigin="1848,2566" coordsize="415,0" path="m1848,2566l2263,2566e" filled="f" stroked="t" strokeweight="0.58pt" strokecolor="#000000">
                <v:path arrowok="t"/>
              </v:shape>
              <v:group style="position:absolute;left:2273;top:2566;width:3115;height:0" coordorigin="2273,2566" coordsize="3115,0">
                <v:shape style="position:absolute;left:2273;top:2566;width:3115;height:0" coordorigin="2273,2566" coordsize="3115,0" path="m2273,2566l5388,2566e" filled="f" stroked="t" strokeweight="0.58pt" strokecolor="#000000">
                  <v:path arrowok="t"/>
                </v:shape>
                <v:group style="position:absolute;left:5388;top:2566;width:10;height:0" coordorigin="5388,2566" coordsize="10,0">
                  <v:shape style="position:absolute;left:5388;top:2566;width:10;height:0" coordorigin="5388,2566" coordsize="10,0" path="m5388,2566l5398,2566e" filled="f" stroked="t" strokeweight="0.58pt" strokecolor="#000000">
                    <v:path arrowok="t"/>
                  </v:shape>
                  <v:group style="position:absolute;left:5398;top:2566;width:5230;height:0" coordorigin="5398,2566" coordsize="5230,0">
                    <v:shape style="position:absolute;left:5398;top:2566;width:5230;height:0" coordorigin="5398,2566" coordsize="5230,0" path="m5398,2566l10627,2566e" filled="f" stroked="t" strokeweight="0.58pt" strokecolor="#000000">
                      <v:path arrowok="t"/>
                    </v:shape>
                    <v:group style="position:absolute;left:1843;top:2561;width:0;height:710" coordorigin="1843,2561" coordsize="0,710">
                      <v:shape style="position:absolute;left:1843;top:2561;width:0;height:710" coordorigin="1843,2561" coordsize="0,710" path="m1843,2561l1843,3271e" filled="f" stroked="t" strokeweight="0.58pt" strokecolor="#000000">
                        <v:path arrowok="t"/>
                      </v:shape>
                      <v:group style="position:absolute;left:1848;top:3266;width:415;height:0" coordorigin="1848,3266" coordsize="415,0">
                        <v:shape style="position:absolute;left:1848;top:3266;width:415;height:0" coordorigin="1848,3266" coordsize="415,0" path="m1848,3266l2263,3266e" filled="f" stroked="t" strokeweight="0.58pt" strokecolor="#000000">
                          <v:path arrowok="t"/>
                        </v:shape>
                        <v:group style="position:absolute;left:2268;top:2561;width:0;height:710" coordorigin="2268,2561" coordsize="0,710">
                          <v:shape style="position:absolute;left:2268;top:2561;width:0;height:710" coordorigin="2268,2561" coordsize="0,710" path="m2268,2561l2268,3271e" filled="f" stroked="t" strokeweight="0.58pt" strokecolor="#000000">
                            <v:path arrowok="t"/>
                          </v:shape>
                          <v:group style="position:absolute;left:2273;top:3266;width:3115;height:0" coordorigin="2273,3266" coordsize="3115,0">
                            <v:shape style="position:absolute;left:2273;top:3266;width:3115;height:0" coordorigin="2273,3266" coordsize="3115,0" path="m2273,3266l5388,3266e" filled="f" stroked="t" strokeweight="0.58pt" strokecolor="#000000">
                              <v:path arrowok="t"/>
                            </v:shape>
                            <v:group style="position:absolute;left:5374;top:3266;width:10;height:0" coordorigin="5374,3266" coordsize="10,0">
                              <v:shape style="position:absolute;left:5374;top:3266;width:10;height:0" coordorigin="5374,3266" coordsize="10,0" path="m5374,3266l5383,3266e" filled="f" stroked="t" strokeweight="0.58pt" strokecolor="#000000">
                                <v:path arrowok="t"/>
                              </v:shape>
                              <v:group style="position:absolute;left:5383;top:3266;width:5244;height:0" coordorigin="5383,3266" coordsize="5244,0">
                                <v:shape style="position:absolute;left:5383;top:3266;width:5244;height:0" coordorigin="5383,3266" coordsize="5244,0" path="m5383,3266l10627,3266e" filled="f" stroked="t" strokeweight="0.58pt" strokecolor="#000000">
                                  <v:path arrowok="t"/>
                                </v:shape>
                                <v:group style="position:absolute;left:10632;top:2561;width:0;height:710" coordorigin="10632,2561" coordsize="0,710">
                                  <v:shape style="position:absolute;left:10632;top:2561;width:0;height:710" coordorigin="10632,2561" coordsize="0,710" path="m10632,2561l10632,3271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402"/>
      </w:pP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aís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                         </w:t>
      </w:r>
      <w:r>
        <w:rPr>
          <w:rFonts w:cs="Times New Roman" w:hAnsi="Times New Roman" w:eastAsia="Times New Roman" w:ascii="Times New Roman"/>
          <w:color w:val="0000FF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ono</w:t>
      </w:r>
      <w:r>
        <w:rPr>
          <w:rFonts w:cs="Arial" w:hAnsi="Arial" w:eastAsia="Arial" w:ascii="Arial"/>
          <w:color w:val="000000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54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11)</w:t>
      </w:r>
      <w:r>
        <w:rPr>
          <w:rFonts w:cs="Arial" w:hAnsi="Arial" w:eastAsia="Arial" w:ascii="Arial"/>
          <w:color w:val="000000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601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210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94"/>
      </w:pP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15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29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3094"/>
      </w:pPr>
      <w:r>
        <w:pict>
          <v:group style="position:absolute;margin-left:91.87pt;margin-top:174.79pt;width:440.02pt;height:36.1pt;mso-position-horizontal-relative:page;mso-position-vertical-relative:page;z-index:-1023" coordorigin="1837,3496" coordsize="8800,722">
            <v:group style="position:absolute;left:1848;top:3506;width:415;height:0" coordorigin="1848,3506" coordsize="415,0">
              <v:shape style="position:absolute;left:1848;top:3506;width:415;height:0" coordorigin="1848,3506" coordsize="415,0" path="m1848,3506l2263,3506e" filled="f" stroked="t" strokeweight="0.58pt" strokecolor="#000000">
                <v:path arrowok="t"/>
              </v:shape>
              <v:group style="position:absolute;left:2273;top:3506;width:3115;height:0" coordorigin="2273,3506" coordsize="3115,0">
                <v:shape style="position:absolute;left:2273;top:3506;width:3115;height:0" coordorigin="2273,3506" coordsize="3115,0" path="m2273,3506l5388,3506e" filled="f" stroked="t" strokeweight="0.58pt" strokecolor="#000000">
                  <v:path arrowok="t"/>
                </v:shape>
                <v:group style="position:absolute;left:5388;top:3506;width:10;height:0" coordorigin="5388,3506" coordsize="10,0">
                  <v:shape style="position:absolute;left:5388;top:3506;width:10;height:0" coordorigin="5388,3506" coordsize="10,0" path="m5388,3506l5398,3506e" filled="f" stroked="t" strokeweight="0.58pt" strokecolor="#000000">
                    <v:path arrowok="t"/>
                  </v:shape>
                  <v:group style="position:absolute;left:5398;top:3506;width:5230;height:0" coordorigin="5398,3506" coordsize="5230,0">
                    <v:shape style="position:absolute;left:5398;top:3506;width:5230;height:0" coordorigin="5398,3506" coordsize="5230,0" path="m5398,3506l10627,3506e" filled="f" stroked="t" strokeweight="0.58pt" strokecolor="#000000">
                      <v:path arrowok="t"/>
                    </v:shape>
                    <v:group style="position:absolute;left:1843;top:3502;width:0;height:710" coordorigin="1843,3502" coordsize="0,710">
                      <v:shape style="position:absolute;left:1843;top:3502;width:0;height:710" coordorigin="1843,3502" coordsize="0,710" path="m1843,3502l1843,4212e" filled="f" stroked="t" strokeweight="0.58pt" strokecolor="#000000">
                        <v:path arrowok="t"/>
                      </v:shape>
                      <v:group style="position:absolute;left:1848;top:4207;width:415;height:0" coordorigin="1848,4207" coordsize="415,0">
                        <v:shape style="position:absolute;left:1848;top:4207;width:415;height:0" coordorigin="1848,4207" coordsize="415,0" path="m1848,4207l2263,4207e" filled="f" stroked="t" strokeweight="0.58pt" strokecolor="#000000">
                          <v:path arrowok="t"/>
                        </v:shape>
                        <v:group style="position:absolute;left:2268;top:3502;width:0;height:710" coordorigin="2268,3502" coordsize="0,710">
                          <v:shape style="position:absolute;left:2268;top:3502;width:0;height:710" coordorigin="2268,3502" coordsize="0,710" path="m2268,3502l2268,4212e" filled="f" stroked="t" strokeweight="0.58pt" strokecolor="#000000">
                            <v:path arrowok="t"/>
                          </v:shape>
                          <v:group style="position:absolute;left:2273;top:4207;width:3115;height:0" coordorigin="2273,4207" coordsize="3115,0">
                            <v:shape style="position:absolute;left:2273;top:4207;width:3115;height:0" coordorigin="2273,4207" coordsize="3115,0" path="m2273,4207l5388,4207e" filled="f" stroked="t" strokeweight="0.58pt" strokecolor="#000000">
                              <v:path arrowok="t"/>
                            </v:shape>
                            <v:group style="position:absolute;left:5374;top:4207;width:10;height:0" coordorigin="5374,4207" coordsize="10,0">
                              <v:shape style="position:absolute;left:5374;top:4207;width:10;height:0" coordorigin="5374,4207" coordsize="10,0" path="m5374,4207l5383,4207e" filled="f" stroked="t" strokeweight="0.58pt" strokecolor="#000000">
                                <v:path arrowok="t"/>
                              </v:shape>
                              <v:group style="position:absolute;left:5383;top:4207;width:5244;height:0" coordorigin="5383,4207" coordsize="5244,0">
                                <v:shape style="position:absolute;left:5383;top:4207;width:5244;height:0" coordorigin="5383,4207" coordsize="5244,0" path="m5383,4207l10627,4207e" filled="f" stroked="t" strokeweight="0.58pt" strokecolor="#000000">
                                  <v:path arrowok="t"/>
                                </v:shape>
                                <v:group style="position:absolute;left:10632;top:3502;width:0;height:710" coordorigin="10632,3502" coordsize="0,710">
                                  <v:shape style="position:absolute;left:10632;top:3502;width:0;height:710" coordorigin="10632,3502" coordsize="0,710" path="m10632,3502l10632,4212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position w:val="-1"/>
          <w:sz w:val="20"/>
          <w:szCs w:val="20"/>
        </w:rPr>
        <w:t> </w:t>
      </w:r>
      <w:hyperlink r:id="rId7">
        <w:r>
          <w:rPr>
            <w:rFonts w:cs="Arial" w:hAnsi="Arial" w:eastAsia="Arial" w:ascii="Arial"/>
            <w:spacing w:val="5"/>
            <w:w w:val="100"/>
            <w:position w:val="-1"/>
            <w:sz w:val="20"/>
            <w:szCs w:val="20"/>
          </w:rPr>
          <w:t>m</w:t>
        </w:r>
        <w:r>
          <w:rPr>
            <w:rFonts w:cs="Arial" w:hAnsi="Arial" w:eastAsia="Arial" w:ascii="Arial"/>
            <w:spacing w:val="0"/>
            <w:w w:val="100"/>
            <w:position w:val="-1"/>
            <w:sz w:val="20"/>
            <w:szCs w:val="20"/>
          </w:rPr>
          <w:t>a</w:t>
        </w:r>
        <w:r>
          <w:rPr>
            <w:rFonts w:cs="Arial" w:hAnsi="Arial" w:eastAsia="Arial" w:ascii="Arial"/>
            <w:spacing w:val="-1"/>
            <w:w w:val="100"/>
            <w:position w:val="-1"/>
            <w:sz w:val="20"/>
            <w:szCs w:val="20"/>
          </w:rPr>
          <w:t>r</w:t>
        </w:r>
        <w:r>
          <w:rPr>
            <w:rFonts w:cs="Arial" w:hAnsi="Arial" w:eastAsia="Arial" w:ascii="Arial"/>
            <w:spacing w:val="1"/>
            <w:w w:val="100"/>
            <w:position w:val="-1"/>
            <w:sz w:val="20"/>
            <w:szCs w:val="20"/>
          </w:rPr>
          <w:t>c</w:t>
        </w:r>
        <w:r>
          <w:rPr>
            <w:rFonts w:cs="Arial" w:hAnsi="Arial" w:eastAsia="Arial" w:ascii="Arial"/>
            <w:spacing w:val="0"/>
            <w:w w:val="100"/>
            <w:position w:val="-1"/>
            <w:sz w:val="20"/>
            <w:szCs w:val="20"/>
          </w:rPr>
          <w:t>e</w:t>
        </w:r>
        <w:r>
          <w:rPr>
            <w:rFonts w:cs="Arial" w:hAnsi="Arial" w:eastAsia="Arial" w:ascii="Arial"/>
            <w:spacing w:val="-1"/>
            <w:w w:val="100"/>
            <w:position w:val="-1"/>
            <w:sz w:val="20"/>
            <w:szCs w:val="20"/>
          </w:rPr>
          <w:t>l</w:t>
        </w:r>
        <w:r>
          <w:rPr>
            <w:rFonts w:cs="Arial" w:hAnsi="Arial" w:eastAsia="Arial" w:ascii="Arial"/>
            <w:spacing w:val="0"/>
            <w:w w:val="100"/>
            <w:position w:val="-1"/>
            <w:sz w:val="20"/>
            <w:szCs w:val="20"/>
          </w:rPr>
          <w:t>oab</w:t>
        </w:r>
        <w:r>
          <w:rPr>
            <w:rFonts w:cs="Arial" w:hAnsi="Arial" w:eastAsia="Arial" w:ascii="Arial"/>
            <w:spacing w:val="2"/>
            <w:w w:val="100"/>
            <w:position w:val="-1"/>
            <w:sz w:val="20"/>
            <w:szCs w:val="20"/>
          </w:rPr>
          <w:t>a</w:t>
        </w:r>
        <w:r>
          <w:rPr>
            <w:rFonts w:cs="Arial" w:hAnsi="Arial" w:eastAsia="Arial" w:ascii="Arial"/>
            <w:spacing w:val="1"/>
            <w:w w:val="100"/>
            <w:position w:val="-1"/>
            <w:sz w:val="20"/>
            <w:szCs w:val="20"/>
          </w:rPr>
          <w:t>l</w:t>
        </w:r>
        <w:r>
          <w:rPr>
            <w:rFonts w:cs="Arial" w:hAnsi="Arial" w:eastAsia="Arial" w:ascii="Arial"/>
            <w:spacing w:val="2"/>
            <w:w w:val="100"/>
            <w:position w:val="-1"/>
            <w:sz w:val="20"/>
            <w:szCs w:val="20"/>
          </w:rPr>
          <w:t>@</w:t>
        </w:r>
        <w:r>
          <w:rPr>
            <w:rFonts w:cs="Arial" w:hAnsi="Arial" w:eastAsia="Arial" w:ascii="Arial"/>
            <w:spacing w:val="-4"/>
            <w:w w:val="100"/>
            <w:position w:val="-1"/>
            <w:sz w:val="20"/>
            <w:szCs w:val="20"/>
          </w:rPr>
          <w:t>y</w:t>
        </w:r>
        <w:r>
          <w:rPr>
            <w:rFonts w:cs="Arial" w:hAnsi="Arial" w:eastAsia="Arial" w:ascii="Arial"/>
            <w:spacing w:val="2"/>
            <w:w w:val="100"/>
            <w:position w:val="-1"/>
            <w:sz w:val="20"/>
            <w:szCs w:val="20"/>
          </w:rPr>
          <w:t>a</w:t>
        </w:r>
        <w:r>
          <w:rPr>
            <w:rFonts w:cs="Arial" w:hAnsi="Arial" w:eastAsia="Arial" w:ascii="Arial"/>
            <w:spacing w:val="0"/>
            <w:w w:val="100"/>
            <w:position w:val="-1"/>
            <w:sz w:val="20"/>
            <w:szCs w:val="20"/>
          </w:rPr>
          <w:t>h</w:t>
        </w:r>
        <w:r>
          <w:rPr>
            <w:rFonts w:cs="Arial" w:hAnsi="Arial" w:eastAsia="Arial" w:ascii="Arial"/>
            <w:spacing w:val="2"/>
            <w:w w:val="100"/>
            <w:position w:val="-1"/>
            <w:sz w:val="20"/>
            <w:szCs w:val="20"/>
          </w:rPr>
          <w:t>o</w:t>
        </w:r>
        <w:r>
          <w:rPr>
            <w:rFonts w:cs="Arial" w:hAnsi="Arial" w:eastAsia="Arial" w:ascii="Arial"/>
            <w:spacing w:val="0"/>
            <w:w w:val="100"/>
            <w:position w:val="-1"/>
            <w:sz w:val="20"/>
            <w:szCs w:val="20"/>
          </w:rPr>
          <w:t>o.</w:t>
        </w:r>
        <w:r>
          <w:rPr>
            <w:rFonts w:cs="Arial" w:hAnsi="Arial" w:eastAsia="Arial" w:ascii="Arial"/>
            <w:spacing w:val="1"/>
            <w:w w:val="100"/>
            <w:position w:val="-1"/>
            <w:sz w:val="20"/>
            <w:szCs w:val="20"/>
          </w:rPr>
          <w:t>c</w:t>
        </w:r>
        <w:r>
          <w:rPr>
            <w:rFonts w:cs="Arial" w:hAnsi="Arial" w:eastAsia="Arial" w:ascii="Arial"/>
            <w:spacing w:val="0"/>
            <w:w w:val="100"/>
            <w:position w:val="-1"/>
            <w:sz w:val="20"/>
            <w:szCs w:val="20"/>
          </w:rPr>
          <w:t>om</w:t>
        </w:r>
      </w:hyperlink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color w:val="0000FF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tado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exact" w:line="220"/>
        <w:ind w:left="3182" w:right="4687"/>
      </w:pPr>
      <w:r>
        <w:pict>
          <v:group style="position:absolute;margin-left:91.87pt;margin-top:-12.1508pt;width:440.02pt;height:24.58pt;mso-position-horizontal-relative:page;mso-position-vertical-relative:paragraph;z-index:-1022" coordorigin="1837,-243" coordsize="8800,492">
            <v:group style="position:absolute;left:1848;top:-232;width:415;height:0" coordorigin="1848,-232" coordsize="415,0">
              <v:shape style="position:absolute;left:1848;top:-232;width:415;height:0" coordorigin="1848,-232" coordsize="415,0" path="m1848,-232l2263,-232e" filled="f" stroked="t" strokeweight="0.58pt" strokecolor="#000000">
                <v:path arrowok="t"/>
              </v:shape>
              <v:group style="position:absolute;left:2273;top:-232;width:3115;height:0" coordorigin="2273,-232" coordsize="3115,0">
                <v:shape style="position:absolute;left:2273;top:-232;width:3115;height:0" coordorigin="2273,-232" coordsize="3115,0" path="m2273,-232l5388,-232e" filled="f" stroked="t" strokeweight="0.58pt" strokecolor="#000000">
                  <v:path arrowok="t"/>
                </v:shape>
                <v:group style="position:absolute;left:5388;top:-232;width:10;height:0" coordorigin="5388,-232" coordsize="10,0">
                  <v:shape style="position:absolute;left:5388;top:-232;width:10;height:0" coordorigin="5388,-232" coordsize="10,0" path="m5388,-232l5398,-232e" filled="f" stroked="t" strokeweight="0.58pt" strokecolor="#000000">
                    <v:path arrowok="t"/>
                  </v:shape>
                  <v:group style="position:absolute;left:5398;top:-232;width:3391;height:0" coordorigin="5398,-232" coordsize="3391,0">
                    <v:shape style="position:absolute;left:5398;top:-232;width:3391;height:0" coordorigin="5398,-232" coordsize="3391,0" path="m5398,-232l8789,-232e" filled="f" stroked="t" strokeweight="0.58pt" strokecolor="#000000">
                      <v:path arrowok="t"/>
                    </v:shape>
                    <v:group style="position:absolute;left:8789;top:-232;width:10;height:0" coordorigin="8789,-232" coordsize="10,0">
                      <v:shape style="position:absolute;left:8789;top:-232;width:10;height:0" coordorigin="8789,-232" coordsize="10,0" path="m8789,-232l8798,-232e" filled="f" stroked="t" strokeweight="0.58pt" strokecolor="#000000">
                        <v:path arrowok="t"/>
                      </v:shape>
                      <v:group style="position:absolute;left:8798;top:-232;width:1829;height:0" coordorigin="8798,-232" coordsize="1829,0">
                        <v:shape style="position:absolute;left:8798;top:-232;width:1829;height:0" coordorigin="8798,-232" coordsize="1829,0" path="m8798,-232l10627,-232e" filled="f" stroked="t" strokeweight="0.58pt" strokecolor="#000000">
                          <v:path arrowok="t"/>
                        </v:shape>
                        <v:group style="position:absolute;left:1843;top:-237;width:0;height:480" coordorigin="1843,-237" coordsize="0,480">
                          <v:shape style="position:absolute;left:1843;top:-237;width:0;height:480" coordorigin="1843,-237" coordsize="0,480" path="m1843,-237l1843,243e" filled="f" stroked="t" strokeweight="0.58pt" strokecolor="#000000">
                            <v:path arrowok="t"/>
                          </v:shape>
                          <v:group style="position:absolute;left:1848;top:238;width:415;height:0" coordorigin="1848,238" coordsize="415,0">
                            <v:shape style="position:absolute;left:1848;top:238;width:415;height:0" coordorigin="1848,238" coordsize="415,0" path="m1848,238l2263,238e" filled="f" stroked="t" strokeweight="0.58pt" strokecolor="#000000">
                              <v:path arrowok="t"/>
                            </v:shape>
                            <v:group style="position:absolute;left:2268;top:-237;width:0;height:480" coordorigin="2268,-237" coordsize="0,480">
                              <v:shape style="position:absolute;left:2268;top:-237;width:0;height:480" coordorigin="2268,-237" coordsize="0,480" path="m2268,-237l2268,243e" filled="f" stroked="t" strokeweight="0.58pt" strokecolor="#000000">
                                <v:path arrowok="t"/>
                              </v:shape>
                              <v:group style="position:absolute;left:2273;top:238;width:3115;height:0" coordorigin="2273,238" coordsize="3115,0">
                                <v:shape style="position:absolute;left:2273;top:238;width:3115;height:0" coordorigin="2273,238" coordsize="3115,0" path="m2273,238l5388,238e" filled="f" stroked="t" strokeweight="0.58pt" strokecolor="#000000">
                                  <v:path arrowok="t"/>
                                </v:shape>
                                <v:group style="position:absolute;left:5374;top:238;width:10;height:0" coordorigin="5374,238" coordsize="10,0">
                                  <v:shape style="position:absolute;left:5374;top:238;width:10;height:0" coordorigin="5374,238" coordsize="10,0" path="m5374,238l5383,238e" filled="f" stroked="t" strokeweight="0.58pt" strokecolor="#000000">
                                    <v:path arrowok="t"/>
                                  </v:shape>
                                  <v:group style="position:absolute;left:5383;top:238;width:3406;height:0" coordorigin="5383,238" coordsize="3406,0">
                                    <v:shape style="position:absolute;left:5383;top:238;width:3406;height:0" coordorigin="5383,238" coordsize="3406,0" path="m5383,238l8789,238e" filled="f" stroked="t" strokeweight="0.58pt" strokecolor="#000000">
                                      <v:path arrowok="t"/>
                                    </v:shape>
                                    <v:group style="position:absolute;left:8774;top:238;width:10;height:0" coordorigin="8774,238" coordsize="10,0">
                                      <v:shape style="position:absolute;left:8774;top:238;width:10;height:0" coordorigin="8774,238" coordsize="10,0" path="m8774,238l8784,238e" filled="f" stroked="t" strokeweight="0.58pt" strokecolor="#000000">
                                        <v:path arrowok="t"/>
                                      </v:shape>
                                      <v:group style="position:absolute;left:8784;top:238;width:1843;height:0" coordorigin="8784,238" coordsize="1843,0">
                                        <v:shape style="position:absolute;left:8784;top:238;width:1843;height:0" coordorigin="8784,238" coordsize="1843,0" path="m8784,238l10627,238e" filled="f" stroked="t" strokeweight="0.58pt" strokecolor="#000000">
                                          <v:path arrowok="t"/>
                                        </v:shape>
                                        <v:group style="position:absolute;left:10632;top:-237;width:0;height:480" coordorigin="10632,-237" coordsize="0,480">
                                          <v:shape style="position:absolute;left:10632;top:-237;width:0;height:480" coordorigin="10632,-237" coordsize="0,480" path="m10632,-237l10632,243e" filled="f" stroked="t" strokeweight="0.58pt" strokecolor="#000000">
                                            <v:path arrowok="t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</w:rPr>
        <w:t>o)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8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                       </w:t>
      </w:r>
      <w:r>
        <w:rPr>
          <w:rFonts w:cs="Times New Roman" w:hAnsi="Times New Roman" w:eastAsia="Times New Roman" w:ascii="Times New Roman"/>
          <w:color w:val="0000FF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261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86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864"/>
      </w:pPr>
      <w:r>
        <w:pict>
          <v:group style="position:absolute;margin-left:91.87pt;margin-top:-23.6498pt;width:440.02pt;height:47.5pt;mso-position-horizontal-relative:page;mso-position-vertical-relative:paragraph;z-index:-1021" coordorigin="1837,-473" coordsize="8800,950">
            <v:group style="position:absolute;left:1848;top:-462;width:415;height:0" coordorigin="1848,-462" coordsize="415,0">
              <v:shape style="position:absolute;left:1848;top:-462;width:415;height:0" coordorigin="1848,-462" coordsize="415,0" path="m1848,-462l2263,-462e" filled="f" stroked="t" strokeweight="0.58pt" strokecolor="#000000">
                <v:path arrowok="t"/>
              </v:shape>
              <v:group style="position:absolute;left:2273;top:-462;width:2124;height:0" coordorigin="2273,-462" coordsize="2124,0">
                <v:shape style="position:absolute;left:2273;top:-462;width:2124;height:0" coordorigin="2273,-462" coordsize="2124,0" path="m2273,-462l4397,-462e" filled="f" stroked="t" strokeweight="0.58pt" strokecolor="#000000">
                  <v:path arrowok="t"/>
                </v:shape>
                <v:group style="position:absolute;left:4397;top:-462;width:10;height:0" coordorigin="4397,-462" coordsize="10,0">
                  <v:shape style="position:absolute;left:4397;top:-462;width:10;height:0" coordorigin="4397,-462" coordsize="10,0" path="m4397,-462l4406,-462e" filled="f" stroked="t" strokeweight="0.58pt" strokecolor="#000000">
                    <v:path arrowok="t"/>
                  </v:shape>
                  <v:group style="position:absolute;left:4406;top:-462;width:4382;height:0" coordorigin="4406,-462" coordsize="4382,0">
                    <v:shape style="position:absolute;left:4406;top:-462;width:4382;height:0" coordorigin="4406,-462" coordsize="4382,0" path="m4406,-462l8789,-462e" filled="f" stroked="t" strokeweight="0.58pt" strokecolor="#000000">
                      <v:path arrowok="t"/>
                    </v:shape>
                    <v:group style="position:absolute;left:8789;top:-462;width:10;height:0" coordorigin="8789,-462" coordsize="10,0">
                      <v:shape style="position:absolute;left:8789;top:-462;width:10;height:0" coordorigin="8789,-462" coordsize="10,0" path="m8789,-462l8798,-462e" filled="f" stroked="t" strokeweight="0.58pt" strokecolor="#000000">
                        <v:path arrowok="t"/>
                      </v:shape>
                      <v:group style="position:absolute;left:8798;top:-462;width:1829;height:0" coordorigin="8798,-462" coordsize="1829,0">
                        <v:shape style="position:absolute;left:8798;top:-462;width:1829;height:0" coordorigin="8798,-462" coordsize="1829,0" path="m8798,-462l10627,-462e" filled="f" stroked="t" strokeweight="0.58pt" strokecolor="#000000">
                          <v:path arrowok="t"/>
                        </v:shape>
                        <v:group style="position:absolute;left:1843;top:-467;width:0;height:938" coordorigin="1843,-467" coordsize="0,938">
                          <v:shape style="position:absolute;left:1843;top:-467;width:0;height:938" coordorigin="1843,-467" coordsize="0,938" path="m1843,-467l1843,471e" filled="f" stroked="t" strokeweight="0.58pt" strokecolor="#000000">
                            <v:path arrowok="t"/>
                          </v:shape>
                          <v:group style="position:absolute;left:1848;top:466;width:415;height:0" coordorigin="1848,466" coordsize="415,0">
                            <v:shape style="position:absolute;left:1848;top:466;width:415;height:0" coordorigin="1848,466" coordsize="415,0" path="m1848,466l2263,466e" filled="f" stroked="t" strokeweight="0.58pt" strokecolor="#000000">
                              <v:path arrowok="t"/>
                            </v:shape>
                            <v:group style="position:absolute;left:2268;top:-467;width:0;height:938" coordorigin="2268,-467" coordsize="0,938">
                              <v:shape style="position:absolute;left:2268;top:-467;width:0;height:938" coordorigin="2268,-467" coordsize="0,938" path="m2268,-467l2268,471e" filled="f" stroked="t" strokeweight="0.58pt" strokecolor="#000000">
                                <v:path arrowok="t"/>
                              </v:shape>
                              <v:group style="position:absolute;left:2273;top:466;width:2124;height:0" coordorigin="2273,466" coordsize="2124,0">
                                <v:shape style="position:absolute;left:2273;top:466;width:2124;height:0" coordorigin="2273,466" coordsize="2124,0" path="m2273,466l4397,466e" filled="f" stroked="t" strokeweight="0.58pt" strokecolor="#000000">
                                  <v:path arrowok="t"/>
                                </v:shape>
                                <v:group style="position:absolute;left:4382;top:466;width:10;height:0" coordorigin="4382,466" coordsize="10,0">
                                  <v:shape style="position:absolute;left:4382;top:466;width:10;height:0" coordorigin="4382,466" coordsize="10,0" path="m4382,466l4392,466e" filled="f" stroked="t" strokeweight="0.58pt" strokecolor="#000000">
                                    <v:path arrowok="t"/>
                                  </v:shape>
                                  <v:group style="position:absolute;left:4392;top:466;width:4397;height:0" coordorigin="4392,466" coordsize="4397,0">
                                    <v:shape style="position:absolute;left:4392;top:466;width:4397;height:0" coordorigin="4392,466" coordsize="4397,0" path="m4392,466l8789,466e" filled="f" stroked="t" strokeweight="0.58pt" strokecolor="#000000">
                                      <v:path arrowok="t"/>
                                    </v:shape>
                                    <v:group style="position:absolute;left:8774;top:466;width:10;height:0" coordorigin="8774,466" coordsize="10,0">
                                      <v:shape style="position:absolute;left:8774;top:466;width:10;height:0" coordorigin="8774,466" coordsize="10,0" path="m8774,466l8784,466e" filled="f" stroked="t" strokeweight="0.58pt" strokecolor="#000000">
                                        <v:path arrowok="t"/>
                                      </v:shape>
                                      <v:group style="position:absolute;left:8784;top:466;width:1843;height:0" coordorigin="8784,466" coordsize="1843,0">
                                        <v:shape style="position:absolute;left:8784;top:466;width:1843;height:0" coordorigin="8784,466" coordsize="1843,0" path="m8784,466l10627,466e" filled="f" stroked="t" strokeweight="0.58pt" strokecolor="#000000">
                                          <v:path arrowok="t"/>
                                        </v:shape>
                                        <v:group style="position:absolute;left:10632;top:-467;width:0;height:938" coordorigin="10632,-467" coordsize="0,938">
                                          <v:shape style="position:absolute;left:10632;top:-467;width:0;height:938" coordorigin="10632,-467" coordsize="0,938" path="m10632,-467l10632,471e" filled="f" stroked="t" strokeweight="0.58pt" strokecolor="#000000">
                                            <v:path arrowok="t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1682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926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FF"/>
          <w:spacing w:val="46"/>
          <w:w w:val="100"/>
          <w:position w:val="0"/>
          <w:sz w:val="20"/>
          <w:szCs w:val="20"/>
        </w:rPr>
      </w:r>
      <w:hyperlink r:id="rId8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position w:val="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position w:val="0"/>
            <w:sz w:val="20"/>
            <w:szCs w:val="20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position w:val="0"/>
            <w:sz w:val="20"/>
            <w:szCs w:val="20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b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position w:val="0"/>
            <w:sz w:val="20"/>
            <w:szCs w:val="20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position w:val="0"/>
            <w:sz w:val="20"/>
            <w:szCs w:val="20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b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1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0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7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7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5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  <w:t>8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  <w:t>1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0"/>
            <w:sz w:val="20"/>
            <w:szCs w:val="20"/>
            <w:u w:val="single" w:color="0000FF"/>
          </w:rPr>
          <w:t>8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position w:val="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-3.37072pt;width:450.58pt;height:22.3pt;mso-position-horizontal-relative:page;mso-position-vertical-relative:paragraph;z-index:-1020" coordorigin="1626,-67" coordsize="9012,446">
            <v:group style="position:absolute;left:1637;top:-52;width:8002;height:415" coordorigin="1637,-52" coordsize="8002,415">
              <v:shape style="position:absolute;left:1637;top:-52;width:8002;height:415" coordorigin="1637,-52" coordsize="8002,415" path="m1637,363l9638,363,9638,-52,1637,-52,1637,363xe" filled="t" fillcolor="#D9D9D9" stroked="f">
                <v:path arrowok="t"/>
                <v:fill/>
              </v:shape>
              <v:group style="position:absolute;left:1702;top:-52;width:7867;height:91" coordorigin="1702,-52" coordsize="7867,91">
                <v:shape style="position:absolute;left:1702;top:-52;width:7867;height:91" coordorigin="1702,-52" coordsize="7867,91" path="m1702,39l9569,39,9569,-52,1702,-52,1702,39xe" filled="t" fillcolor="#D9D9D9" stroked="f">
                  <v:path arrowok="t"/>
                  <v:fill/>
                </v:shape>
                <v:group style="position:absolute;left:1702;top:39;width:7867;height:230" coordorigin="1702,39" coordsize="7867,230">
                  <v:shape style="position:absolute;left:1702;top:39;width:7867;height:230" coordorigin="1702,39" coordsize="7867,230" path="m1702,270l9569,270,9569,39,1702,39,1702,270xe" filled="t" fillcolor="#D9D9D9" stroked="f">
                    <v:path arrowok="t"/>
                    <v:fill/>
                  </v:shape>
                  <v:group style="position:absolute;left:1702;top:270;width:7867;height:94" coordorigin="1702,270" coordsize="7867,94">
                    <v:shape style="position:absolute;left:1702;top:270;width:7867;height:94" coordorigin="1702,270" coordsize="7867,94" path="m1702,363l9569,363,9569,270,1702,270,1702,363xe" filled="t" fillcolor="#D9D9D9" stroked="f">
                      <v:path arrowok="t"/>
                      <v:fill/>
                    </v:shape>
                    <v:group style="position:absolute;left:9638;top:-52;width:989;height:415" coordorigin="9638,-52" coordsize="989,415">
                      <v:shape style="position:absolute;left:9638;top:-52;width:989;height:415" coordorigin="9638,-52" coordsize="989,415" path="m9638,363l10627,363,10627,-52,9638,-52,9638,363xe" filled="t" fillcolor="#D9D9D9" stroked="f">
                        <v:path arrowok="t"/>
                        <v:fill/>
                      </v:shape>
                      <v:group style="position:absolute;left:9708;top:63;width:854;height:185" coordorigin="9708,63" coordsize="854,185">
                        <v:shape style="position:absolute;left:9708;top:63;width:854;height:185" coordorigin="9708,63" coordsize="854,185" path="m9708,248l10562,248,10562,63,9708,63,9708,248xe" filled="t" fillcolor="#D9D9D9" stroked="f">
                          <v:path arrowok="t"/>
                          <v:fill/>
                        </v:shape>
                        <v:group style="position:absolute;left:1637;top:-57;width:8004;height:0" coordorigin="1637,-57" coordsize="8004,0">
                          <v:shape style="position:absolute;left:1637;top:-57;width:8004;height:0" coordorigin="1637,-57" coordsize="8004,0" path="m1637,-57l9641,-57e" filled="f" stroked="t" strokeweight="0.58pt" strokecolor="#000000">
                            <v:path arrowok="t"/>
                          </v:shape>
                          <v:group style="position:absolute;left:9641;top:-57;width:10;height:0" coordorigin="9641,-57" coordsize="10,0">
                            <v:shape style="position:absolute;left:9641;top:-57;width:10;height:0" coordorigin="9641,-57" coordsize="10,0" path="m9641,-57l9650,-57e" filled="f" stroked="t" strokeweight="0.58pt" strokecolor="#000000">
                              <v:path arrowok="t"/>
                            </v:shape>
                            <v:group style="position:absolute;left:9650;top:-57;width:977;height:0" coordorigin="9650,-57" coordsize="977,0">
                              <v:shape style="position:absolute;left:9650;top:-57;width:977;height:0" coordorigin="9650,-57" coordsize="977,0" path="m9650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8004;height:0" coordorigin="1637,368" coordsize="8004,0">
                                  <v:shape style="position:absolute;left:1637;top:368;width:8004;height:0" coordorigin="1637,368" coordsize="8004,0" path="m1637,368l9641,368e" filled="f" stroked="t" strokeweight="0.58pt" strokecolor="#000000">
                                    <v:path arrowok="t"/>
                                  </v:shape>
                                  <v:group style="position:absolute;left:9626;top:368;width:10;height:0" coordorigin="9626,368" coordsize="10,0">
                                    <v:shape style="position:absolute;left:9626;top:368;width:10;height:0" coordorigin="9626,368" coordsize="10,0" path="m9626,368l9636,368e" filled="f" stroked="t" strokeweight="0.58pt" strokecolor="#000000">
                                      <v:path arrowok="t"/>
                                    </v:shape>
                                    <v:group style="position:absolute;left:9636;top:368;width:991;height:0" coordorigin="9636,368" coordsize="991,0">
                                      <v:shape style="position:absolute;left:9636;top:368;width:991;height:0" coordorigin="9636,368" coordsize="991,0" path="m9636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cia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ador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4"/>
        <w:ind w:left="1381" w:right="3743"/>
      </w:pPr>
      <w:r>
        <w:pict>
          <v:group style="position:absolute;margin-left:91.87pt;margin-top:-43.2307pt;width:440.02pt;height:132.82pt;mso-position-horizontal-relative:page;mso-position-vertical-relative:paragraph;z-index:-1019" coordorigin="1837,-865" coordsize="8800,2656">
            <v:group style="position:absolute;left:1848;top:-854;width:415;height:0" coordorigin="1848,-854" coordsize="415,0">
              <v:shape style="position:absolute;left:1848;top:-854;width:415;height:0" coordorigin="1848,-854" coordsize="415,0" path="m1848,-854l2263,-854e" filled="f" stroked="t" strokeweight="0.58pt" strokecolor="#000000">
                <v:path arrowok="t"/>
              </v:shape>
              <v:group style="position:absolute;left:2273;top:-854;width:5666;height:0" coordorigin="2273,-854" coordsize="5666,0">
                <v:shape style="position:absolute;left:2273;top:-854;width:5666;height:0" coordorigin="2273,-854" coordsize="5666,0" path="m2273,-854l7939,-854e" filled="f" stroked="t" strokeweight="0.58pt" strokecolor="#000000">
                  <v:path arrowok="t"/>
                </v:shape>
                <v:group style="position:absolute;left:7939;top:-854;width:10;height:0" coordorigin="7939,-854" coordsize="10,0">
                  <v:shape style="position:absolute;left:7939;top:-854;width:10;height:0" coordorigin="7939,-854" coordsize="10,0" path="m7939,-854l7949,-854e" filled="f" stroked="t" strokeweight="0.58pt" strokecolor="#000000">
                    <v:path arrowok="t"/>
                  </v:shape>
                  <v:group style="position:absolute;left:7949;top:-854;width:2678;height:0" coordorigin="7949,-854" coordsize="2678,0">
                    <v:shape style="position:absolute;left:7949;top:-854;width:2678;height:0" coordorigin="7949,-854" coordsize="2678,0" path="m7949,-854l10627,-854e" filled="f" stroked="t" strokeweight="0.58pt" strokecolor="#000000">
                      <v:path arrowok="t"/>
                    </v:shape>
                    <v:group style="position:absolute;left:2268;top:-859;width:0;height:250" coordorigin="2268,-859" coordsize="0,250">
                      <v:shape style="position:absolute;left:2268;top:-859;width:0;height:250" coordorigin="2268,-859" coordsize="0,250" path="m2268,-859l2268,-609e" filled="f" stroked="t" strokeweight="0.58pt" strokecolor="#000000">
                        <v:path arrowok="t"/>
                      </v:shape>
                      <v:group style="position:absolute;left:2273;top:-614;width:5666;height:0" coordorigin="2273,-614" coordsize="5666,0">
                        <v:shape style="position:absolute;left:2273;top:-614;width:5666;height:0" coordorigin="2273,-614" coordsize="5666,0" path="m2273,-614l7939,-614e" filled="f" stroked="t" strokeweight="0.58pt" strokecolor="#000000">
                          <v:path arrowok="t"/>
                        </v:shape>
                        <v:group style="position:absolute;left:7939;top:-614;width:10;height:0" coordorigin="7939,-614" coordsize="10,0">
                          <v:shape style="position:absolute;left:7939;top:-614;width:10;height:0" coordorigin="7939,-614" coordsize="10,0" path="m7939,-614l7949,-614e" filled="f" stroked="t" strokeweight="0.58pt" strokecolor="#000000">
                            <v:path arrowok="t"/>
                          </v:shape>
                          <v:group style="position:absolute;left:7949;top:-614;width:2678;height:0" coordorigin="7949,-614" coordsize="2678,0">
                            <v:shape style="position:absolute;left:7949;top:-614;width:2678;height:0" coordorigin="7949,-614" coordsize="2678,0" path="m7949,-614l10627,-614e" filled="f" stroked="t" strokeweight="0.58pt" strokecolor="#000000">
                              <v:path arrowok="t"/>
                            </v:shape>
                            <v:group style="position:absolute;left:1843;top:-859;width:0;height:2645" coordorigin="1843,-859" coordsize="0,2645">
                              <v:shape style="position:absolute;left:1843;top:-859;width:0;height:2645" coordorigin="1843,-859" coordsize="0,2645" path="m1843,-859l1843,1786e" filled="f" stroked="t" strokeweight="0.58pt" strokecolor="#000000">
                                <v:path arrowok="t"/>
                              </v:shape>
                              <v:group style="position:absolute;left:1848;top:1781;width:8779;height:0" coordorigin="1848,1781" coordsize="8779,0">
                                <v:shape style="position:absolute;left:1848;top:1781;width:8779;height:0" coordorigin="1848,1781" coordsize="8779,0" path="m1848,1781l10627,1781e" filled="f" stroked="t" strokeweight="0.58pt" strokecolor="#000000">
                                  <v:path arrowok="t"/>
                                </v:shape>
                                <v:group style="position:absolute;left:10632;top:-859;width:0;height:2645" coordorigin="10632,-859" coordsize="0,2645">
                                  <v:shape style="position:absolute;left:10632;top:-859;width:0;height:2645" coordorigin="10632,-859" coordsize="0,2645" path="m10632,-859l10632,1786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"/>
        <w:ind w:left="138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81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ad</w:t>
      </w:r>
      <w:r>
        <w:rPr>
          <w:rFonts w:cs="Arial" w:hAnsi="Arial" w:eastAsia="Arial" w:ascii="Arial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nal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Mat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ec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pict>
          <v:group style="position:absolute;margin-left:91.87pt;margin-top:-20.3106pt;width:440.02pt;height:55.66pt;mso-position-horizontal-relative:page;mso-position-vertical-relative:paragraph;z-index:-1018" coordorigin="1837,-406" coordsize="8800,1113">
            <v:group style="position:absolute;left:1848;top:-396;width:415;height:0" coordorigin="1848,-396" coordsize="415,0">
              <v:shape style="position:absolute;left:1848;top:-396;width:415;height:0" coordorigin="1848,-396" coordsize="415,0" path="m1848,-396l2263,-396e" filled="f" stroked="t" strokeweight="0.58pt" strokecolor="#000000">
                <v:path arrowok="t"/>
              </v:shape>
              <v:group style="position:absolute;left:2273;top:-396;width:5666;height:0" coordorigin="2273,-396" coordsize="5666,0">
                <v:shape style="position:absolute;left:2273;top:-396;width:5666;height:0" coordorigin="2273,-396" coordsize="5666,0" path="m2273,-396l7939,-396e" filled="f" stroked="t" strokeweight="0.58pt" strokecolor="#000000">
                  <v:path arrowok="t"/>
                </v:shape>
                <v:group style="position:absolute;left:7939;top:-396;width:10;height:0" coordorigin="7939,-396" coordsize="10,0">
                  <v:shape style="position:absolute;left:7939;top:-396;width:10;height:0" coordorigin="7939,-396" coordsize="10,0" path="m7939,-396l7949,-396e" filled="f" stroked="t" strokeweight="0.58pt" strokecolor="#000000">
                    <v:path arrowok="t"/>
                  </v:shape>
                  <v:group style="position:absolute;left:7949;top:-396;width:2678;height:0" coordorigin="7949,-396" coordsize="2678,0">
                    <v:shape style="position:absolute;left:7949;top:-396;width:2678;height:0" coordorigin="7949,-396" coordsize="2678,0" path="m7949,-396l10627,-396e" filled="f" stroked="t" strokeweight="0.58pt" strokecolor="#000000">
                      <v:path arrowok="t"/>
                    </v:shape>
                    <v:group style="position:absolute;left:2268;top:-400;width:0;height:250" coordorigin="2268,-400" coordsize="0,250">
                      <v:shape style="position:absolute;left:2268;top:-400;width:0;height:250" coordorigin="2268,-400" coordsize="0,250" path="m2268,-400l2268,-151e" filled="f" stroked="t" strokeweight="0.58pt" strokecolor="#000000">
                        <v:path arrowok="t"/>
                      </v:shape>
                      <v:group style="position:absolute;left:2273;top:-156;width:5666;height:0" coordorigin="2273,-156" coordsize="5666,0">
                        <v:shape style="position:absolute;left:2273;top:-156;width:5666;height:0" coordorigin="2273,-156" coordsize="5666,0" path="m2273,-156l7939,-156e" filled="f" stroked="t" strokeweight="0.58pt" strokecolor="#000000">
                          <v:path arrowok="t"/>
                        </v:shape>
                        <v:group style="position:absolute;left:7939;top:-156;width:10;height:0" coordorigin="7939,-156" coordsize="10,0">
                          <v:shape style="position:absolute;left:7939;top:-156;width:10;height:0" coordorigin="7939,-156" coordsize="10,0" path="m7939,-156l7949,-156e" filled="f" stroked="t" strokeweight="0.58pt" strokecolor="#000000">
                            <v:path arrowok="t"/>
                          </v:shape>
                          <v:group style="position:absolute;left:7949;top:-156;width:2678;height:0" coordorigin="7949,-156" coordsize="2678,0">
                            <v:shape style="position:absolute;left:7949;top:-156;width:2678;height:0" coordorigin="7949,-156" coordsize="2678,0" path="m7949,-156l10627,-156e" filled="f" stroked="t" strokeweight="0.58pt" strokecolor="#000000">
                              <v:path arrowok="t"/>
                            </v:shape>
                            <v:group style="position:absolute;left:1843;top:-400;width:0;height:1102" coordorigin="1843,-400" coordsize="0,1102">
                              <v:shape style="position:absolute;left:1843;top:-400;width:0;height:1102" coordorigin="1843,-400" coordsize="0,1102" path="m1843,-400l1843,701e" filled="f" stroked="t" strokeweight="0.58pt" strokecolor="#000000">
                                <v:path arrowok="t"/>
                              </v:shape>
                              <v:group style="position:absolute;left:1848;top:696;width:8779;height:0" coordorigin="1848,696" coordsize="8779,0">
                                <v:shape style="position:absolute;left:1848;top:696;width:8779;height:0" coordorigin="1848,696" coordsize="8779,0" path="m1848,696l10627,696e" filled="f" stroked="t" strokeweight="0.58pt" strokecolor="#000000">
                                  <v:path arrowok="t"/>
                                </v:shape>
                                <v:group style="position:absolute;left:10632;top:-400;width:0;height:1102" coordorigin="10632,-400" coordsize="0,1102">
                                  <v:shape style="position:absolute;left:10632;top:-400;width:0;height:1102" coordorigin="10632,-400" coordsize="0,1102" path="m10632,-400l10632,701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81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to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Da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án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81"/>
      </w:pPr>
      <w:r>
        <w:pict>
          <v:group style="position:absolute;margin-left:91.87pt;margin-top:-20.1906pt;width:440.02pt;height:39.58pt;mso-position-horizontal-relative:page;mso-position-vertical-relative:paragraph;z-index:-1017" coordorigin="1837,-404" coordsize="8800,792">
            <v:group style="position:absolute;left:1848;top:-393;width:415;height:0" coordorigin="1848,-393" coordsize="415,0">
              <v:shape style="position:absolute;left:1848;top:-393;width:415;height:0" coordorigin="1848,-393" coordsize="415,0" path="m1848,-393l2263,-393e" filled="f" stroked="t" strokeweight="0.58pt" strokecolor="#000000">
                <v:path arrowok="t"/>
              </v:shape>
              <v:group style="position:absolute;left:2273;top:-393;width:5666;height:0" coordorigin="2273,-393" coordsize="5666,0">
                <v:shape style="position:absolute;left:2273;top:-393;width:5666;height:0" coordorigin="2273,-393" coordsize="5666,0" path="m2273,-393l7939,-393e" filled="f" stroked="t" strokeweight="0.58pt" strokecolor="#000000">
                  <v:path arrowok="t"/>
                </v:shape>
                <v:group style="position:absolute;left:7939;top:-393;width:10;height:0" coordorigin="7939,-393" coordsize="10,0">
                  <v:shape style="position:absolute;left:7939;top:-393;width:10;height:0" coordorigin="7939,-393" coordsize="10,0" path="m7939,-393l7949,-393e" filled="f" stroked="t" strokeweight="0.58pt" strokecolor="#000000">
                    <v:path arrowok="t"/>
                  </v:shape>
                  <v:group style="position:absolute;left:7949;top:-393;width:2678;height:0" coordorigin="7949,-393" coordsize="2678,0">
                    <v:shape style="position:absolute;left:7949;top:-393;width:2678;height:0" coordorigin="7949,-393" coordsize="2678,0" path="m7949,-393l10627,-393e" filled="f" stroked="t" strokeweight="0.58pt" strokecolor="#000000">
                      <v:path arrowok="t"/>
                    </v:shape>
                    <v:group style="position:absolute;left:2268;top:-398;width:0;height:250" coordorigin="2268,-398" coordsize="0,250">
                      <v:shape style="position:absolute;left:2268;top:-398;width:0;height:250" coordorigin="2268,-398" coordsize="0,250" path="m2268,-398l2268,-148e" filled="f" stroked="t" strokeweight="0.58pt" strokecolor="#000000">
                        <v:path arrowok="t"/>
                      </v:shape>
                      <v:group style="position:absolute;left:2273;top:-153;width:5666;height:0" coordorigin="2273,-153" coordsize="5666,0">
                        <v:shape style="position:absolute;left:2273;top:-153;width:5666;height:0" coordorigin="2273,-153" coordsize="5666,0" path="m2273,-153l7939,-153e" filled="f" stroked="t" strokeweight="0.58pt" strokecolor="#000000">
                          <v:path arrowok="t"/>
                        </v:shape>
                        <v:group style="position:absolute;left:7939;top:-153;width:10;height:0" coordorigin="7939,-153" coordsize="10,0">
                          <v:shape style="position:absolute;left:7939;top:-153;width:10;height:0" coordorigin="7939,-153" coordsize="10,0" path="m7939,-153l7949,-153e" filled="f" stroked="t" strokeweight="0.58pt" strokecolor="#000000">
                            <v:path arrowok="t"/>
                          </v:shape>
                          <v:group style="position:absolute;left:7949;top:-153;width:2678;height:0" coordorigin="7949,-153" coordsize="2678,0">
                            <v:shape style="position:absolute;left:7949;top:-153;width:2678;height:0" coordorigin="7949,-153" coordsize="2678,0" path="m7949,-153l10627,-153e" filled="f" stroked="t" strokeweight="0.58pt" strokecolor="#000000">
                              <v:path arrowok="t"/>
                            </v:shape>
                            <v:group style="position:absolute;left:1843;top:-398;width:0;height:780" coordorigin="1843,-398" coordsize="0,780">
                              <v:shape style="position:absolute;left:1843;top:-398;width:0;height:780" coordorigin="1843,-398" coordsize="0,780" path="m1843,-398l1843,382e" filled="f" stroked="t" strokeweight="0.58pt" strokecolor="#000000">
                                <v:path arrowok="t"/>
                              </v:shape>
                              <v:group style="position:absolute;left:1848;top:377;width:8779;height:0" coordorigin="1848,377" coordsize="8779,0">
                                <v:shape style="position:absolute;left:1848;top:377;width:8779;height:0" coordorigin="1848,377" coordsize="8779,0" path="m1848,377l10627,377e" filled="f" stroked="t" strokeweight="0.58pt" strokecolor="#000000">
                                  <v:path arrowok="t"/>
                                </v:shape>
                                <v:group style="position:absolute;left:10632;top:-398;width:0;height:780" coordorigin="10632,-398" coordsize="0,780">
                                  <v:shape style="position:absolute;left:10632;top:-398;width:0;height:780" coordorigin="10632,-398" coordsize="0,780" path="m10632,-398l10632,382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to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La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2"/>
      </w:pPr>
      <w:r>
        <w:pict>
          <v:group style="position:absolute;margin-left:81.31pt;margin-top:-3.4906pt;width:450.58pt;height:22.3pt;mso-position-horizontal-relative:page;mso-position-vertical-relative:paragraph;z-index:-1016" coordorigin="1626,-70" coordsize="9012,446">
            <v:group style="position:absolute;left:1637;top:-52;width:8002;height:413" coordorigin="1637,-52" coordsize="8002,413">
              <v:shape style="position:absolute;left:1637;top:-52;width:8002;height:413" coordorigin="1637,-52" coordsize="8002,413" path="m1637,361l9638,361,9638,-52,1637,-52,1637,361xe" filled="t" fillcolor="#D9D9D9" stroked="f">
                <v:path arrowok="t"/>
                <v:fill/>
              </v:shape>
              <v:group style="position:absolute;left:1702;top:-52;width:7867;height:91" coordorigin="1702,-52" coordsize="7867,91">
                <v:shape style="position:absolute;left:1702;top:-52;width:7867;height:91" coordorigin="1702,-52" coordsize="7867,91" path="m1702,39l9569,39,9569,-52,1702,-52,1702,39xe" filled="t" fillcolor="#D9D9D9" stroked="f">
                  <v:path arrowok="t"/>
                  <v:fill/>
                </v:shape>
                <v:group style="position:absolute;left:1702;top:39;width:7867;height:230" coordorigin="1702,39" coordsize="7867,230">
                  <v:shape style="position:absolute;left:1702;top:39;width:7867;height:230" coordorigin="1702,39" coordsize="7867,230" path="m1702,270l9569,270,9569,39,1702,39,1702,270xe" filled="t" fillcolor="#D9D9D9" stroked="f">
                    <v:path arrowok="t"/>
                    <v:fill/>
                  </v:shape>
                  <v:group style="position:absolute;left:1702;top:270;width:7867;height:91" coordorigin="1702,270" coordsize="7867,91">
                    <v:shape style="position:absolute;left:1702;top:270;width:7867;height:91" coordorigin="1702,270" coordsize="7867,91" path="m1702,361l9569,361,9569,270,1702,270,1702,361xe" filled="t" fillcolor="#D9D9D9" stroked="f">
                      <v:path arrowok="t"/>
                      <v:fill/>
                    </v:shape>
                    <v:group style="position:absolute;left:9638;top:-52;width:989;height:413" coordorigin="9638,-52" coordsize="989,413">
                      <v:shape style="position:absolute;left:9638;top:-52;width:989;height:413" coordorigin="9638,-52" coordsize="989,413" path="m9638,361l10627,361,10627,-52,9638,-52,9638,361xe" filled="t" fillcolor="#D9D9D9" stroked="f">
                        <v:path arrowok="t"/>
                        <v:fill/>
                      </v:shape>
                      <v:group style="position:absolute;left:9708;top:61;width:854;height:185" coordorigin="9708,61" coordsize="854,185">
                        <v:shape style="position:absolute;left:9708;top:61;width:854;height:185" coordorigin="9708,61" coordsize="854,185" path="m9708,246l10562,246,10562,61,9708,61,9708,246xe" filled="t" fillcolor="#D9D9D9" stroked="f">
                          <v:path arrowok="t"/>
                          <v:fill/>
                        </v:shape>
                        <v:group style="position:absolute;left:1637;top:-59;width:8004;height:0" coordorigin="1637,-59" coordsize="8004,0">
                          <v:shape style="position:absolute;left:1637;top:-59;width:8004;height:0" coordorigin="1637,-59" coordsize="8004,0" path="m1637,-59l9641,-59e" filled="f" stroked="t" strokeweight="0.58pt" strokecolor="#000000">
                            <v:path arrowok="t"/>
                          </v:shape>
                          <v:group style="position:absolute;left:9641;top:-59;width:10;height:0" coordorigin="9641,-59" coordsize="10,0">
                            <v:shape style="position:absolute;left:9641;top:-59;width:10;height:0" coordorigin="9641,-59" coordsize="10,0" path="m9641,-59l9650,-59e" filled="f" stroked="t" strokeweight="0.58pt" strokecolor="#000000">
                              <v:path arrowok="t"/>
                            </v:shape>
                            <v:group style="position:absolute;left:9650;top:-59;width:977;height:0" coordorigin="9650,-59" coordsize="977,0">
                              <v:shape style="position:absolute;left:9650;top:-59;width:977;height:0" coordorigin="9650,-59" coordsize="977,0" path="m9650,-59l10627,-59e" filled="f" stroked="t" strokeweight="0.58pt" strokecolor="#000000">
                                <v:path arrowok="t"/>
                              </v:shape>
                              <v:group style="position:absolute;left:1632;top:-64;width:0;height:434" coordorigin="1632,-64" coordsize="0,434">
                                <v:shape style="position:absolute;left:1632;top:-64;width:0;height:434" coordorigin="1632,-64" coordsize="0,434" path="m1632,-64l1632,370e" filled="f" stroked="t" strokeweight="0.58pt" strokecolor="#000000">
                                  <v:path arrowok="t"/>
                                </v:shape>
                                <v:group style="position:absolute;left:1637;top:366;width:8004;height:0" coordorigin="1637,366" coordsize="8004,0">
                                  <v:shape style="position:absolute;left:1637;top:366;width:8004;height:0" coordorigin="1637,366" coordsize="8004,0" path="m1637,366l9641,366e" filled="f" stroked="t" strokeweight="0.58pt" strokecolor="#000000">
                                    <v:path arrowok="t"/>
                                  </v:shape>
                                  <v:group style="position:absolute;left:9626;top:366;width:10;height:0" coordorigin="9626,366" coordsize="10,0">
                                    <v:shape style="position:absolute;left:9626;top:366;width:10;height:0" coordorigin="9626,366" coordsize="10,0" path="m9626,366l9636,366e" filled="f" stroked="t" strokeweight="0.58pt" strokecolor="#000000">
                                      <v:path arrowok="t"/>
                                    </v:shape>
                                    <v:group style="position:absolute;left:9636;top:366;width:991;height:0" coordorigin="9636,366" coordsize="991,0">
                                      <v:shape style="position:absolute;left:9636;top:366;width:991;height:0" coordorigin="9636,366" coordsize="991,0" path="m9636,366l10627,366e" filled="f" stroked="t" strokeweight="0.58pt" strokecolor="#000000">
                                        <v:path arrowok="t"/>
                                      </v:shape>
                                      <v:group style="position:absolute;left:10632;top:-64;width:0;height:434" coordorigin="10632,-64" coordsize="0,434">
                                        <v:shape style="position:absolute;left:10632;top:-64;width:0;height:434" coordorigin="10632,-64" coordsize="0,434" path="m10632,-64l10632,370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0" w:hRule="exact"/>
        </w:trPr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Wingdings" w:hAnsi="Wingdings" w:eastAsia="Wingdings" w:ascii="Wingdings"/>
                <w:sz w:val="20"/>
                <w:szCs w:val="20"/>
              </w:rPr>
              <w:jc w:val="left"/>
              <w:spacing w:before="1"/>
              <w:ind w:left="97"/>
            </w:pPr>
            <w:r>
              <w:rPr>
                <w:rFonts w:cs="Wingdings" w:hAnsi="Wingdings" w:eastAsia="Wingdings" w:ascii="Wingdings"/>
                <w:color w:val="0000FF"/>
                <w:w w:val="109"/>
                <w:sz w:val="20"/>
                <w:szCs w:val="20"/>
              </w:rPr>
              <w:t></w:t>
            </w:r>
            <w:r>
              <w:rPr>
                <w:rFonts w:cs="Wingdings" w:hAnsi="Wingdings" w:eastAsia="Wingdings" w:ascii="Wingdings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83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lés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                                      </w:t>
            </w:r>
            <w:r>
              <w:rPr>
                <w:rFonts w:cs="Arial" w:hAnsi="Arial" w:eastAsia="Arial" w:ascii="Arial"/>
                <w:b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84" w:hRule="exact"/>
        </w:trPr>
        <w:tc>
          <w:tcPr>
            <w:tcW w:w="43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834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10" w:lineRule="auto" w:line="254"/>
              <w:ind w:left="703" w:right="-37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n: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right="-62"/>
            </w:pPr>
            <w:r>
              <w:rPr>
                <w:rFonts w:cs="Arial" w:hAnsi="Arial" w:eastAsia="Arial" w:ascii="Arial"/>
                <w:w w:val="99"/>
                <w:sz w:val="20"/>
                <w:szCs w:val="20"/>
              </w:rPr>
            </w:r>
            <w:r>
              <w:rPr>
                <w:rFonts w:cs="Arial" w:hAnsi="Arial" w:eastAsia="Arial" w:ascii="Arial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w w:val="100"/>
                <w:sz w:val="20"/>
                <w:szCs w:val="20"/>
                <w:u w:val="single" w:color="000000"/>
              </w:rPr>
              <w:t>           </w:t>
            </w:r>
            <w:r>
              <w:rPr>
                <w:rFonts w:cs="Arial" w:hAnsi="Arial" w:eastAsia="Arial" w:ascii="Arial"/>
                <w:spacing w:val="-17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-17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  <w:u w:val="single" w:color="00000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  <w:t>: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  <w:u w:val="single" w:color="00000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  <w:u w:val="single" w:color="00000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7"/>
              <w:ind w:left="6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52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 w:lineRule="auto" w:line="255"/>
              <w:ind w:left="2" w:right="5590" w:hanging="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-5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2"/>
              <w:ind w:left="12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Wingdings" w:hAnsi="Wingdings" w:eastAsia="Wingdings" w:ascii="Wingdings"/>
                <w:sz w:val="20"/>
                <w:szCs w:val="20"/>
              </w:rPr>
              <w:jc w:val="left"/>
              <w:spacing w:lineRule="exact" w:line="200"/>
              <w:ind w:left="64"/>
            </w:pPr>
            <w:r>
              <w:rPr>
                <w:rFonts w:cs="Wingdings" w:hAnsi="Wingdings" w:eastAsia="Wingdings" w:ascii="Wingdings"/>
                <w:color w:val="0000FF"/>
                <w:w w:val="109"/>
                <w:sz w:val="20"/>
                <w:szCs w:val="20"/>
              </w:rPr>
              <w:t></w:t>
            </w:r>
            <w:r>
              <w:rPr>
                <w:rFonts w:cs="Wingdings" w:hAnsi="Wingdings" w:eastAsia="Wingdings" w:ascii="Wingdings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834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52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5"/>
              <w:ind w:left="391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2do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84" w:hRule="exact"/>
        </w:trPr>
        <w:tc>
          <w:tcPr>
            <w:tcW w:w="8789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9" w:lineRule="auto" w:line="253"/>
              <w:ind w:left="1132" w:right="559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ento: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n: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972" w:footer="0" w:top="1240" w:bottom="280" w:left="1600" w:right="800"/>
          <w:pgSz w:w="11900" w:h="16840"/>
        </w:sectPr>
      </w:pP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1.18918pt;width:450.58pt;height:13.06pt;mso-position-horizontal-relative:page;mso-position-vertical-relative:paragraph;z-index:-1015" coordorigin="1626,24" coordsize="9012,261">
            <v:group style="position:absolute;left:7018;top:39;width:65;height:230" coordorigin="7018,39" coordsize="65,230">
              <v:shape style="position:absolute;left:7018;top:39;width:65;height:230" coordorigin="7018,39" coordsize="65,230" path="m7018,270l7082,270,7082,39,7018,39,7018,270xe" filled="t" fillcolor="#000000" stroked="f">
                <v:path arrowok="t"/>
                <v:fill/>
              </v:shape>
              <v:group style="position:absolute;left:1637;top:39;width:65;height:230" coordorigin="1637,39" coordsize="65,230">
                <v:shape style="position:absolute;left:1637;top:39;width:65;height:230" coordorigin="1637,39" coordsize="65,230" path="m1637,270l1702,270,1702,39,1637,39,1637,270xe" filled="t" fillcolor="#000000" stroked="f">
                  <v:path arrowok="t"/>
                  <v:fill/>
                </v:shape>
                <v:group style="position:absolute;left:1702;top:39;width:5316;height:230" coordorigin="1702,39" coordsize="5316,230">
                  <v:shape style="position:absolute;left:1702;top:39;width:5316;height:230" coordorigin="1702,39" coordsize="5316,230" path="m1702,270l7018,270,7018,39,1702,39,1702,270xe" filled="t" fillcolor="#000000" stroked="f">
                    <v:path arrowok="t"/>
                    <v:fill/>
                  </v:shape>
                  <v:group style="position:absolute;left:7092;top:39;width:67;height:230" coordorigin="7092,39" coordsize="67,230">
                    <v:shape style="position:absolute;left:7092;top:39;width:67;height:230" coordorigin="7092,39" coordsize="67,230" path="m7092,270l7159,270,7159,39,7092,39,7092,270xe" filled="t" fillcolor="#000000" stroked="f">
                      <v:path arrowok="t"/>
                      <v:fill/>
                    </v:shape>
                    <v:group style="position:absolute;left:10562;top:39;width:65;height:230" coordorigin="10562,39" coordsize="65,230">
                      <v:shape style="position:absolute;left:10562;top:39;width:65;height:230" coordorigin="10562,39" coordsize="65,230" path="m10562,270l10627,270,10627,39,10562,39,10562,270xe" filled="t" fillcolor="#000000" stroked="f">
                        <v:path arrowok="t"/>
                        <v:fill/>
                      </v:shape>
                      <v:group style="position:absolute;left:7159;top:39;width:3403;height:230" coordorigin="7159,39" coordsize="3403,230">
                        <v:shape style="position:absolute;left:7159;top:39;width:3403;height:230" coordorigin="7159,39" coordsize="3403,230" path="m7159,270l10562,270,10562,39,7159,39,7159,270xe" filled="t" fillcolor="#000000" stroked="f">
                          <v:path arrowok="t"/>
                          <v:fill/>
                        </v:shape>
                        <v:group style="position:absolute;left:1637;top:34;width:5448;height:0" coordorigin="1637,34" coordsize="5448,0">
                          <v:shape style="position:absolute;left:1637;top:34;width:5448;height:0" coordorigin="1637,34" coordsize="5448,0" path="m1637,34l7085,34e" filled="f" stroked="t" strokeweight="0.58pt" strokecolor="#000000">
                            <v:path arrowok="t"/>
                          </v:shape>
                          <v:group style="position:absolute;left:7094;top:34;width:3533;height:0" coordorigin="7094,34" coordsize="3533,0">
                            <v:shape style="position:absolute;left:7094;top:34;width:3533;height:0" coordorigin="7094,34" coordsize="3533,0" path="m7094,34l10627,34e" filled="f" stroked="t" strokeweight="0.58pt" strokecolor="#000000">
                              <v:path arrowok="t"/>
                            </v:shape>
                            <v:group style="position:absolute;left:1632;top:30;width:0;height:250" coordorigin="1632,30" coordsize="0,250">
                              <v:shape style="position:absolute;left:1632;top:30;width:0;height:250" coordorigin="1632,30" coordsize="0,250" path="m1632,30l1632,279e" filled="f" stroked="t" strokeweight="0.58pt" strokecolor="#000000">
                                <v:path arrowok="t"/>
                              </v:shape>
                              <v:group style="position:absolute;left:1637;top:274;width:5448;height:0" coordorigin="1637,274" coordsize="5448,0">
                                <v:shape style="position:absolute;left:1637;top:274;width:5448;height:0" coordorigin="1637,274" coordsize="5448,0" path="m1637,274l7085,274e" filled="f" stroked="t" strokeweight="0.58pt" strokecolor="#000000">
                                  <v:path arrowok="t"/>
                                </v:shape>
                                <v:group style="position:absolute;left:7090;top:30;width:0;height:250" coordorigin="7090,30" coordsize="0,250">
                                  <v:shape style="position:absolute;left:7090;top:30;width:0;height:250" coordorigin="7090,30" coordsize="0,250" path="m7090,30l7090,279e" filled="f" stroked="t" strokeweight="0.58pt" strokecolor="#000000">
                                    <v:path arrowok="t"/>
                                  </v:shape>
                                  <v:group style="position:absolute;left:7094;top:274;width:3533;height:0" coordorigin="7094,274" coordsize="3533,0">
                                    <v:shape style="position:absolute;left:7094;top:274;width:3533;height:0" coordorigin="7094,274" coordsize="3533,0" path="m7094,274l10627,274e" filled="f" stroked="t" strokeweight="0.58pt" strokecolor="#000000">
                                      <v:path arrowok="t"/>
                                    </v:shape>
                                    <v:group style="position:absolute;left:10632;top:30;width:0;height:250" coordorigin="10632,30" coordsize="0,250">
                                      <v:shape style="position:absolute;left:10632;top:30;width:0;height:250" coordorigin="10632,30" coordsize="0,250" path="m10632,30l10632,279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3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4" w:lineRule="exact" w:line="220"/>
        <w:ind w:left="102"/>
      </w:pPr>
      <w:r>
        <w:pict>
          <v:group style="position:absolute;margin-left:81.31pt;margin-top:-3.37081pt;width:450.58pt;height:22.3pt;mso-position-horizontal-relative:page;mso-position-vertical-relative:paragraph;z-index:-1014" coordorigin="1626,-67" coordsize="9012,446">
            <v:group style="position:absolute;left:1637;top:-52;width:7294;height:413" coordorigin="1637,-52" coordsize="7294,413">
              <v:shape style="position:absolute;left:1637;top:-52;width:7294;height:413" coordorigin="1637,-52" coordsize="7294,413" path="m1637,361l8930,361,8930,-52,1637,-52,1637,361xe" filled="t" fillcolor="#D9D9D9" stroked="f">
                <v:path arrowok="t"/>
                <v:fill/>
              </v:shape>
              <v:group style="position:absolute;left:1702;top:-52;width:7159;height:91" coordorigin="1702,-52" coordsize="7159,91">
                <v:shape style="position:absolute;left:1702;top:-52;width:7159;height:91" coordorigin="1702,-52" coordsize="7159,91" path="m1702,39l8861,39,8861,-52,1702,-52,1702,39xe" filled="t" fillcolor="#D9D9D9" stroked="f">
                  <v:path arrowok="t"/>
                  <v:fill/>
                </v:shape>
                <v:group style="position:absolute;left:1702;top:39;width:7159;height:230" coordorigin="1702,39" coordsize="7159,230">
                  <v:shape style="position:absolute;left:1702;top:39;width:7159;height:230" coordorigin="1702,39" coordsize="7159,230" path="m1702,270l8861,270,8861,39,1702,39,1702,270xe" filled="t" fillcolor="#D9D9D9" stroked="f">
                    <v:path arrowok="t"/>
                    <v:fill/>
                  </v:shape>
                  <v:group style="position:absolute;left:1702;top:270;width:7159;height:91" coordorigin="1702,270" coordsize="7159,91">
                    <v:shape style="position:absolute;left:1702;top:270;width:7159;height:91" coordorigin="1702,270" coordsize="7159,91" path="m1702,361l8861,361,8861,270,1702,270,1702,361xe" filled="t" fillcolor="#D9D9D9" stroked="f">
                      <v:path arrowok="t"/>
                      <v:fill/>
                    </v:shape>
                    <v:group style="position:absolute;left:8930;top:-52;width:1697;height:413" coordorigin="8930,-52" coordsize="1697,413">
                      <v:shape style="position:absolute;left:8930;top:-52;width:1697;height:413" coordorigin="8930,-52" coordsize="1697,413" path="m8930,361l10627,361,10627,-52,8930,-52,8930,361xe" filled="t" fillcolor="#D9D9D9" stroked="f">
                        <v:path arrowok="t"/>
                        <v:fill/>
                      </v:shape>
                      <v:group style="position:absolute;left:9000;top:63;width:1562;height:185" coordorigin="9000,63" coordsize="1562,185">
                        <v:shape style="position:absolute;left:9000;top:63;width:1562;height:185" coordorigin="9000,63" coordsize="1562,185" path="m9000,248l10562,248,10562,63,9000,63,9000,248xe" filled="t" fillcolor="#D9D9D9" stroked="f">
                          <v:path arrowok="t"/>
                          <v:fill/>
                        </v:shape>
                        <v:group style="position:absolute;left:1637;top:-57;width:7296;height:0" coordorigin="1637,-57" coordsize="7296,0">
                          <v:shape style="position:absolute;left:1637;top:-57;width:7296;height:0" coordorigin="1637,-57" coordsize="7296,0" path="m1637,-57l8933,-57e" filled="f" stroked="t" strokeweight="0.58pt" strokecolor="#000000">
                            <v:path arrowok="t"/>
                          </v:shape>
                          <v:group style="position:absolute;left:8933;top:-57;width:10;height:0" coordorigin="8933,-57" coordsize="10,0">
                            <v:shape style="position:absolute;left:8933;top:-57;width:10;height:0" coordorigin="8933,-57" coordsize="10,0" path="m8933,-57l8942,-57e" filled="f" stroked="t" strokeweight="0.58pt" strokecolor="#000000">
                              <v:path arrowok="t"/>
                            </v:shape>
                            <v:group style="position:absolute;left:8942;top:-57;width:1685;height:0" coordorigin="8942,-57" coordsize="1685,0">
                              <v:shape style="position:absolute;left:8942;top:-57;width:1685;height:0" coordorigin="8942,-57" coordsize="1685,0" path="m8942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7296;height:0" coordorigin="1637,368" coordsize="7296,0">
                                  <v:shape style="position:absolute;left:1637;top:368;width:7296;height:0" coordorigin="1637,368" coordsize="7296,0" path="m1637,368l8933,368e" filled="f" stroked="t" strokeweight="0.58pt" strokecolor="#000000">
                                    <v:path arrowok="t"/>
                                  </v:shape>
                                  <v:group style="position:absolute;left:8918;top:368;width:10;height:0" coordorigin="8918,368" coordsize="10,0">
                                    <v:shape style="position:absolute;left:8918;top:368;width:10;height:0" coordorigin="8918,368" coordsize="10,0" path="m8918,368l8928,368e" filled="f" stroked="t" strokeweight="0.58pt" strokecolor="#000000">
                                      <v:path arrowok="t"/>
                                    </v:shape>
                                    <v:group style="position:absolute;left:8928;top:368;width:1699;height:0" coordorigin="8928,368" coordsize="1699,0">
                                      <v:shape style="position:absolute;left:8928;top:368;width:1699;height:0" coordorigin="8928,368" coordsize="1699,0" path="m8928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cia</w:t>
      </w:r>
      <w:r>
        <w:rPr>
          <w:rFonts w:cs="Arial" w:hAnsi="Arial" w:eastAsia="Arial" w:ascii="Arial"/>
          <w:b/>
          <w:color w:val="000000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                                                                                                     </w:t>
      </w:r>
      <w:r>
        <w:rPr>
          <w:rFonts w:cs="Arial" w:hAnsi="Arial" w:eastAsia="Arial" w:ascii="Arial"/>
          <w:b/>
          <w:color w:val="000000"/>
          <w:spacing w:val="4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P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r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1</w:t>
      </w:r>
      <w:r>
        <w:rPr>
          <w:rFonts w:cs="Arial" w:hAnsi="Arial" w:eastAsia="Arial" w:ascii="Arial"/>
          <w:b/>
          <w:color w:val="000000"/>
          <w:spacing w:val="-2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/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5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&amp;</w:t>
      </w:r>
      <w:r>
        <w:rPr>
          <w:rFonts w:cs="Arial" w:hAnsi="Arial" w:eastAsia="Arial" w:ascii="Arial"/>
          <w:b/>
          <w:color w:val="000000"/>
          <w:spacing w:val="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cia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–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ial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706" w:right="5903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6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esponsab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color w:val="000000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a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pict>
          <v:group style="position:absolute;margin-left:91.87pt;margin-top:127.75pt;width:440.02pt;height:148.78pt;mso-position-horizontal-relative:page;mso-position-vertical-relative:page;z-index:-1013" coordorigin="1837,2555" coordsize="8800,2976">
            <v:group style="position:absolute;left:1848;top:2566;width:415;height:0" coordorigin="1848,2566" coordsize="415,0">
              <v:shape style="position:absolute;left:1848;top:2566;width:415;height:0" coordorigin="1848,2566" coordsize="415,0" path="m1848,2566l2263,2566e" filled="f" stroked="t" strokeweight="0.58pt" strokecolor="#000000">
                <v:path arrowok="t"/>
              </v:shape>
              <v:group style="position:absolute;left:2273;top:2566;width:6660;height:0" coordorigin="2273,2566" coordsize="6660,0">
                <v:shape style="position:absolute;left:2273;top:2566;width:6660;height:0" coordorigin="2273,2566" coordsize="6660,0" path="m2273,2566l8933,2566e" filled="f" stroked="t" strokeweight="0.58pt" strokecolor="#000000">
                  <v:path arrowok="t"/>
                </v:shape>
                <v:group style="position:absolute;left:8933;top:2566;width:10;height:0" coordorigin="8933,2566" coordsize="10,0">
                  <v:shape style="position:absolute;left:8933;top:2566;width:10;height:0" coordorigin="8933,2566" coordsize="10,0" path="m8933,2566l8942,2566e" filled="f" stroked="t" strokeweight="0.58pt" strokecolor="#000000">
                    <v:path arrowok="t"/>
                  </v:shape>
                  <v:group style="position:absolute;left:8942;top:2566;width:1685;height:0" coordorigin="8942,2566" coordsize="1685,0">
                    <v:shape style="position:absolute;left:8942;top:2566;width:1685;height:0" coordorigin="8942,2566" coordsize="1685,0" path="m8942,2566l10627,2566e" filled="f" stroked="t" strokeweight="0.58pt" strokecolor="#000000">
                      <v:path arrowok="t"/>
                    </v:shape>
                    <v:group style="position:absolute;left:2268;top:2561;width:0;height:434" coordorigin="2268,2561" coordsize="0,434">
                      <v:shape style="position:absolute;left:2268;top:2561;width:0;height:434" coordorigin="2268,2561" coordsize="0,434" path="m2268,2561l2268,2995e" filled="f" stroked="t" strokeweight="0.58pt" strokecolor="#000000">
                        <v:path arrowok="t"/>
                      </v:shape>
                      <v:group style="position:absolute;left:2273;top:2990;width:6660;height:0" coordorigin="2273,2990" coordsize="6660,0">
                        <v:shape style="position:absolute;left:2273;top:2990;width:6660;height:0" coordorigin="2273,2990" coordsize="6660,0" path="m2273,2990l8933,2990e" filled="f" stroked="t" strokeweight="0.58pt" strokecolor="#000000">
                          <v:path arrowok="t"/>
                        </v:shape>
                        <v:group style="position:absolute;left:8933;top:2990;width:10;height:0" coordorigin="8933,2990" coordsize="10,0">
                          <v:shape style="position:absolute;left:8933;top:2990;width:10;height:0" coordorigin="8933,2990" coordsize="10,0" path="m8933,2990l8942,2990e" filled="f" stroked="t" strokeweight="0.58pt" strokecolor="#000000">
                            <v:path arrowok="t"/>
                          </v:shape>
                          <v:group style="position:absolute;left:8942;top:2990;width:1685;height:0" coordorigin="8942,2990" coordsize="1685,0">
                            <v:shape style="position:absolute;left:8942;top:2990;width:1685;height:0" coordorigin="8942,2990" coordsize="1685,0" path="m8942,2990l10627,2990e" filled="f" stroked="t" strokeweight="0.58pt" strokecolor="#000000">
                              <v:path arrowok="t"/>
                            </v:shape>
                            <v:group style="position:absolute;left:1843;top:2561;width:0;height:2964" coordorigin="1843,2561" coordsize="0,2964">
                              <v:shape style="position:absolute;left:1843;top:2561;width:0;height:2964" coordorigin="1843,2561" coordsize="0,2964" path="m1843,2561l1843,5525e" filled="f" stroked="t" strokeweight="0.58pt" strokecolor="#000000">
                                <v:path arrowok="t"/>
                              </v:shape>
                              <v:group style="position:absolute;left:1848;top:5520;width:8779;height:0" coordorigin="1848,5520" coordsize="8779,0">
                                <v:shape style="position:absolute;left:1848;top:5520;width:8779;height:0" coordorigin="1848,5520" coordsize="8779,0" path="m1848,5520l10627,5520e" filled="f" stroked="t" strokeweight="0.58pt" strokecolor="#000000">
                                  <v:path arrowok="t"/>
                                </v:shape>
                                <v:group style="position:absolute;left:10632;top:2561;width:0;height:2964" coordorigin="10632,2561" coordsize="0,2964">
                                  <v:shape style="position:absolute;left:10632;top:2561;width:0;height:2964" coordorigin="10632,2561" coordsize="0,2964" path="m10632,2561l10632,5525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93"/>
      </w:pPr>
      <w:r>
        <w:rPr>
          <w:rFonts w:cs="Wingdings" w:hAnsi="Wingdings" w:eastAsia="Wingdings" w:ascii="Wingdings"/>
          <w:w w:val="45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entando</w:t>
      </w:r>
      <w:r>
        <w:rPr>
          <w:rFonts w:cs="Arial" w:hAnsi="Arial" w:eastAsia="Arial" w:ascii="Arial"/>
          <w:spacing w:val="-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Me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Me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od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ía</w:t>
      </w:r>
      <w:r>
        <w:rPr>
          <w:rFonts w:cs="Arial" w:hAnsi="Arial" w:eastAsia="Arial" w:ascii="Arial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5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5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2"/>
        <w:ind w:left="699" w:right="5933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4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-5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1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76" w:right="543" w:hanging="28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etodo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gía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epo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exact" w:line="220"/>
        <w:ind w:left="1376" w:right="1232" w:hanging="28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1"/>
      </w:pP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Func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"/>
        <w:ind w:left="1021"/>
      </w:pPr>
      <w:r>
        <w:pict>
          <v:group style="position:absolute;margin-left:91.87pt;margin-top:-148.818pt;width:440.02pt;height:308.62pt;mso-position-horizontal-relative:page;mso-position-vertical-relative:paragraph;z-index:-1012" coordorigin="1837,-2976" coordsize="8800,6172">
            <v:group style="position:absolute;left:1848;top:-2966;width:415;height:0" coordorigin="1848,-2966" coordsize="415,0">
              <v:shape style="position:absolute;left:1848;top:-2966;width:415;height:0" coordorigin="1848,-2966" coordsize="415,0" path="m1848,-2966l2263,-2966e" filled="f" stroked="t" strokeweight="0.58pt" strokecolor="#000000">
                <v:path arrowok="t"/>
              </v:shape>
              <v:group style="position:absolute;left:2273;top:-2966;width:6660;height:0" coordorigin="2273,-2966" coordsize="6660,0">
                <v:shape style="position:absolute;left:2273;top:-2966;width:6660;height:0" coordorigin="2273,-2966" coordsize="6660,0" path="m2273,-2966l8933,-2966e" filled="f" stroked="t" strokeweight="0.58pt" strokecolor="#000000">
                  <v:path arrowok="t"/>
                </v:shape>
                <v:group style="position:absolute;left:8933;top:-2966;width:10;height:0" coordorigin="8933,-2966" coordsize="10,0">
                  <v:shape style="position:absolute;left:8933;top:-2966;width:10;height:0" coordorigin="8933,-2966" coordsize="10,0" path="m8933,-2966l8942,-2966e" filled="f" stroked="t" strokeweight="0.58pt" strokecolor="#000000">
                    <v:path arrowok="t"/>
                  </v:shape>
                  <v:group style="position:absolute;left:8942;top:-2966;width:1685;height:0" coordorigin="8942,-2966" coordsize="1685,0">
                    <v:shape style="position:absolute;left:8942;top:-2966;width:1685;height:0" coordorigin="8942,-2966" coordsize="1685,0" path="m8942,-2966l10627,-2966e" filled="f" stroked="t" strokeweight="0.58pt" strokecolor="#000000">
                      <v:path arrowok="t"/>
                    </v:shape>
                    <v:group style="position:absolute;left:2268;top:-2971;width:0;height:432" coordorigin="2268,-2971" coordsize="0,432">
                      <v:shape style="position:absolute;left:2268;top:-2971;width:0;height:432" coordorigin="2268,-2971" coordsize="0,432" path="m2268,-2971l2268,-2539e" filled="f" stroked="t" strokeweight="0.58pt" strokecolor="#000000">
                        <v:path arrowok="t"/>
                      </v:shape>
                      <v:group style="position:absolute;left:2273;top:-2543;width:6660;height:0" coordorigin="2273,-2543" coordsize="6660,0">
                        <v:shape style="position:absolute;left:2273;top:-2543;width:6660;height:0" coordorigin="2273,-2543" coordsize="6660,0" path="m2273,-2543l8933,-2543e" filled="f" stroked="t" strokeweight="0.58pt" strokecolor="#000000">
                          <v:path arrowok="t"/>
                        </v:shape>
                        <v:group style="position:absolute;left:8933;top:-2543;width:10;height:0" coordorigin="8933,-2543" coordsize="10,0">
                          <v:shape style="position:absolute;left:8933;top:-2543;width:10;height:0" coordorigin="8933,-2543" coordsize="10,0" path="m8933,-2543l8942,-2543e" filled="f" stroked="t" strokeweight="0.58pt" strokecolor="#000000">
                            <v:path arrowok="t"/>
                          </v:shape>
                          <v:group style="position:absolute;left:8942;top:-2543;width:1685;height:0" coordorigin="8942,-2543" coordsize="1685,0">
                            <v:shape style="position:absolute;left:8942;top:-2543;width:1685;height:0" coordorigin="8942,-2543" coordsize="1685,0" path="m8942,-2543l10627,-2543e" filled="f" stroked="t" strokeweight="0.58pt" strokecolor="#000000">
                              <v:path arrowok="t"/>
                            </v:shape>
                            <v:group style="position:absolute;left:1843;top:-2971;width:0;height:6161" coordorigin="1843,-2971" coordsize="0,6161">
                              <v:shape style="position:absolute;left:1843;top:-2971;width:0;height:6161" coordorigin="1843,-2971" coordsize="0,6161" path="m1843,-2971l1843,3190e" filled="f" stroked="t" strokeweight="0.58pt" strokecolor="#000000">
                                <v:path arrowok="t"/>
                              </v:shape>
                              <v:group style="position:absolute;left:1848;top:3185;width:8779;height:0" coordorigin="1848,3185" coordsize="8779,0">
                                <v:shape style="position:absolute;left:1848;top:3185;width:8779;height:0" coordorigin="1848,3185" coordsize="8779,0" path="m1848,3185l10627,3185e" filled="f" stroked="t" strokeweight="0.58pt" strokecolor="#000000">
                                  <v:path arrowok="t"/>
                                </v:shape>
                                <v:group style="position:absolute;left:10632;top:-2971;width:0;height:6161" coordorigin="10632,-2971" coordsize="0,6161">
                                  <v:shape style="position:absolute;left:10632;top:-2971;width:0;height:6161" coordorigin="10632,-2971" coordsize="0,6161" path="m10632,-2971l10632,3190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color w:val="000000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a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etod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ador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etodo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ogías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21"/>
      </w:pP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Fun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9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 w:right="104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.ne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93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1341" w:right="65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9.0,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99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93"/>
      </w:pPr>
      <w:r>
        <w:rPr>
          <w:rFonts w:cs="Wingdings" w:hAnsi="Wingdings" w:eastAsia="Wingdings" w:ascii="Wingdings"/>
          <w:w w:val="45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ón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706" w:right="4486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Y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y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ador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7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8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pict>
          <v:group style="position:absolute;margin-left:91.87pt;margin-top:-44.4083pt;width:440.02pt;height:114.22pt;mso-position-horizontal-relative:page;mso-position-vertical-relative:paragraph;z-index:-1011" coordorigin="1837,-888" coordsize="8800,2284">
            <v:group style="position:absolute;left:1848;top:-878;width:415;height:0" coordorigin="1848,-878" coordsize="415,0">
              <v:shape style="position:absolute;left:1848;top:-878;width:415;height:0" coordorigin="1848,-878" coordsize="415,0" path="m1848,-878l2263,-878e" filled="f" stroked="t" strokeweight="0.58pt" strokecolor="#000000">
                <v:path arrowok="t"/>
              </v:shape>
              <v:group style="position:absolute;left:2273;top:-878;width:6660;height:0" coordorigin="2273,-878" coordsize="6660,0">
                <v:shape style="position:absolute;left:2273;top:-878;width:6660;height:0" coordorigin="2273,-878" coordsize="6660,0" path="m2273,-878l8933,-878e" filled="f" stroked="t" strokeweight="0.58pt" strokecolor="#000000">
                  <v:path arrowok="t"/>
                </v:shape>
                <v:group style="position:absolute;left:8933;top:-878;width:10;height:0" coordorigin="8933,-878" coordsize="10,0">
                  <v:shape style="position:absolute;left:8933;top:-878;width:10;height:0" coordorigin="8933,-878" coordsize="10,0" path="m8933,-878l8942,-878e" filled="f" stroked="t" strokeweight="0.58pt" strokecolor="#000000">
                    <v:path arrowok="t"/>
                  </v:shape>
                  <v:group style="position:absolute;left:8942;top:-878;width:1685;height:0" coordorigin="8942,-878" coordsize="1685,0">
                    <v:shape style="position:absolute;left:8942;top:-878;width:1685;height:0" coordorigin="8942,-878" coordsize="1685,0" path="m8942,-878l10627,-878e" filled="f" stroked="t" strokeweight="0.58pt" strokecolor="#000000">
                      <v:path arrowok="t"/>
                    </v:shape>
                    <v:group style="position:absolute;left:2268;top:-882;width:0;height:434" coordorigin="2268,-882" coordsize="0,434">
                      <v:shape style="position:absolute;left:2268;top:-882;width:0;height:434" coordorigin="2268,-882" coordsize="0,434" path="m2268,-882l2268,-448e" filled="f" stroked="t" strokeweight="0.58pt" strokecolor="#000000">
                        <v:path arrowok="t"/>
                      </v:shape>
                      <v:group style="position:absolute;left:2273;top:-453;width:6660;height:0" coordorigin="2273,-453" coordsize="6660,0">
                        <v:shape style="position:absolute;left:2273;top:-453;width:6660;height:0" coordorigin="2273,-453" coordsize="6660,0" path="m2273,-453l8933,-453e" filled="f" stroked="t" strokeweight="0.58pt" strokecolor="#000000">
                          <v:path arrowok="t"/>
                        </v:shape>
                        <v:group style="position:absolute;left:8933;top:-453;width:10;height:0" coordorigin="8933,-453" coordsize="10,0">
                          <v:shape style="position:absolute;left:8933;top:-453;width:10;height:0" coordorigin="8933,-453" coordsize="10,0" path="m8933,-453l8942,-453e" filled="f" stroked="t" strokeweight="0.58pt" strokecolor="#000000">
                            <v:path arrowok="t"/>
                          </v:shape>
                          <v:group style="position:absolute;left:8942;top:-453;width:1685;height:0" coordorigin="8942,-453" coordsize="1685,0">
                            <v:shape style="position:absolute;left:8942;top:-453;width:1685;height:0" coordorigin="8942,-453" coordsize="1685,0" path="m8942,-453l10627,-453e" filled="f" stroked="t" strokeweight="0.58pt" strokecolor="#000000">
                              <v:path arrowok="t"/>
                            </v:shape>
                            <v:group style="position:absolute;left:1843;top:-882;width:0;height:2273" coordorigin="1843,-882" coordsize="0,2273">
                              <v:shape style="position:absolute;left:1843;top:-882;width:0;height:2273" coordorigin="1843,-882" coordsize="0,2273" path="m1843,-882l1843,1390e" filled="f" stroked="t" strokeweight="0.58pt" strokecolor="#000000">
                                <v:path arrowok="t"/>
                              </v:shape>
                              <v:group style="position:absolute;left:1848;top:1386;width:8779;height:0" coordorigin="1848,1386" coordsize="8779,0">
                                <v:shape style="position:absolute;left:1848;top:1386;width:8779;height:0" coordorigin="1848,1386" coordsize="8779,0" path="m1848,1386l10627,1386e" filled="f" stroked="t" strokeweight="0.58pt" strokecolor="#000000">
                                  <v:path arrowok="t"/>
                                </v:shape>
                                <v:group style="position:absolute;left:10632;top:-882;width:0;height:2273" coordorigin="10632,-882" coordsize="0,2273">
                                  <v:shape style="position:absolute;left:10632;top:-882;width:0;height:2273" coordorigin="10632,-882" coordsize="0,2273" path="m10632,-882l10632,1390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 w:right="469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  <w:sectPr>
          <w:pgMar w:header="972" w:footer="0" w:top="1200" w:bottom="280" w:left="1600" w:right="800"/>
          <w:pgSz w:w="11900" w:h="16840"/>
        </w:sectPr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Depó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1.06918pt;width:450.58pt;height:13.18pt;mso-position-horizontal-relative:page;mso-position-vertical-relative:paragraph;z-index:-1007" coordorigin="1626,21" coordsize="9012,264">
            <v:group style="position:absolute;left:7018;top:39;width:65;height:228" coordorigin="7018,39" coordsize="65,228">
              <v:shape style="position:absolute;left:7018;top:39;width:65;height:228" coordorigin="7018,39" coordsize="65,228" path="m7018,267l7082,267,7082,39,7018,39,7018,267xe" filled="t" fillcolor="#000000" stroked="f">
                <v:path arrowok="t"/>
                <v:fill/>
              </v:shape>
              <v:group style="position:absolute;left:1637;top:39;width:65;height:228" coordorigin="1637,39" coordsize="65,228">
                <v:shape style="position:absolute;left:1637;top:39;width:65;height:228" coordorigin="1637,39" coordsize="65,228" path="m1637,267l1702,267,1702,39,1637,39,1637,267xe" filled="t" fillcolor="#000000" stroked="f">
                  <v:path arrowok="t"/>
                  <v:fill/>
                </v:shape>
                <v:group style="position:absolute;left:1702;top:39;width:5316;height:228" coordorigin="1702,39" coordsize="5316,228">
                  <v:shape style="position:absolute;left:1702;top:39;width:5316;height:228" coordorigin="1702,39" coordsize="5316,228" path="m1702,267l7018,267,7018,39,1702,39,1702,267xe" filled="t" fillcolor="#000000" stroked="f">
                    <v:path arrowok="t"/>
                    <v:fill/>
                  </v:shape>
                  <v:group style="position:absolute;left:7092;top:39;width:67;height:228" coordorigin="7092,39" coordsize="67,228">
                    <v:shape style="position:absolute;left:7092;top:39;width:67;height:228" coordorigin="7092,39" coordsize="67,228" path="m7092,267l7159,267,7159,39,7092,39,7092,267xe" filled="t" fillcolor="#000000" stroked="f">
                      <v:path arrowok="t"/>
                      <v:fill/>
                    </v:shape>
                    <v:group style="position:absolute;left:10562;top:39;width:65;height:228" coordorigin="10562,39" coordsize="65,228">
                      <v:shape style="position:absolute;left:10562;top:39;width:65;height:228" coordorigin="10562,39" coordsize="65,228" path="m10562,267l10627,267,10627,39,10562,39,10562,267xe" filled="t" fillcolor="#000000" stroked="f">
                        <v:path arrowok="t"/>
                        <v:fill/>
                      </v:shape>
                      <v:group style="position:absolute;left:7159;top:39;width:3403;height:228" coordorigin="7159,39" coordsize="3403,228">
                        <v:shape style="position:absolute;left:7159;top:39;width:3403;height:228" coordorigin="7159,39" coordsize="3403,228" path="m7159,267l10562,267,10562,39,7159,39,7159,267xe" filled="t" fillcolor="#000000" stroked="f">
                          <v:path arrowok="t"/>
                          <v:fill/>
                        </v:shape>
                        <v:group style="position:absolute;left:1637;top:32;width:5448;height:0" coordorigin="1637,32" coordsize="5448,0">
                          <v:shape style="position:absolute;left:1637;top:32;width:5448;height:0" coordorigin="1637,32" coordsize="5448,0" path="m1637,32l7085,32e" filled="f" stroked="t" strokeweight="0.58pt" strokecolor="#000000">
                            <v:path arrowok="t"/>
                          </v:shape>
                          <v:group style="position:absolute;left:7094;top:32;width:3533;height:0" coordorigin="7094,32" coordsize="3533,0">
                            <v:shape style="position:absolute;left:7094;top:32;width:3533;height:0" coordorigin="7094,32" coordsize="3533,0" path="m7094,32l10627,32e" filled="f" stroked="t" strokeweight="0.58pt" strokecolor="#000000">
                              <v:path arrowok="t"/>
                            </v:shape>
                            <v:group style="position:absolute;left:1632;top:27;width:0;height:252" coordorigin="1632,27" coordsize="0,252">
                              <v:shape style="position:absolute;left:1632;top:27;width:0;height:252" coordorigin="1632,27" coordsize="0,252" path="m1632,27l1632,279e" filled="f" stroked="t" strokeweight="0.58pt" strokecolor="#000000">
                                <v:path arrowok="t"/>
                              </v:shape>
                              <v:group style="position:absolute;left:1637;top:274;width:5448;height:0" coordorigin="1637,274" coordsize="5448,0">
                                <v:shape style="position:absolute;left:1637;top:274;width:5448;height:0" coordorigin="1637,274" coordsize="5448,0" path="m1637,274l7085,274e" filled="f" stroked="t" strokeweight="0.58pt" strokecolor="#000000">
                                  <v:path arrowok="t"/>
                                </v:shape>
                                <v:group style="position:absolute;left:7090;top:27;width:0;height:252" coordorigin="7090,27" coordsize="0,252">
                                  <v:shape style="position:absolute;left:7090;top:27;width:0;height:252" coordorigin="7090,27" coordsize="0,252" path="m7090,27l7090,279e" filled="f" stroked="t" strokeweight="0.58pt" strokecolor="#000000">
                                    <v:path arrowok="t"/>
                                  </v:shape>
                                  <v:group style="position:absolute;left:7094;top:274;width:3533;height:0" coordorigin="7094,274" coordsize="3533,0">
                                    <v:shape style="position:absolute;left:7094;top:274;width:3533;height:0" coordorigin="7094,274" coordsize="3533,0" path="m7094,274l10627,274e" filled="f" stroked="t" strokeweight="0.58pt" strokecolor="#000000">
                                      <v:path arrowok="t"/>
                                    </v:shape>
                                    <v:group style="position:absolute;left:10632;top:27;width:0;height:252" coordorigin="10632,27" coordsize="0,252">
                                      <v:shape style="position:absolute;left:10632;top:27;width:0;height:252" coordorigin="10632,27" coordsize="0,252" path="m10632,27l10632,279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4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4" w:lineRule="exact" w:line="220"/>
        <w:ind w:left="102"/>
      </w:pPr>
      <w:r>
        <w:pict>
          <v:group style="position:absolute;margin-left:81.31pt;margin-top:-3.49081pt;width:450.58pt;height:22.3pt;mso-position-horizontal-relative:page;mso-position-vertical-relative:paragraph;z-index:-1006" coordorigin="1626,-70" coordsize="9012,446">
            <v:group style="position:absolute;left:1637;top:-54;width:7294;height:415" coordorigin="1637,-54" coordsize="7294,415">
              <v:shape style="position:absolute;left:1637;top:-54;width:7294;height:415" coordorigin="1637,-54" coordsize="7294,415" path="m1637,361l8930,361,8930,-54,1637,-54,1637,361xe" filled="t" fillcolor="#D9D9D9" stroked="f">
                <v:path arrowok="t"/>
                <v:fill/>
              </v:shape>
              <v:group style="position:absolute;left:1702;top:-54;width:7159;height:94" coordorigin="1702,-54" coordsize="7159,94">
                <v:shape style="position:absolute;left:1702;top:-54;width:7159;height:94" coordorigin="1702,-54" coordsize="7159,94" path="m1702,39l8861,39,8861,-54,1702,-54,1702,39xe" filled="t" fillcolor="#D9D9D9" stroked="f">
                  <v:path arrowok="t"/>
                  <v:fill/>
                </v:shape>
                <v:group style="position:absolute;left:1702;top:39;width:7159;height:228" coordorigin="1702,39" coordsize="7159,228">
                  <v:shape style="position:absolute;left:1702;top:39;width:7159;height:228" coordorigin="1702,39" coordsize="7159,228" path="m1702,267l8861,267,8861,39,1702,39,1702,267xe" filled="t" fillcolor="#D9D9D9" stroked="f">
                    <v:path arrowok="t"/>
                    <v:fill/>
                  </v:shape>
                  <v:group style="position:absolute;left:1702;top:267;width:7159;height:94" coordorigin="1702,267" coordsize="7159,94">
                    <v:shape style="position:absolute;left:1702;top:267;width:7159;height:94" coordorigin="1702,267" coordsize="7159,94" path="m1702,361l8861,361,8861,267,1702,267,1702,361xe" filled="t" fillcolor="#D9D9D9" stroked="f">
                      <v:path arrowok="t"/>
                      <v:fill/>
                    </v:shape>
                    <v:group style="position:absolute;left:8930;top:-54;width:1697;height:415" coordorigin="8930,-54" coordsize="1697,415">
                      <v:shape style="position:absolute;left:8930;top:-54;width:1697;height:415" coordorigin="8930,-54" coordsize="1697,415" path="m8930,361l10627,361,10627,-54,8930,-54,8930,361xe" filled="t" fillcolor="#D9D9D9" stroked="f">
                        <v:path arrowok="t"/>
                        <v:fill/>
                      </v:shape>
                      <v:group style="position:absolute;left:9000;top:61;width:1562;height:185" coordorigin="9000,61" coordsize="1562,185">
                        <v:shape style="position:absolute;left:9000;top:61;width:1562;height:185" coordorigin="9000,61" coordsize="1562,185" path="m9000,246l10562,246,10562,61,9000,61,9000,246xe" filled="t" fillcolor="#D9D9D9" stroked="f">
                          <v:path arrowok="t"/>
                          <v:fill/>
                        </v:shape>
                        <v:group style="position:absolute;left:1637;top:-59;width:7296;height:0" coordorigin="1637,-59" coordsize="7296,0">
                          <v:shape style="position:absolute;left:1637;top:-59;width:7296;height:0" coordorigin="1637,-59" coordsize="7296,0" path="m1637,-59l8933,-59e" filled="f" stroked="t" strokeweight="0.58pt" strokecolor="#000000">
                            <v:path arrowok="t"/>
                          </v:shape>
                          <v:group style="position:absolute;left:8933;top:-59;width:10;height:0" coordorigin="8933,-59" coordsize="10,0">
                            <v:shape style="position:absolute;left:8933;top:-59;width:10;height:0" coordorigin="8933,-59" coordsize="10,0" path="m8933,-59l8942,-59e" filled="f" stroked="t" strokeweight="0.58pt" strokecolor="#000000">
                              <v:path arrowok="t"/>
                            </v:shape>
                            <v:group style="position:absolute;left:8942;top:-59;width:1685;height:0" coordorigin="8942,-59" coordsize="1685,0">
                              <v:shape style="position:absolute;left:8942;top:-59;width:1685;height:0" coordorigin="8942,-59" coordsize="1685,0" path="m8942,-59l10627,-59e" filled="f" stroked="t" strokeweight="0.58pt" strokecolor="#000000">
                                <v:path arrowok="t"/>
                              </v:shape>
                              <v:group style="position:absolute;left:1632;top:-64;width:0;height:434" coordorigin="1632,-64" coordsize="0,434">
                                <v:shape style="position:absolute;left:1632;top:-64;width:0;height:434" coordorigin="1632,-64" coordsize="0,434" path="m1632,-64l1632,370e" filled="f" stroked="t" strokeweight="0.58pt" strokecolor="#000000">
                                  <v:path arrowok="t"/>
                                </v:shape>
                                <v:group style="position:absolute;left:1637;top:366;width:7296;height:0" coordorigin="1637,366" coordsize="7296,0">
                                  <v:shape style="position:absolute;left:1637;top:366;width:7296;height:0" coordorigin="1637,366" coordsize="7296,0" path="m1637,366l8933,366e" filled="f" stroked="t" strokeweight="0.58pt" strokecolor="#000000">
                                    <v:path arrowok="t"/>
                                  </v:shape>
                                  <v:group style="position:absolute;left:8918;top:366;width:10;height:0" coordorigin="8918,366" coordsize="10,0">
                                    <v:shape style="position:absolute;left:8918;top:366;width:10;height:0" coordorigin="8918,366" coordsize="10,0" path="m8918,366l8928,366e" filled="f" stroked="t" strokeweight="0.58pt" strokecolor="#000000">
                                      <v:path arrowok="t"/>
                                    </v:shape>
                                    <v:group style="position:absolute;left:8928;top:366;width:1699;height:0" coordorigin="8928,366" coordsize="1699,0">
                                      <v:shape style="position:absolute;left:8928;top:366;width:1699;height:0" coordorigin="8928,366" coordsize="1699,0" path="m8928,366l10627,366e" filled="f" stroked="t" strokeweight="0.58pt" strokecolor="#000000">
                                        <v:path arrowok="t"/>
                                      </v:shape>
                                      <v:group style="position:absolute;left:10632;top:-64;width:0;height:434" coordorigin="10632,-64" coordsize="0,434">
                                        <v:shape style="position:absolute;left:10632;top:-64;width:0;height:434" coordorigin="10632,-64" coordsize="0,434" path="m10632,-64l10632,370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cia</w:t>
      </w:r>
      <w:r>
        <w:rPr>
          <w:rFonts w:cs="Arial" w:hAnsi="Arial" w:eastAsia="Arial" w:ascii="Arial"/>
          <w:b/>
          <w:color w:val="000000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                                                                                                     </w:t>
      </w:r>
      <w:r>
        <w:rPr>
          <w:rFonts w:cs="Arial" w:hAnsi="Arial" w:eastAsia="Arial" w:ascii="Arial"/>
          <w:b/>
          <w:color w:val="000000"/>
          <w:spacing w:val="4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P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r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2</w:t>
      </w:r>
      <w:r>
        <w:rPr>
          <w:rFonts w:cs="Arial" w:hAnsi="Arial" w:eastAsia="Arial" w:ascii="Arial"/>
          <w:b/>
          <w:color w:val="000000"/>
          <w:spacing w:val="-2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/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Ca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cl</w:t>
      </w:r>
      <w:r>
        <w:rPr>
          <w:rFonts w:cs="Arial" w:hAnsi="Arial" w:eastAsia="Arial" w:ascii="Arial"/>
          <w:b/>
          <w:color w:val="000000"/>
          <w:spacing w:val="3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5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2"/>
        <w:ind w:left="699" w:right="4575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ador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6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7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eño.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7.5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pict>
          <v:group style="position:absolute;margin-left:91.87pt;margin-top:125.23pt;width:440.02pt;height:148.66pt;mso-position-horizontal-relative:page;mso-position-vertical-relative:page;z-index:-1010" coordorigin="1837,2505" coordsize="8800,2973">
            <v:group style="position:absolute;left:1848;top:2515;width:415;height:0" coordorigin="1848,2515" coordsize="415,0">
              <v:shape style="position:absolute;left:1848;top:2515;width:415;height:0" coordorigin="1848,2515" coordsize="415,0" path="m1848,2515l2263,2515e" filled="f" stroked="t" strokeweight="0.58pt" strokecolor="#000000">
                <v:path arrowok="t"/>
              </v:shape>
              <v:group style="position:absolute;left:2273;top:2515;width:6660;height:0" coordorigin="2273,2515" coordsize="6660,0">
                <v:shape style="position:absolute;left:2273;top:2515;width:6660;height:0" coordorigin="2273,2515" coordsize="6660,0" path="m2273,2515l8933,2515e" filled="f" stroked="t" strokeweight="0.58pt" strokecolor="#000000">
                  <v:path arrowok="t"/>
                </v:shape>
                <v:group style="position:absolute;left:8933;top:2515;width:10;height:0" coordorigin="8933,2515" coordsize="10,0">
                  <v:shape style="position:absolute;left:8933;top:2515;width:10;height:0" coordorigin="8933,2515" coordsize="10,0" path="m8933,2515l8942,2515e" filled="f" stroked="t" strokeweight="0.58pt" strokecolor="#000000">
                    <v:path arrowok="t"/>
                  </v:shape>
                  <v:group style="position:absolute;left:8942;top:2515;width:1685;height:0" coordorigin="8942,2515" coordsize="1685,0">
                    <v:shape style="position:absolute;left:8942;top:2515;width:1685;height:0" coordorigin="8942,2515" coordsize="1685,0" path="m8942,2515l10627,2515e" filled="f" stroked="t" strokeweight="0.58pt" strokecolor="#000000">
                      <v:path arrowok="t"/>
                    </v:shape>
                    <v:group style="position:absolute;left:2268;top:2510;width:0;height:432" coordorigin="2268,2510" coordsize="0,432">
                      <v:shape style="position:absolute;left:2268;top:2510;width:0;height:432" coordorigin="2268,2510" coordsize="0,432" path="m2268,2510l2268,2942e" filled="f" stroked="t" strokeweight="0.58pt" strokecolor="#000000">
                        <v:path arrowok="t"/>
                      </v:shape>
                      <v:group style="position:absolute;left:2273;top:2938;width:6660;height:0" coordorigin="2273,2938" coordsize="6660,0">
                        <v:shape style="position:absolute;left:2273;top:2938;width:6660;height:0" coordorigin="2273,2938" coordsize="6660,0" path="m2273,2938l8933,2938e" filled="f" stroked="t" strokeweight="0.58pt" strokecolor="#000000">
                          <v:path arrowok="t"/>
                        </v:shape>
                        <v:group style="position:absolute;left:8933;top:2938;width:10;height:0" coordorigin="8933,2938" coordsize="10,0">
                          <v:shape style="position:absolute;left:8933;top:2938;width:10;height:0" coordorigin="8933,2938" coordsize="10,0" path="m8933,2938l8942,2938e" filled="f" stroked="t" strokeweight="0.58pt" strokecolor="#000000">
                            <v:path arrowok="t"/>
                          </v:shape>
                          <v:group style="position:absolute;left:8942;top:2938;width:1685;height:0" coordorigin="8942,2938" coordsize="1685,0">
                            <v:shape style="position:absolute;left:8942;top:2938;width:1685;height:0" coordorigin="8942,2938" coordsize="1685,0" path="m8942,2938l10627,2938e" filled="f" stroked="t" strokeweight="0.58pt" strokecolor="#000000">
                              <v:path arrowok="t"/>
                            </v:shape>
                            <v:group style="position:absolute;left:1843;top:2510;width:0;height:2962" coordorigin="1843,2510" coordsize="0,2962">
                              <v:shape style="position:absolute;left:1843;top:2510;width:0;height:2962" coordorigin="1843,2510" coordsize="0,2962" path="m1843,2510l1843,5472e" filled="f" stroked="t" strokeweight="0.58pt" strokecolor="#000000">
                                <v:path arrowok="t"/>
                              </v:shape>
                              <v:group style="position:absolute;left:1848;top:5467;width:8779;height:0" coordorigin="1848,5467" coordsize="8779,0">
                                <v:shape style="position:absolute;left:1848;top:5467;width:8779;height:0" coordorigin="1848,5467" coordsize="8779,0" path="m1848,5467l10627,5467e" filled="f" stroked="t" strokeweight="0.58pt" strokecolor="#000000">
                                  <v:path arrowok="t"/>
                                </v:shape>
                                <v:group style="position:absolute;left:10632;top:2510;width:0;height:2962" coordorigin="10632,2510" coordsize="0,2962">
                                  <v:shape style="position:absolute;left:10632;top:2510;width:0;height:2962" coordorigin="10632,2510" coordsize="0,2962" path="m10632,2510l10632,5472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anques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exact" w:line="220"/>
        <w:ind w:left="1021" w:right="5309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ente: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5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2"/>
        <w:ind w:left="699" w:right="6101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-5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4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6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eño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 w:right="5512"/>
      </w:pPr>
      <w:r>
        <w:pict>
          <v:group style="position:absolute;margin-left:91.87pt;margin-top:-55.8307pt;width:440.02pt;height:137.26pt;mso-position-horizontal-relative:page;mso-position-vertical-relative:paragraph;z-index:-1009" coordorigin="1837,-1117" coordsize="8800,2745">
            <v:group style="position:absolute;left:1848;top:-1106;width:415;height:0" coordorigin="1848,-1106" coordsize="415,0">
              <v:shape style="position:absolute;left:1848;top:-1106;width:415;height:0" coordorigin="1848,-1106" coordsize="415,0" path="m1848,-1106l2263,-1106e" filled="f" stroked="t" strokeweight="0.58pt" strokecolor="#000000">
                <v:path arrowok="t"/>
              </v:shape>
              <v:group style="position:absolute;left:2273;top:-1106;width:6660;height:0" coordorigin="2273,-1106" coordsize="6660,0">
                <v:shape style="position:absolute;left:2273;top:-1106;width:6660;height:0" coordorigin="2273,-1106" coordsize="6660,0" path="m2273,-1106l8933,-1106e" filled="f" stroked="t" strokeweight="0.58pt" strokecolor="#000000">
                  <v:path arrowok="t"/>
                </v:shape>
                <v:group style="position:absolute;left:8933;top:-1106;width:10;height:0" coordorigin="8933,-1106" coordsize="10,0">
                  <v:shape style="position:absolute;left:8933;top:-1106;width:10;height:0" coordorigin="8933,-1106" coordsize="10,0" path="m8933,-1106l8942,-1106e" filled="f" stroked="t" strokeweight="0.58pt" strokecolor="#000000">
                    <v:path arrowok="t"/>
                  </v:shape>
                  <v:group style="position:absolute;left:8942;top:-1106;width:1685;height:0" coordorigin="8942,-1106" coordsize="1685,0">
                    <v:shape style="position:absolute;left:8942;top:-1106;width:1685;height:0" coordorigin="8942,-1106" coordsize="1685,0" path="m8942,-1106l10627,-1106e" filled="f" stroked="t" strokeweight="0.58pt" strokecolor="#000000">
                      <v:path arrowok="t"/>
                    </v:shape>
                    <v:group style="position:absolute;left:2268;top:-1111;width:0;height:434" coordorigin="2268,-1111" coordsize="0,434">
                      <v:shape style="position:absolute;left:2268;top:-1111;width:0;height:434" coordorigin="2268,-1111" coordsize="0,434" path="m2268,-1111l2268,-676e" filled="f" stroked="t" strokeweight="0.58pt" strokecolor="#000000">
                        <v:path arrowok="t"/>
                      </v:shape>
                      <v:group style="position:absolute;left:2273;top:-681;width:6660;height:0" coordorigin="2273,-681" coordsize="6660,0">
                        <v:shape style="position:absolute;left:2273;top:-681;width:6660;height:0" coordorigin="2273,-681" coordsize="6660,0" path="m2273,-681l8933,-681e" filled="f" stroked="t" strokeweight="0.58pt" strokecolor="#000000">
                          <v:path arrowok="t"/>
                        </v:shape>
                        <v:group style="position:absolute;left:8933;top:-681;width:10;height:0" coordorigin="8933,-681" coordsize="10,0">
                          <v:shape style="position:absolute;left:8933;top:-681;width:10;height:0" coordorigin="8933,-681" coordsize="10,0" path="m8933,-681l8942,-681e" filled="f" stroked="t" strokeweight="0.58pt" strokecolor="#000000">
                            <v:path arrowok="t"/>
                          </v:shape>
                          <v:group style="position:absolute;left:8942;top:-681;width:1685;height:0" coordorigin="8942,-681" coordsize="1685,0">
                            <v:shape style="position:absolute;left:8942;top:-681;width:1685;height:0" coordorigin="8942,-681" coordsize="1685,0" path="m8942,-681l10627,-681e" filled="f" stroked="t" strokeweight="0.58pt" strokecolor="#000000">
                              <v:path arrowok="t"/>
                            </v:shape>
                            <v:group style="position:absolute;left:1843;top:-1111;width:0;height:2734" coordorigin="1843,-1111" coordsize="0,2734">
                              <v:shape style="position:absolute;left:1843;top:-1111;width:0;height:2734" coordorigin="1843,-1111" coordsize="0,2734" path="m1843,-1111l1843,1623e" filled="f" stroked="t" strokeweight="0.58pt" strokecolor="#000000">
                                <v:path arrowok="t"/>
                              </v:shape>
                              <v:group style="position:absolute;left:1848;top:1618;width:8779;height:0" coordorigin="1848,1618" coordsize="8779,0">
                                <v:shape style="position:absolute;left:1848;top:1618;width:8779;height:0" coordorigin="1848,1618" coordsize="8779,0" path="m1848,1618l10627,1618e" filled="f" stroked="t" strokeweight="0.58pt" strokecolor="#000000">
                                  <v:path arrowok="t"/>
                                </v:shape>
                                <v:group style="position:absolute;left:10632;top:-1111;width:0;height:2734" coordorigin="10632,-1111" coordsize="0,2734">
                                  <v:shape style="position:absolute;left:10632;top:-1111;width:0;height:2734" coordorigin="10632,-1111" coordsize="0,2734" path="m10632,-1111l10632,1623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.-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ico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ente: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ede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305" w:right="4900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lla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b/>
          <w:color w:val="000000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3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ia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5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-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ici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99"/>
          <w:position w:val="0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99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-1"/>
          <w:w w:val="99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99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2"/>
          <w:w w:val="99"/>
          <w:position w:val="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99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99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2"/>
        <w:ind w:left="706" w:right="6487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"/>
        <w:ind w:left="1021" w:right="4458"/>
      </w:pPr>
      <w:r>
        <w:rPr>
          <w:rFonts w:cs="Arial" w:hAnsi="Arial" w:eastAsia="Arial" w:ascii="Arial"/>
          <w:b/>
          <w:color w:val="0000FF"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Func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color w:val="0000FF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ador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3"/>
        <w:ind w:left="1021" w:right="6373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4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 w:lineRule="exact" w:line="220"/>
        <w:ind w:left="1021" w:right="117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,6.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7.0,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00)</w:t>
      </w:r>
      <w:r>
        <w:rPr>
          <w:rFonts w:cs="Arial" w:hAnsi="Arial" w:eastAsia="Arial" w:ascii="Arial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21" w:right="649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6590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679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6447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21" w:right="7277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6980"/>
      </w:pPr>
      <w:r>
        <w:pict>
          <v:group style="position:absolute;margin-left:91.87pt;margin-top:433.03pt;width:440.02pt;height:272.86pt;mso-position-horizontal-relative:page;mso-position-vertical-relative:page;z-index:-1008" coordorigin="1837,8661" coordsize="8800,5457">
            <v:group style="position:absolute;left:1848;top:8671;width:415;height:0" coordorigin="1848,8671" coordsize="415,0">
              <v:shape style="position:absolute;left:1848;top:8671;width:415;height:0" coordorigin="1848,8671" coordsize="415,0" path="m1848,8671l2263,8671e" filled="f" stroked="t" strokeweight="0.58pt" strokecolor="#000000">
                <v:path arrowok="t"/>
              </v:shape>
              <v:group style="position:absolute;left:2273;top:8671;width:6660;height:0" coordorigin="2273,8671" coordsize="6660,0">
                <v:shape style="position:absolute;left:2273;top:8671;width:6660;height:0" coordorigin="2273,8671" coordsize="6660,0" path="m2273,8671l8933,8671e" filled="f" stroked="t" strokeweight="0.58pt" strokecolor="#000000">
                  <v:path arrowok="t"/>
                </v:shape>
                <v:group style="position:absolute;left:8933;top:8671;width:10;height:0" coordorigin="8933,8671" coordsize="10,0">
                  <v:shape style="position:absolute;left:8933;top:8671;width:10;height:0" coordorigin="8933,8671" coordsize="10,0" path="m8933,8671l8942,8671e" filled="f" stroked="t" strokeweight="0.58pt" strokecolor="#000000">
                    <v:path arrowok="t"/>
                  </v:shape>
                  <v:group style="position:absolute;left:8942;top:8671;width:1685;height:0" coordorigin="8942,8671" coordsize="1685,0">
                    <v:shape style="position:absolute;left:8942;top:8671;width:1685;height:0" coordorigin="8942,8671" coordsize="1685,0" path="m8942,8671l10627,8671e" filled="f" stroked="t" strokeweight="0.58pt" strokecolor="#000000">
                      <v:path arrowok="t"/>
                    </v:shape>
                    <v:group style="position:absolute;left:2268;top:8666;width:0;height:432" coordorigin="2268,8666" coordsize="0,432">
                      <v:shape style="position:absolute;left:2268;top:8666;width:0;height:432" coordorigin="2268,8666" coordsize="0,432" path="m2268,8666l2268,9098e" filled="f" stroked="t" strokeweight="0.58pt" strokecolor="#000000">
                        <v:path arrowok="t"/>
                      </v:shape>
                      <v:group style="position:absolute;left:2273;top:9094;width:6660;height:0" coordorigin="2273,9094" coordsize="6660,0">
                        <v:shape style="position:absolute;left:2273;top:9094;width:6660;height:0" coordorigin="2273,9094" coordsize="6660,0" path="m2273,9094l8933,9094e" filled="f" stroked="t" strokeweight="0.58pt" strokecolor="#000000">
                          <v:path arrowok="t"/>
                        </v:shape>
                        <v:group style="position:absolute;left:8933;top:9094;width:10;height:0" coordorigin="8933,9094" coordsize="10,0">
                          <v:shape style="position:absolute;left:8933;top:9094;width:10;height:0" coordorigin="8933,9094" coordsize="10,0" path="m8933,9094l8942,9094e" filled="f" stroked="t" strokeweight="0.58pt" strokecolor="#000000">
                            <v:path arrowok="t"/>
                          </v:shape>
                          <v:group style="position:absolute;left:8942;top:9094;width:1685;height:0" coordorigin="8942,9094" coordsize="1685,0">
                            <v:shape style="position:absolute;left:8942;top:9094;width:1685;height:0" coordorigin="8942,9094" coordsize="1685,0" path="m8942,9094l10627,9094e" filled="f" stroked="t" strokeweight="0.58pt" strokecolor="#000000">
                              <v:path arrowok="t"/>
                            </v:shape>
                            <v:group style="position:absolute;left:1843;top:8666;width:0;height:5446" coordorigin="1843,8666" coordsize="0,5446">
                              <v:shape style="position:absolute;left:1843;top:8666;width:0;height:5446" coordorigin="1843,8666" coordsize="0,5446" path="m1843,8666l1843,14112e" filled="f" stroked="t" strokeweight="0.58pt" strokecolor="#000000">
                                <v:path arrowok="t"/>
                              </v:shape>
                              <v:group style="position:absolute;left:1848;top:14107;width:8779;height:0" coordorigin="1848,14107" coordsize="8779,0">
                                <v:shape style="position:absolute;left:1848;top:14107;width:8779;height:0" coordorigin="1848,14107" coordsize="8779,0" path="m1848,14107l10627,14107e" filled="f" stroked="t" strokeweight="0.58pt" strokecolor="#000000">
                                  <v:path arrowok="t"/>
                                </v:shape>
                                <v:group style="position:absolute;left:10632;top:8666;width:0;height:5446" coordorigin="10632,8666" coordsize="0,5446">
                                  <v:shape style="position:absolute;left:10632;top:8666;width:0;height:5446" coordorigin="10632,8666" coordsize="0,5446" path="m10632,8666l10632,14112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 w:right="1389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5390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21" w:right="4399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395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Integ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3.2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21" w:right="6028"/>
        <w:sectPr>
          <w:pgMar w:header="972" w:footer="0" w:top="1200" w:bottom="280" w:left="1600" w:right="800"/>
          <w:pgSz w:w="11900" w:h="16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ente: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1.06918pt;width:450.58pt;height:13.18pt;mso-position-horizontal-relative:page;mso-position-vertical-relative:paragraph;z-index:-1002" coordorigin="1626,21" coordsize="9012,264">
            <v:group style="position:absolute;left:7018;top:39;width:65;height:228" coordorigin="7018,39" coordsize="65,228">
              <v:shape style="position:absolute;left:7018;top:39;width:65;height:228" coordorigin="7018,39" coordsize="65,228" path="m7018,267l7082,267,7082,39,7018,39,7018,267xe" filled="t" fillcolor="#000000" stroked="f">
                <v:path arrowok="t"/>
                <v:fill/>
              </v:shape>
              <v:group style="position:absolute;left:1637;top:39;width:65;height:228" coordorigin="1637,39" coordsize="65,228">
                <v:shape style="position:absolute;left:1637;top:39;width:65;height:228" coordorigin="1637,39" coordsize="65,228" path="m1637,267l1702,267,1702,39,1637,39,1637,267xe" filled="t" fillcolor="#000000" stroked="f">
                  <v:path arrowok="t"/>
                  <v:fill/>
                </v:shape>
                <v:group style="position:absolute;left:1702;top:39;width:5316;height:228" coordorigin="1702,39" coordsize="5316,228">
                  <v:shape style="position:absolute;left:1702;top:39;width:5316;height:228" coordorigin="1702,39" coordsize="5316,228" path="m1702,267l7018,267,7018,39,1702,39,1702,267xe" filled="t" fillcolor="#000000" stroked="f">
                    <v:path arrowok="t"/>
                    <v:fill/>
                  </v:shape>
                  <v:group style="position:absolute;left:7092;top:39;width:67;height:228" coordorigin="7092,39" coordsize="67,228">
                    <v:shape style="position:absolute;left:7092;top:39;width:67;height:228" coordorigin="7092,39" coordsize="67,228" path="m7092,267l7159,267,7159,39,7092,39,7092,267xe" filled="t" fillcolor="#000000" stroked="f">
                      <v:path arrowok="t"/>
                      <v:fill/>
                    </v:shape>
                    <v:group style="position:absolute;left:10562;top:39;width:65;height:228" coordorigin="10562,39" coordsize="65,228">
                      <v:shape style="position:absolute;left:10562;top:39;width:65;height:228" coordorigin="10562,39" coordsize="65,228" path="m10562,267l10627,267,10627,39,10562,39,10562,267xe" filled="t" fillcolor="#000000" stroked="f">
                        <v:path arrowok="t"/>
                        <v:fill/>
                      </v:shape>
                      <v:group style="position:absolute;left:7159;top:39;width:3403;height:228" coordorigin="7159,39" coordsize="3403,228">
                        <v:shape style="position:absolute;left:7159;top:39;width:3403;height:228" coordorigin="7159,39" coordsize="3403,228" path="m7159,267l10562,267,10562,39,7159,39,7159,267xe" filled="t" fillcolor="#000000" stroked="f">
                          <v:path arrowok="t"/>
                          <v:fill/>
                        </v:shape>
                        <v:group style="position:absolute;left:1637;top:32;width:5448;height:0" coordorigin="1637,32" coordsize="5448,0">
                          <v:shape style="position:absolute;left:1637;top:32;width:5448;height:0" coordorigin="1637,32" coordsize="5448,0" path="m1637,32l7085,32e" filled="f" stroked="t" strokeweight="0.58pt" strokecolor="#000000">
                            <v:path arrowok="t"/>
                          </v:shape>
                          <v:group style="position:absolute;left:7094;top:32;width:3533;height:0" coordorigin="7094,32" coordsize="3533,0">
                            <v:shape style="position:absolute;left:7094;top:32;width:3533;height:0" coordorigin="7094,32" coordsize="3533,0" path="m7094,32l10627,32e" filled="f" stroked="t" strokeweight="0.58pt" strokecolor="#000000">
                              <v:path arrowok="t"/>
                            </v:shape>
                            <v:group style="position:absolute;left:1632;top:27;width:0;height:252" coordorigin="1632,27" coordsize="0,252">
                              <v:shape style="position:absolute;left:1632;top:27;width:0;height:252" coordorigin="1632,27" coordsize="0,252" path="m1632,27l1632,279e" filled="f" stroked="t" strokeweight="0.58pt" strokecolor="#000000">
                                <v:path arrowok="t"/>
                              </v:shape>
                              <v:group style="position:absolute;left:1637;top:274;width:5448;height:0" coordorigin="1637,274" coordsize="5448,0">
                                <v:shape style="position:absolute;left:1637;top:274;width:5448;height:0" coordorigin="1637,274" coordsize="5448,0" path="m1637,274l7085,274e" filled="f" stroked="t" strokeweight="0.58pt" strokecolor="#000000">
                                  <v:path arrowok="t"/>
                                </v:shape>
                                <v:group style="position:absolute;left:7090;top:27;width:0;height:252" coordorigin="7090,27" coordsize="0,252">
                                  <v:shape style="position:absolute;left:7090;top:27;width:0;height:252" coordorigin="7090,27" coordsize="0,252" path="m7090,27l7090,279e" filled="f" stroked="t" strokeweight="0.58pt" strokecolor="#000000">
                                    <v:path arrowok="t"/>
                                  </v:shape>
                                  <v:group style="position:absolute;left:7094;top:274;width:3533;height:0" coordorigin="7094,274" coordsize="3533,0">
                                    <v:shape style="position:absolute;left:7094;top:274;width:3533;height:0" coordorigin="7094,274" coordsize="3533,0" path="m7094,274l10627,274e" filled="f" stroked="t" strokeweight="0.58pt" strokecolor="#000000">
                                      <v:path arrowok="t"/>
                                    </v:shape>
                                    <v:group style="position:absolute;left:10632;top:27;width:0;height:252" coordorigin="10632,27" coordsize="0,252">
                                      <v:shape style="position:absolute;left:10632;top:27;width:0;height:252" coordorigin="10632,27" coordsize="0,252" path="m10632,27l10632,279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5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4" w:lineRule="exact" w:line="220"/>
        <w:ind w:left="102"/>
      </w:pPr>
      <w:r>
        <w:pict>
          <v:group style="position:absolute;margin-left:81.31pt;margin-top:-3.49081pt;width:450.58pt;height:22.3pt;mso-position-horizontal-relative:page;mso-position-vertical-relative:paragraph;z-index:-1001" coordorigin="1626,-70" coordsize="9012,446">
            <v:group style="position:absolute;left:1637;top:-54;width:7294;height:415" coordorigin="1637,-54" coordsize="7294,415">
              <v:shape style="position:absolute;left:1637;top:-54;width:7294;height:415" coordorigin="1637,-54" coordsize="7294,415" path="m1637,361l8930,361,8930,-54,1637,-54,1637,361xe" filled="t" fillcolor="#D9D9D9" stroked="f">
                <v:path arrowok="t"/>
                <v:fill/>
              </v:shape>
              <v:group style="position:absolute;left:1702;top:-54;width:7159;height:94" coordorigin="1702,-54" coordsize="7159,94">
                <v:shape style="position:absolute;left:1702;top:-54;width:7159;height:94" coordorigin="1702,-54" coordsize="7159,94" path="m1702,39l8861,39,8861,-54,1702,-54,1702,39xe" filled="t" fillcolor="#D9D9D9" stroked="f">
                  <v:path arrowok="t"/>
                  <v:fill/>
                </v:shape>
                <v:group style="position:absolute;left:1702;top:39;width:7159;height:228" coordorigin="1702,39" coordsize="7159,228">
                  <v:shape style="position:absolute;left:1702;top:39;width:7159;height:228" coordorigin="1702,39" coordsize="7159,228" path="m1702,267l8861,267,8861,39,1702,39,1702,267xe" filled="t" fillcolor="#D9D9D9" stroked="f">
                    <v:path arrowok="t"/>
                    <v:fill/>
                  </v:shape>
                  <v:group style="position:absolute;left:1702;top:267;width:7159;height:94" coordorigin="1702,267" coordsize="7159,94">
                    <v:shape style="position:absolute;left:1702;top:267;width:7159;height:94" coordorigin="1702,267" coordsize="7159,94" path="m1702,361l8861,361,8861,267,1702,267,1702,361xe" filled="t" fillcolor="#D9D9D9" stroked="f">
                      <v:path arrowok="t"/>
                      <v:fill/>
                    </v:shape>
                    <v:group style="position:absolute;left:8930;top:-54;width:1697;height:415" coordorigin="8930,-54" coordsize="1697,415">
                      <v:shape style="position:absolute;left:8930;top:-54;width:1697;height:415" coordorigin="8930,-54" coordsize="1697,415" path="m8930,361l10627,361,10627,-54,8930,-54,8930,361xe" filled="t" fillcolor="#D9D9D9" stroked="f">
                        <v:path arrowok="t"/>
                        <v:fill/>
                      </v:shape>
                      <v:group style="position:absolute;left:9000;top:61;width:1562;height:185" coordorigin="9000,61" coordsize="1562,185">
                        <v:shape style="position:absolute;left:9000;top:61;width:1562;height:185" coordorigin="9000,61" coordsize="1562,185" path="m9000,246l10562,246,10562,61,9000,61,9000,246xe" filled="t" fillcolor="#D9D9D9" stroked="f">
                          <v:path arrowok="t"/>
                          <v:fill/>
                        </v:shape>
                        <v:group style="position:absolute;left:1637;top:-59;width:7296;height:0" coordorigin="1637,-59" coordsize="7296,0">
                          <v:shape style="position:absolute;left:1637;top:-59;width:7296;height:0" coordorigin="1637,-59" coordsize="7296,0" path="m1637,-59l8933,-59e" filled="f" stroked="t" strokeweight="0.58pt" strokecolor="#000000">
                            <v:path arrowok="t"/>
                          </v:shape>
                          <v:group style="position:absolute;left:8933;top:-59;width:10;height:0" coordorigin="8933,-59" coordsize="10,0">
                            <v:shape style="position:absolute;left:8933;top:-59;width:10;height:0" coordorigin="8933,-59" coordsize="10,0" path="m8933,-59l8942,-59e" filled="f" stroked="t" strokeweight="0.58pt" strokecolor="#000000">
                              <v:path arrowok="t"/>
                            </v:shape>
                            <v:group style="position:absolute;left:8942;top:-59;width:1685;height:0" coordorigin="8942,-59" coordsize="1685,0">
                              <v:shape style="position:absolute;left:8942;top:-59;width:1685;height:0" coordorigin="8942,-59" coordsize="1685,0" path="m8942,-59l10627,-59e" filled="f" stroked="t" strokeweight="0.58pt" strokecolor="#000000">
                                <v:path arrowok="t"/>
                              </v:shape>
                              <v:group style="position:absolute;left:1632;top:-64;width:0;height:434" coordorigin="1632,-64" coordsize="0,434">
                                <v:shape style="position:absolute;left:1632;top:-64;width:0;height:434" coordorigin="1632,-64" coordsize="0,434" path="m1632,-64l1632,370e" filled="f" stroked="t" strokeweight="0.58pt" strokecolor="#000000">
                                  <v:path arrowok="t"/>
                                </v:shape>
                                <v:group style="position:absolute;left:1637;top:366;width:7296;height:0" coordorigin="1637,366" coordsize="7296,0">
                                  <v:shape style="position:absolute;left:1637;top:366;width:7296;height:0" coordorigin="1637,366" coordsize="7296,0" path="m1637,366l8933,366e" filled="f" stroked="t" strokeweight="0.58pt" strokecolor="#000000">
                                    <v:path arrowok="t"/>
                                  </v:shape>
                                  <v:group style="position:absolute;left:8918;top:366;width:10;height:0" coordorigin="8918,366" coordsize="10,0">
                                    <v:shape style="position:absolute;left:8918;top:366;width:10;height:0" coordorigin="8918,366" coordsize="10,0" path="m8918,366l8928,366e" filled="f" stroked="t" strokeweight="0.58pt" strokecolor="#000000">
                                      <v:path arrowok="t"/>
                                    </v:shape>
                                    <v:group style="position:absolute;left:8928;top:366;width:1699;height:0" coordorigin="8928,366" coordsize="1699,0">
                                      <v:shape style="position:absolute;left:8928;top:366;width:1699;height:0" coordorigin="8928,366" coordsize="1699,0" path="m8928,366l10627,366e" filled="f" stroked="t" strokeweight="0.58pt" strokecolor="#000000">
                                        <v:path arrowok="t"/>
                                      </v:shape>
                                      <v:group style="position:absolute;left:10632;top:-64;width:0;height:434" coordorigin="10632,-64" coordsize="0,434">
                                        <v:shape style="position:absolute;left:10632;top:-64;width:0;height:434" coordorigin="10632,-64" coordsize="0,434" path="m10632,-64l10632,370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cia</w:t>
      </w:r>
      <w:r>
        <w:rPr>
          <w:rFonts w:cs="Arial" w:hAnsi="Arial" w:eastAsia="Arial" w:ascii="Arial"/>
          <w:b/>
          <w:color w:val="000000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                                                                                                     </w:t>
      </w:r>
      <w:r>
        <w:rPr>
          <w:rFonts w:cs="Arial" w:hAnsi="Arial" w:eastAsia="Arial" w:ascii="Arial"/>
          <w:b/>
          <w:color w:val="000000"/>
          <w:spacing w:val="4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P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r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3</w:t>
      </w:r>
      <w:r>
        <w:rPr>
          <w:rFonts w:cs="Arial" w:hAnsi="Arial" w:eastAsia="Arial" w:ascii="Arial"/>
          <w:b/>
          <w:color w:val="000000"/>
          <w:spacing w:val="-2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/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I.N.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b/>
          <w:color w:val="000000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/>
        <w:ind w:left="738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á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4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onsu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+</w:t>
      </w:r>
      <w:r>
        <w:rPr>
          <w:rFonts w:cs="Arial" w:hAnsi="Arial" w:eastAsia="Arial" w:ascii="Arial"/>
          <w:b/>
          <w:color w:val="0000FF"/>
          <w:spacing w:val="-2"/>
          <w:w w:val="100"/>
          <w:sz w:val="22"/>
          <w:szCs w:val="22"/>
        </w:rPr>
        <w:t>+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/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6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1</w:t>
      </w:r>
    </w:p>
    <w:p>
      <w:pPr>
        <w:rPr>
          <w:rFonts w:cs="Arial" w:hAnsi="Arial" w:eastAsia="Arial" w:ascii="Arial"/>
          <w:sz w:val="20"/>
          <w:szCs w:val="20"/>
        </w:rPr>
        <w:tabs>
          <w:tab w:pos="1380" w:val="left"/>
        </w:tabs>
        <w:jc w:val="left"/>
        <w:ind w:left="1376" w:right="3085" w:hanging="355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76"/>
      </w:pPr>
      <w:r>
        <w:pict>
          <v:group style="position:absolute;margin-left:91.87pt;margin-top:-67.3521pt;width:440.02pt;height:99.7pt;mso-position-horizontal-relative:page;mso-position-vertical-relative:paragraph;z-index:-1005" coordorigin="1837,-1347" coordsize="8800,1994">
            <v:group style="position:absolute;left:1848;top:-1336;width:415;height:0" coordorigin="1848,-1336" coordsize="415,0">
              <v:shape style="position:absolute;left:1848;top:-1336;width:415;height:0" coordorigin="1848,-1336" coordsize="415,0" path="m1848,-1336l2263,-1336e" filled="f" stroked="t" strokeweight="0.58pt" strokecolor="#000000">
                <v:path arrowok="t"/>
              </v:shape>
              <v:group style="position:absolute;left:2273;top:-1336;width:6660;height:0" coordorigin="2273,-1336" coordsize="6660,0">
                <v:shape style="position:absolute;left:2273;top:-1336;width:6660;height:0" coordorigin="2273,-1336" coordsize="6660,0" path="m2273,-1336l8933,-1336e" filled="f" stroked="t" strokeweight="0.58pt" strokecolor="#000000">
                  <v:path arrowok="t"/>
                </v:shape>
                <v:group style="position:absolute;left:8933;top:-1336;width:10;height:0" coordorigin="8933,-1336" coordsize="10,0">
                  <v:shape style="position:absolute;left:8933;top:-1336;width:10;height:0" coordorigin="8933,-1336" coordsize="10,0" path="m8933,-1336l8942,-1336e" filled="f" stroked="t" strokeweight="0.58pt" strokecolor="#000000">
                    <v:path arrowok="t"/>
                  </v:shape>
                  <v:group style="position:absolute;left:8942;top:-1336;width:1685;height:0" coordorigin="8942,-1336" coordsize="1685,0">
                    <v:shape style="position:absolute;left:8942;top:-1336;width:1685;height:0" coordorigin="8942,-1336" coordsize="1685,0" path="m8942,-1336l10627,-1336e" filled="f" stroked="t" strokeweight="0.58pt" strokecolor="#000000">
                      <v:path arrowok="t"/>
                    </v:shape>
                    <v:group style="position:absolute;left:2268;top:-1341;width:0;height:432" coordorigin="2268,-1341" coordsize="0,432">
                      <v:shape style="position:absolute;left:2268;top:-1341;width:0;height:432" coordorigin="2268,-1341" coordsize="0,432" path="m2268,-1341l2268,-909e" filled="f" stroked="t" strokeweight="0.58pt" strokecolor="#000000">
                        <v:path arrowok="t"/>
                      </v:shape>
                      <v:group style="position:absolute;left:2273;top:-914;width:6660;height:0" coordorigin="2273,-914" coordsize="6660,0">
                        <v:shape style="position:absolute;left:2273;top:-914;width:6660;height:0" coordorigin="2273,-914" coordsize="6660,0" path="m2273,-914l8933,-914e" filled="f" stroked="t" strokeweight="0.58pt" strokecolor="#000000">
                          <v:path arrowok="t"/>
                        </v:shape>
                        <v:group style="position:absolute;left:8933;top:-914;width:10;height:0" coordorigin="8933,-914" coordsize="10,0">
                          <v:shape style="position:absolute;left:8933;top:-914;width:10;height:0" coordorigin="8933,-914" coordsize="10,0" path="m8933,-914l8942,-914e" filled="f" stroked="t" strokeweight="0.58pt" strokecolor="#000000">
                            <v:path arrowok="t"/>
                          </v:shape>
                          <v:group style="position:absolute;left:8942;top:-914;width:1685;height:0" coordorigin="8942,-914" coordsize="1685,0">
                            <v:shape style="position:absolute;left:8942;top:-914;width:1685;height:0" coordorigin="8942,-914" coordsize="1685,0" path="m8942,-914l10627,-914e" filled="f" stroked="t" strokeweight="0.58pt" strokecolor="#000000">
                              <v:path arrowok="t"/>
                            </v:shape>
                            <v:group style="position:absolute;left:1843;top:-1341;width:0;height:1982" coordorigin="1843,-1341" coordsize="0,1982">
                              <v:shape style="position:absolute;left:1843;top:-1341;width:0;height:1982" coordorigin="1843,-1341" coordsize="0,1982" path="m1843,-1341l1843,641e" filled="f" stroked="t" strokeweight="0.58pt" strokecolor="#000000">
                                <v:path arrowok="t"/>
                              </v:shape>
                              <v:group style="position:absolute;left:1848;top:636;width:8779;height:0" coordorigin="1848,636" coordsize="8779,0">
                                <v:shape style="position:absolute;left:1848;top:636;width:8779;height:0" coordorigin="1848,636" coordsize="8779,0" path="m1848,636l10627,636e" filled="f" stroked="t" strokeweight="0.58pt" strokecolor="#000000">
                                  <v:path arrowok="t"/>
                                </v:shape>
                                <v:group style="position:absolute;left:10632;top:-1341;width:0;height:1982" coordorigin="10632,-1341" coordsize="0,1982">
                                  <v:shape style="position:absolute;left:10632;top:-1341;width:0;height:1982" coordorigin="10632,-1341" coordsize="0,1982" path="m10632,-1341l10632,641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76"/>
      </w:pP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ube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na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enta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305" w:right="5647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&amp;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–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ía</w:t>
      </w:r>
      <w:r>
        <w:rPr>
          <w:rFonts w:cs="Arial" w:hAnsi="Arial" w:eastAsia="Arial" w:ascii="Arial"/>
          <w:b/>
          <w:color w:val="000000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De</w:t>
      </w:r>
      <w:r>
        <w:rPr>
          <w:rFonts w:cs="Arial" w:hAnsi="Arial" w:eastAsia="Arial" w:ascii="Arial"/>
          <w:b/>
          <w:color w:val="000000"/>
          <w:spacing w:val="2"/>
          <w:w w:val="99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1"/>
          <w:w w:val="99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-1"/>
          <w:w w:val="99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99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llo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738"/>
      </w:pP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ador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6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2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376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.7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376"/>
      </w:pPr>
      <w:r>
        <w:pict>
          <v:group style="position:absolute;margin-left:91.87pt;margin-top:-78.7207pt;width:440.02pt;height:148.78pt;mso-position-horizontal-relative:page;mso-position-vertical-relative:paragraph;z-index:-1004" coordorigin="1837,-1574" coordsize="8800,2976">
            <v:group style="position:absolute;left:1848;top:-1564;width:415;height:0" coordorigin="1848,-1564" coordsize="415,0">
              <v:shape style="position:absolute;left:1848;top:-1564;width:415;height:0" coordorigin="1848,-1564" coordsize="415,0" path="m1848,-1564l2263,-1564e" filled="f" stroked="t" strokeweight="0.58pt" strokecolor="#000000">
                <v:path arrowok="t"/>
              </v:shape>
              <v:group style="position:absolute;left:2273;top:-1564;width:6660;height:0" coordorigin="2273,-1564" coordsize="6660,0">
                <v:shape style="position:absolute;left:2273;top:-1564;width:6660;height:0" coordorigin="2273,-1564" coordsize="6660,0" path="m2273,-1564l8933,-1564e" filled="f" stroked="t" strokeweight="0.58pt" strokecolor="#000000">
                  <v:path arrowok="t"/>
                </v:shape>
                <v:group style="position:absolute;left:8933;top:-1564;width:10;height:0" coordorigin="8933,-1564" coordsize="10,0">
                  <v:shape style="position:absolute;left:8933;top:-1564;width:10;height:0" coordorigin="8933,-1564" coordsize="10,0" path="m8933,-1564l8942,-1564e" filled="f" stroked="t" strokeweight="0.58pt" strokecolor="#000000">
                    <v:path arrowok="t"/>
                  </v:shape>
                  <v:group style="position:absolute;left:8942;top:-1564;width:1685;height:0" coordorigin="8942,-1564" coordsize="1685,0">
                    <v:shape style="position:absolute;left:8942;top:-1564;width:1685;height:0" coordorigin="8942,-1564" coordsize="1685,0" path="m8942,-1564l10627,-1564e" filled="f" stroked="t" strokeweight="0.58pt" strokecolor="#000000">
                      <v:path arrowok="t"/>
                    </v:shape>
                    <v:group style="position:absolute;left:2268;top:-1569;width:0;height:434" coordorigin="2268,-1569" coordsize="0,434">
                      <v:shape style="position:absolute;left:2268;top:-1569;width:0;height:434" coordorigin="2268,-1569" coordsize="0,434" path="m2268,-1569l2268,-1134e" filled="f" stroked="t" strokeweight="0.58pt" strokecolor="#000000">
                        <v:path arrowok="t"/>
                      </v:shape>
                      <v:group style="position:absolute;left:2273;top:-1139;width:6660;height:0" coordorigin="2273,-1139" coordsize="6660,0">
                        <v:shape style="position:absolute;left:2273;top:-1139;width:6660;height:0" coordorigin="2273,-1139" coordsize="6660,0" path="m2273,-1139l8933,-1139e" filled="f" stroked="t" strokeweight="0.58pt" strokecolor="#000000">
                          <v:path arrowok="t"/>
                        </v:shape>
                        <v:group style="position:absolute;left:8933;top:-1139;width:10;height:0" coordorigin="8933,-1139" coordsize="10,0">
                          <v:shape style="position:absolute;left:8933;top:-1139;width:10;height:0" coordorigin="8933,-1139" coordsize="10,0" path="m8933,-1139l8942,-1139e" filled="f" stroked="t" strokeweight="0.58pt" strokecolor="#000000">
                            <v:path arrowok="t"/>
                          </v:shape>
                          <v:group style="position:absolute;left:8942;top:-1139;width:1685;height:0" coordorigin="8942,-1139" coordsize="1685,0">
                            <v:shape style="position:absolute;left:8942;top:-1139;width:1685;height:0" coordorigin="8942,-1139" coordsize="1685,0" path="m8942,-1139l10627,-1139e" filled="f" stroked="t" strokeweight="0.58pt" strokecolor="#000000">
                              <v:path arrowok="t"/>
                            </v:shape>
                            <v:group style="position:absolute;left:1843;top:-1569;width:0;height:2964" coordorigin="1843,-1569" coordsize="0,2964">
                              <v:shape style="position:absolute;left:1843;top:-1569;width:0;height:2964" coordorigin="1843,-1569" coordsize="0,2964" path="m1843,-1569l1843,1395e" filled="f" stroked="t" strokeweight="0.58pt" strokecolor="#000000">
                                <v:path arrowok="t"/>
                              </v:shape>
                              <v:group style="position:absolute;left:1848;top:1391;width:8779;height:0" coordorigin="1848,1391" coordsize="8779,0">
                                <v:shape style="position:absolute;left:1848;top:1391;width:8779;height:0" coordorigin="1848,1391" coordsize="8779,0" path="m1848,1391l10627,1391e" filled="f" stroked="t" strokeweight="0.58pt" strokecolor="#000000">
                                  <v:path arrowok="t"/>
                                </v:shape>
                                <v:group style="position:absolute;left:10632;top:-1569;width:0;height:2964" coordorigin="10632,-1569" coordsize="0,2964">
                                  <v:shape style="position:absolute;left:10632;top:-1569;width:0;height:2964" coordorigin="10632,-1569" coordsize="0,2964" path="m10632,-1569l10632,1395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.7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.7.0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DI</w:t>
      </w:r>
      <w:r>
        <w:rPr>
          <w:rFonts w:cs="Arial" w:hAnsi="Arial" w:eastAsia="Arial" w:ascii="Arial"/>
          <w:b/>
          <w:spacing w:val="3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us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7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304" w:right="6203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er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b/>
          <w:color w:val="000000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b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99"/>
          <w:position w:val="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2"/>
          <w:w w:val="99"/>
          <w:position w:val="0"/>
          <w:sz w:val="20"/>
          <w:szCs w:val="20"/>
        </w:rPr>
        <w:t>.</w:t>
      </w:r>
      <w:r>
        <w:rPr>
          <w:rFonts w:cs="Arial" w:hAnsi="Arial" w:eastAsia="Arial" w:ascii="Arial"/>
          <w:b/>
          <w:color w:val="000000"/>
          <w:spacing w:val="-5"/>
          <w:w w:val="99"/>
          <w:position w:val="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99"/>
          <w:position w:val="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2"/>
        <w:ind w:left="706" w:right="6621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8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ador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6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0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xa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b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unto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en)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09/2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2/2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2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7.0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les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08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09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662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29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6.0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eal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ces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06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8/2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66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29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6.1.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03/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662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662"/>
      </w:pPr>
      <w:r>
        <w:pict>
          <v:group style="position:absolute;margin-left:91.87pt;margin-top:395.47pt;width:440.02pt;height:332.62pt;mso-position-horizontal-relative:page;mso-position-vertical-relative:page;z-index:-1003" coordorigin="1837,7909" coordsize="8800,6652">
            <v:group style="position:absolute;left:1848;top:7920;width:415;height:0" coordorigin="1848,7920" coordsize="415,0">
              <v:shape style="position:absolute;left:1848;top:7920;width:415;height:0" coordorigin="1848,7920" coordsize="415,0" path="m1848,7920l2263,7920e" filled="f" stroked="t" strokeweight="0.58pt" strokecolor="#000000">
                <v:path arrowok="t"/>
              </v:shape>
              <v:group style="position:absolute;left:2273;top:7920;width:6660;height:0" coordorigin="2273,7920" coordsize="6660,0">
                <v:shape style="position:absolute;left:2273;top:7920;width:6660;height:0" coordorigin="2273,7920" coordsize="6660,0" path="m2273,7920l8933,7920e" filled="f" stroked="t" strokeweight="0.58pt" strokecolor="#000000">
                  <v:path arrowok="t"/>
                </v:shape>
                <v:group style="position:absolute;left:8933;top:7920;width:10;height:0" coordorigin="8933,7920" coordsize="10,0">
                  <v:shape style="position:absolute;left:8933;top:7920;width:10;height:0" coordorigin="8933,7920" coordsize="10,0" path="m8933,7920l8942,7920e" filled="f" stroked="t" strokeweight="0.58pt" strokecolor="#000000">
                    <v:path arrowok="t"/>
                  </v:shape>
                  <v:group style="position:absolute;left:8942;top:7920;width:1685;height:0" coordorigin="8942,7920" coordsize="1685,0">
                    <v:shape style="position:absolute;left:8942;top:7920;width:1685;height:0" coordorigin="8942,7920" coordsize="1685,0" path="m8942,7920l10627,7920e" filled="f" stroked="t" strokeweight="0.58pt" strokecolor="#000000">
                      <v:path arrowok="t"/>
                    </v:shape>
                    <v:group style="position:absolute;left:2268;top:7915;width:0;height:432" coordorigin="2268,7915" coordsize="0,432">
                      <v:shape style="position:absolute;left:2268;top:7915;width:0;height:432" coordorigin="2268,7915" coordsize="0,432" path="m2268,7915l2268,8347e" filled="f" stroked="t" strokeweight="0.58pt" strokecolor="#000000">
                        <v:path arrowok="t"/>
                      </v:shape>
                      <v:group style="position:absolute;left:2273;top:8342;width:6660;height:0" coordorigin="2273,8342" coordsize="6660,0">
                        <v:shape style="position:absolute;left:2273;top:8342;width:6660;height:0" coordorigin="2273,8342" coordsize="6660,0" path="m2273,8342l8933,8342e" filled="f" stroked="t" strokeweight="0.58pt" strokecolor="#000000">
                          <v:path arrowok="t"/>
                        </v:shape>
                        <v:group style="position:absolute;left:8933;top:8342;width:10;height:0" coordorigin="8933,8342" coordsize="10,0">
                          <v:shape style="position:absolute;left:8933;top:8342;width:10;height:0" coordorigin="8933,8342" coordsize="10,0" path="m8933,8342l8942,8342e" filled="f" stroked="t" strokeweight="0.58pt" strokecolor="#000000">
                            <v:path arrowok="t"/>
                          </v:shape>
                          <v:group style="position:absolute;left:8942;top:8342;width:1685;height:0" coordorigin="8942,8342" coordsize="1685,0">
                            <v:shape style="position:absolute;left:8942;top:8342;width:1685;height:0" coordorigin="8942,8342" coordsize="1685,0" path="m8942,8342l10627,8342e" filled="f" stroked="t" strokeweight="0.58pt" strokecolor="#000000">
                              <v:path arrowok="t"/>
                            </v:shape>
                            <v:group style="position:absolute;left:1843;top:7915;width:0;height:6641" coordorigin="1843,7915" coordsize="0,6641">
                              <v:shape style="position:absolute;left:1843;top:7915;width:0;height:6641" coordorigin="1843,7915" coordsize="0,6641" path="m1843,7915l1843,14556e" filled="f" stroked="t" strokeweight="0.58pt" strokecolor="#000000">
                                <v:path arrowok="t"/>
                              </v:shape>
                              <v:group style="position:absolute;left:1848;top:14551;width:8779;height:0" coordorigin="1848,14551" coordsize="8779,0">
                                <v:shape style="position:absolute;left:1848;top:14551;width:8779;height:0" coordorigin="1848,14551" coordsize="8779,0" path="m1848,14551l10627,14551e" filled="f" stroked="t" strokeweight="0.58pt" strokecolor="#000000">
                                  <v:path arrowok="t"/>
                                </v:shape>
                                <v:group style="position:absolute;left:10632;top:7915;width:0;height:6641" coordorigin="10632,7915" coordsize="0,6641">
                                  <v:shape style="position:absolute;left:10632;top:7915;width:0;height:6641" coordorigin="10632,7915" coordsize="0,6641" path="m10632,7915l10632,14556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29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6.0,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66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29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7.0)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ella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11/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662" w:right="52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Hell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998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590" w:right="862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400)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978"/>
        <w:sectPr>
          <w:pgMar w:header="972" w:footer="0" w:top="1200" w:bottom="280" w:left="1600" w:right="800"/>
          <w:pgSz w:w="11900" w:h="16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e: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1.18918pt;width:450.58pt;height:13.06pt;mso-position-horizontal-relative:page;mso-position-vertical-relative:paragraph;z-index:-1000" coordorigin="1626,24" coordsize="9012,261">
            <v:group style="position:absolute;left:7018;top:39;width:65;height:230" coordorigin="7018,39" coordsize="65,230">
              <v:shape style="position:absolute;left:7018;top:39;width:65;height:230" coordorigin="7018,39" coordsize="65,230" path="m7018,270l7082,270,7082,39,7018,39,7018,270xe" filled="t" fillcolor="#000000" stroked="f">
                <v:path arrowok="t"/>
                <v:fill/>
              </v:shape>
              <v:group style="position:absolute;left:1637;top:39;width:65;height:230" coordorigin="1637,39" coordsize="65,230">
                <v:shape style="position:absolute;left:1637;top:39;width:65;height:230" coordorigin="1637,39" coordsize="65,230" path="m1637,270l1702,270,1702,39,1637,39,1637,270xe" filled="t" fillcolor="#000000" stroked="f">
                  <v:path arrowok="t"/>
                  <v:fill/>
                </v:shape>
                <v:group style="position:absolute;left:1702;top:39;width:5316;height:230" coordorigin="1702,39" coordsize="5316,230">
                  <v:shape style="position:absolute;left:1702;top:39;width:5316;height:230" coordorigin="1702,39" coordsize="5316,230" path="m1702,270l7018,270,7018,39,1702,39,1702,270xe" filled="t" fillcolor="#000000" stroked="f">
                    <v:path arrowok="t"/>
                    <v:fill/>
                  </v:shape>
                  <v:group style="position:absolute;left:7092;top:39;width:67;height:230" coordorigin="7092,39" coordsize="67,230">
                    <v:shape style="position:absolute;left:7092;top:39;width:67;height:230" coordorigin="7092,39" coordsize="67,230" path="m7092,270l7159,270,7159,39,7092,39,7092,270xe" filled="t" fillcolor="#000000" stroked="f">
                      <v:path arrowok="t"/>
                      <v:fill/>
                    </v:shape>
                    <v:group style="position:absolute;left:10562;top:39;width:65;height:230" coordorigin="10562,39" coordsize="65,230">
                      <v:shape style="position:absolute;left:10562;top:39;width:65;height:230" coordorigin="10562,39" coordsize="65,230" path="m10562,270l10627,270,10627,39,10562,39,10562,270xe" filled="t" fillcolor="#000000" stroked="f">
                        <v:path arrowok="t"/>
                        <v:fill/>
                      </v:shape>
                      <v:group style="position:absolute;left:7159;top:39;width:3403;height:230" coordorigin="7159,39" coordsize="3403,230">
                        <v:shape style="position:absolute;left:7159;top:39;width:3403;height:230" coordorigin="7159,39" coordsize="3403,230" path="m7159,270l10562,270,10562,39,7159,39,7159,270xe" filled="t" fillcolor="#000000" stroked="f">
                          <v:path arrowok="t"/>
                          <v:fill/>
                        </v:shape>
                        <v:group style="position:absolute;left:1637;top:34;width:5448;height:0" coordorigin="1637,34" coordsize="5448,0">
                          <v:shape style="position:absolute;left:1637;top:34;width:5448;height:0" coordorigin="1637,34" coordsize="5448,0" path="m1637,34l7085,34e" filled="f" stroked="t" strokeweight="0.58pt" strokecolor="#000000">
                            <v:path arrowok="t"/>
                          </v:shape>
                          <v:group style="position:absolute;left:7094;top:34;width:3533;height:0" coordorigin="7094,34" coordsize="3533,0">
                            <v:shape style="position:absolute;left:7094;top:34;width:3533;height:0" coordorigin="7094,34" coordsize="3533,0" path="m7094,34l10627,34e" filled="f" stroked="t" strokeweight="0.58pt" strokecolor="#000000">
                              <v:path arrowok="t"/>
                            </v:shape>
                            <v:group style="position:absolute;left:1632;top:30;width:0;height:250" coordorigin="1632,30" coordsize="0,250">
                              <v:shape style="position:absolute;left:1632;top:30;width:0;height:250" coordorigin="1632,30" coordsize="0,250" path="m1632,30l1632,279e" filled="f" stroked="t" strokeweight="0.58pt" strokecolor="#000000">
                                <v:path arrowok="t"/>
                              </v:shape>
                              <v:group style="position:absolute;left:1637;top:274;width:5448;height:0" coordorigin="1637,274" coordsize="5448,0">
                                <v:shape style="position:absolute;left:1637;top:274;width:5448;height:0" coordorigin="1637,274" coordsize="5448,0" path="m1637,274l7085,274e" filled="f" stroked="t" strokeweight="0.58pt" strokecolor="#000000">
                                  <v:path arrowok="t"/>
                                </v:shape>
                                <v:group style="position:absolute;left:7090;top:30;width:0;height:250" coordorigin="7090,30" coordsize="0,250">
                                  <v:shape style="position:absolute;left:7090;top:30;width:0;height:250" coordorigin="7090,30" coordsize="0,250" path="m7090,30l7090,279e" filled="f" stroked="t" strokeweight="0.58pt" strokecolor="#000000">
                                    <v:path arrowok="t"/>
                                  </v:shape>
                                  <v:group style="position:absolute;left:7094;top:274;width:3533;height:0" coordorigin="7094,274" coordsize="3533,0">
                                    <v:shape style="position:absolute;left:7094;top:274;width:3533;height:0" coordorigin="7094,274" coordsize="3533,0" path="m7094,274l10627,274e" filled="f" stroked="t" strokeweight="0.58pt" strokecolor="#000000">
                                      <v:path arrowok="t"/>
                                    </v:shape>
                                    <v:group style="position:absolute;left:10632;top:30;width:0;height:250" coordorigin="10632,30" coordsize="0,250">
                                      <v:shape style="position:absolute;left:10632;top:30;width:0;height:250" coordorigin="10632,30" coordsize="0,250" path="m10632,30l10632,279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6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4" w:lineRule="exact" w:line="220"/>
        <w:ind w:left="102"/>
      </w:pPr>
      <w:r>
        <w:pict>
          <v:group style="position:absolute;margin-left:81.31pt;margin-top:-3.37081pt;width:450.58pt;height:22.3pt;mso-position-horizontal-relative:page;mso-position-vertical-relative:paragraph;z-index:-999" coordorigin="1626,-67" coordsize="9012,446">
            <v:group style="position:absolute;left:1637;top:-52;width:7294;height:413" coordorigin="1637,-52" coordsize="7294,413">
              <v:shape style="position:absolute;left:1637;top:-52;width:7294;height:413" coordorigin="1637,-52" coordsize="7294,413" path="m1637,361l8930,361,8930,-52,1637,-52,1637,361xe" filled="t" fillcolor="#D9D9D9" stroked="f">
                <v:path arrowok="t"/>
                <v:fill/>
              </v:shape>
              <v:group style="position:absolute;left:1702;top:-52;width:7159;height:91" coordorigin="1702,-52" coordsize="7159,91">
                <v:shape style="position:absolute;left:1702;top:-52;width:7159;height:91" coordorigin="1702,-52" coordsize="7159,91" path="m1702,39l8861,39,8861,-52,1702,-52,1702,39xe" filled="t" fillcolor="#D9D9D9" stroked="f">
                  <v:path arrowok="t"/>
                  <v:fill/>
                </v:shape>
                <v:group style="position:absolute;left:1702;top:39;width:7159;height:230" coordorigin="1702,39" coordsize="7159,230">
                  <v:shape style="position:absolute;left:1702;top:39;width:7159;height:230" coordorigin="1702,39" coordsize="7159,230" path="m1702,270l8861,270,8861,39,1702,39,1702,270xe" filled="t" fillcolor="#D9D9D9" stroked="f">
                    <v:path arrowok="t"/>
                    <v:fill/>
                  </v:shape>
                  <v:group style="position:absolute;left:1702;top:270;width:7159;height:91" coordorigin="1702,270" coordsize="7159,91">
                    <v:shape style="position:absolute;left:1702;top:270;width:7159;height:91" coordorigin="1702,270" coordsize="7159,91" path="m1702,361l8861,361,8861,270,1702,270,1702,361xe" filled="t" fillcolor="#D9D9D9" stroked="f">
                      <v:path arrowok="t"/>
                      <v:fill/>
                    </v:shape>
                    <v:group style="position:absolute;left:8930;top:-52;width:1697;height:413" coordorigin="8930,-52" coordsize="1697,413">
                      <v:shape style="position:absolute;left:8930;top:-52;width:1697;height:413" coordorigin="8930,-52" coordsize="1697,413" path="m8930,361l10627,361,10627,-52,8930,-52,8930,361xe" filled="t" fillcolor="#D9D9D9" stroked="f">
                        <v:path arrowok="t"/>
                        <v:fill/>
                      </v:shape>
                      <v:group style="position:absolute;left:9000;top:63;width:1562;height:185" coordorigin="9000,63" coordsize="1562,185">
                        <v:shape style="position:absolute;left:9000;top:63;width:1562;height:185" coordorigin="9000,63" coordsize="1562,185" path="m9000,248l10562,248,10562,63,9000,63,9000,248xe" filled="t" fillcolor="#D9D9D9" stroked="f">
                          <v:path arrowok="t"/>
                          <v:fill/>
                        </v:shape>
                        <v:group style="position:absolute;left:1637;top:-57;width:7296;height:0" coordorigin="1637,-57" coordsize="7296,0">
                          <v:shape style="position:absolute;left:1637;top:-57;width:7296;height:0" coordorigin="1637,-57" coordsize="7296,0" path="m1637,-57l8933,-57e" filled="f" stroked="t" strokeweight="0.58pt" strokecolor="#000000">
                            <v:path arrowok="t"/>
                          </v:shape>
                          <v:group style="position:absolute;left:8933;top:-57;width:10;height:0" coordorigin="8933,-57" coordsize="10,0">
                            <v:shape style="position:absolute;left:8933;top:-57;width:10;height:0" coordorigin="8933,-57" coordsize="10,0" path="m8933,-57l8942,-57e" filled="f" stroked="t" strokeweight="0.58pt" strokecolor="#000000">
                              <v:path arrowok="t"/>
                            </v:shape>
                            <v:group style="position:absolute;left:8942;top:-57;width:1685;height:0" coordorigin="8942,-57" coordsize="1685,0">
                              <v:shape style="position:absolute;left:8942;top:-57;width:1685;height:0" coordorigin="8942,-57" coordsize="1685,0" path="m8942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7296;height:0" coordorigin="1637,368" coordsize="7296,0">
                                  <v:shape style="position:absolute;left:1637;top:368;width:7296;height:0" coordorigin="1637,368" coordsize="7296,0" path="m1637,368l8933,368e" filled="f" stroked="t" strokeweight="0.58pt" strokecolor="#000000">
                                    <v:path arrowok="t"/>
                                  </v:shape>
                                  <v:group style="position:absolute;left:8918;top:368;width:10;height:0" coordorigin="8918,368" coordsize="10,0">
                                    <v:shape style="position:absolute;left:8918;top:368;width:10;height:0" coordorigin="8918,368" coordsize="10,0" path="m8918,368l8928,368e" filled="f" stroked="t" strokeweight="0.58pt" strokecolor="#000000">
                                      <v:path arrowok="t"/>
                                    </v:shape>
                                    <v:group style="position:absolute;left:8928;top:368;width:1699;height:0" coordorigin="8928,368" coordsize="1699,0">
                                      <v:shape style="position:absolute;left:8928;top:368;width:1699;height:0" coordorigin="8928,368" coordsize="1699,0" path="m8928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5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cia</w:t>
      </w:r>
      <w:r>
        <w:rPr>
          <w:rFonts w:cs="Arial" w:hAnsi="Arial" w:eastAsia="Arial" w:ascii="Arial"/>
          <w:b/>
          <w:color w:val="000000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                                                                                                     </w:t>
      </w:r>
      <w:r>
        <w:rPr>
          <w:rFonts w:cs="Arial" w:hAnsi="Arial" w:eastAsia="Arial" w:ascii="Arial"/>
          <w:b/>
          <w:color w:val="000000"/>
          <w:spacing w:val="4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P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r</w:t>
      </w:r>
      <w:r>
        <w:rPr>
          <w:rFonts w:cs="Arial" w:hAnsi="Arial" w:eastAsia="Arial" w:ascii="Arial"/>
          <w:b/>
          <w:color w:val="000000"/>
          <w:spacing w:val="-1"/>
          <w:w w:val="100"/>
          <w:position w:val="1"/>
          <w:sz w:val="16"/>
          <w:szCs w:val="16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4</w:t>
      </w:r>
      <w:r>
        <w:rPr>
          <w:rFonts w:cs="Arial" w:hAnsi="Arial" w:eastAsia="Arial" w:ascii="Arial"/>
          <w:b/>
          <w:color w:val="000000"/>
          <w:spacing w:val="-2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1"/>
          <w:sz w:val="16"/>
          <w:szCs w:val="16"/>
        </w:rPr>
        <w:t>/</w:t>
      </w:r>
      <w:r>
        <w:rPr>
          <w:rFonts w:cs="Arial" w:hAnsi="Arial" w:eastAsia="Arial" w:ascii="Arial"/>
          <w:b/>
          <w:color w:val="000000"/>
          <w:spacing w:val="0"/>
          <w:w w:val="100"/>
          <w:position w:val="1"/>
          <w:sz w:val="16"/>
          <w:szCs w:val="16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ek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h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706" w:right="6177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ó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3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4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021"/>
      </w:pPr>
      <w:r>
        <w:rPr>
          <w:rFonts w:cs="Arial" w:hAnsi="Arial" w:eastAsia="Arial" w:ascii="Arial"/>
          <w:b/>
          <w:color w:val="0000FF"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ador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"/>
        <w:ind w:left="1021"/>
      </w:pP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6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7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8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8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380" w:val="left"/>
        </w:tabs>
        <w:jc w:val="left"/>
        <w:ind w:left="1381" w:right="773" w:hanging="360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81"/>
      </w:pPr>
      <w:r>
        <w:pict>
          <v:group style="position:absolute;margin-left:91.87pt;margin-top:127.75pt;width:440.02pt;height:208.54pt;mso-position-horizontal-relative:page;mso-position-vertical-relative:page;z-index:-998" coordorigin="1837,2555" coordsize="8800,4171">
            <v:group style="position:absolute;left:1848;top:2566;width:415;height:0" coordorigin="1848,2566" coordsize="415,0">
              <v:shape style="position:absolute;left:1848;top:2566;width:415;height:0" coordorigin="1848,2566" coordsize="415,0" path="m1848,2566l2263,2566e" filled="f" stroked="t" strokeweight="0.58pt" strokecolor="#000000">
                <v:path arrowok="t"/>
              </v:shape>
              <v:group style="position:absolute;left:2273;top:2566;width:6660;height:0" coordorigin="2273,2566" coordsize="6660,0">
                <v:shape style="position:absolute;left:2273;top:2566;width:6660;height:0" coordorigin="2273,2566" coordsize="6660,0" path="m2273,2566l8933,2566e" filled="f" stroked="t" strokeweight="0.58pt" strokecolor="#000000">
                  <v:path arrowok="t"/>
                </v:shape>
                <v:group style="position:absolute;left:8933;top:2566;width:10;height:0" coordorigin="8933,2566" coordsize="10,0">
                  <v:shape style="position:absolute;left:8933;top:2566;width:10;height:0" coordorigin="8933,2566" coordsize="10,0" path="m8933,2566l8942,2566e" filled="f" stroked="t" strokeweight="0.58pt" strokecolor="#000000">
                    <v:path arrowok="t"/>
                  </v:shape>
                  <v:group style="position:absolute;left:8942;top:2566;width:1685;height:0" coordorigin="8942,2566" coordsize="1685,0">
                    <v:shape style="position:absolute;left:8942;top:2566;width:1685;height:0" coordorigin="8942,2566" coordsize="1685,0" path="m8942,2566l10627,2566e" filled="f" stroked="t" strokeweight="0.58pt" strokecolor="#000000">
                      <v:path arrowok="t"/>
                    </v:shape>
                    <v:group style="position:absolute;left:2268;top:2561;width:0;height:434" coordorigin="2268,2561" coordsize="0,434">
                      <v:shape style="position:absolute;left:2268;top:2561;width:0;height:434" coordorigin="2268,2561" coordsize="0,434" path="m2268,2561l2268,2995e" filled="f" stroked="t" strokeweight="0.58pt" strokecolor="#000000">
                        <v:path arrowok="t"/>
                      </v:shape>
                      <v:group style="position:absolute;left:2273;top:2990;width:6660;height:0" coordorigin="2273,2990" coordsize="6660,0">
                        <v:shape style="position:absolute;left:2273;top:2990;width:6660;height:0" coordorigin="2273,2990" coordsize="6660,0" path="m2273,2990l8933,2990e" filled="f" stroked="t" strokeweight="0.58pt" strokecolor="#000000">
                          <v:path arrowok="t"/>
                        </v:shape>
                        <v:group style="position:absolute;left:8933;top:2990;width:10;height:0" coordorigin="8933,2990" coordsize="10,0">
                          <v:shape style="position:absolute;left:8933;top:2990;width:10;height:0" coordorigin="8933,2990" coordsize="10,0" path="m8933,2990l8942,2990e" filled="f" stroked="t" strokeweight="0.58pt" strokecolor="#000000">
                            <v:path arrowok="t"/>
                          </v:shape>
                          <v:group style="position:absolute;left:8942;top:2990;width:1685;height:0" coordorigin="8942,2990" coordsize="1685,0">
                            <v:shape style="position:absolute;left:8942;top:2990;width:1685;height:0" coordorigin="8942,2990" coordsize="1685,0" path="m8942,2990l10627,2990e" filled="f" stroked="t" strokeweight="0.58pt" strokecolor="#000000">
                              <v:path arrowok="t"/>
                            </v:shape>
                            <v:group style="position:absolute;left:1843;top:2561;width:0;height:4159" coordorigin="1843,2561" coordsize="0,4159">
                              <v:shape style="position:absolute;left:1843;top:2561;width:0;height:4159" coordorigin="1843,2561" coordsize="0,4159" path="m1843,2561l1843,6720e" filled="f" stroked="t" strokeweight="0.58pt" strokecolor="#000000">
                                <v:path arrowok="t"/>
                              </v:shape>
                              <v:group style="position:absolute;left:1848;top:6715;width:8779;height:0" coordorigin="1848,6715" coordsize="8779,0">
                                <v:shape style="position:absolute;left:1848;top:6715;width:8779;height:0" coordorigin="1848,6715" coordsize="8779,0" path="m1848,6715l10627,6715e" filled="f" stroked="t" strokeweight="0.58pt" strokecolor="#000000">
                                  <v:path arrowok="t"/>
                                </v:shape>
                                <v:group style="position:absolute;left:10632;top:2561;width:0;height:4159" coordorigin="10632,2561" coordsize="0,4159">
                                  <v:shape style="position:absolute;left:10632;top:2561;width:0;height:4159" coordorigin="10632,2561" coordsize="0,4159" path="m10632,2561l10632,6720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5.6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400)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380" w:val="left"/>
        </w:tabs>
        <w:jc w:val="left"/>
        <w:ind w:left="1381" w:right="2305" w:hanging="360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.6.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3.3,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Mód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978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e: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bos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position w:val="-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position w:val="-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position w:val="-9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ec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h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position w:val="0"/>
          <w:sz w:val="20"/>
          <w:szCs w:val="20"/>
        </w:rPr>
        <w:t>al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" w:lineRule="auto" w:line="246"/>
        <w:ind w:left="1021" w:right="6360" w:hanging="283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–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opo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C0C0C0"/>
          <w:spacing w:val="0"/>
          <w:w w:val="165"/>
          <w:sz w:val="16"/>
          <w:szCs w:val="16"/>
        </w:rPr>
        <w:t></w:t>
      </w:r>
      <w:r>
        <w:rPr>
          <w:rFonts w:cs="Times New Roman" w:hAnsi="Times New Roman" w:eastAsia="Times New Roman" w:ascii="Times New Roman"/>
          <w:color w:val="C0C0C0"/>
          <w:spacing w:val="-21"/>
          <w:w w:val="165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7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5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0</w:t>
      </w:r>
      <w:r>
        <w:rPr>
          <w:rFonts w:cs="Arial" w:hAnsi="Arial" w:eastAsia="Arial" w:ascii="Arial"/>
          <w:color w:val="000000"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-1"/>
          <w:w w:val="100"/>
          <w:sz w:val="16"/>
          <w:szCs w:val="16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  <w:t>6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480"/>
        <w:ind w:left="1021" w:right="3148"/>
        <w:sectPr>
          <w:pgMar w:header="972" w:footer="0" w:top="1200" w:bottom="280" w:left="1600" w:right="800"/>
          <w:pgSz w:w="11900" w:h="16840"/>
        </w:sectPr>
      </w:pPr>
      <w:r>
        <w:pict>
          <v:group style="position:absolute;margin-left:91.87pt;margin-top:-51.1507pt;width:440.02pt;height:93.58pt;mso-position-horizontal-relative:page;mso-position-vertical-relative:paragraph;z-index:-997" coordorigin="1837,-1023" coordsize="8800,1872">
            <v:group style="position:absolute;left:1848;top:-1012;width:415;height:0" coordorigin="1848,-1012" coordsize="415,0">
              <v:shape style="position:absolute;left:1848;top:-1012;width:415;height:0" coordorigin="1848,-1012" coordsize="415,0" path="m1848,-1012l2263,-1012e" filled="f" stroked="t" strokeweight="0.58pt" strokecolor="#000000">
                <v:path arrowok="t"/>
              </v:shape>
              <v:group style="position:absolute;left:2273;top:-1012;width:6660;height:0" coordorigin="2273,-1012" coordsize="6660,0">
                <v:shape style="position:absolute;left:2273;top:-1012;width:6660;height:0" coordorigin="2273,-1012" coordsize="6660,0" path="m2273,-1012l8933,-1012e" filled="f" stroked="t" strokeweight="0.58pt" strokecolor="#000000">
                  <v:path arrowok="t"/>
                </v:shape>
                <v:group style="position:absolute;left:8933;top:-1012;width:10;height:0" coordorigin="8933,-1012" coordsize="10,0">
                  <v:shape style="position:absolute;left:8933;top:-1012;width:10;height:0" coordorigin="8933,-1012" coordsize="10,0" path="m8933,-1012l8942,-1012e" filled="f" stroked="t" strokeweight="0.58pt" strokecolor="#000000">
                    <v:path arrowok="t"/>
                  </v:shape>
                  <v:group style="position:absolute;left:8942;top:-1012;width:1685;height:0" coordorigin="8942,-1012" coordsize="1685,0">
                    <v:shape style="position:absolute;left:8942;top:-1012;width:1685;height:0" coordorigin="8942,-1012" coordsize="1685,0" path="m8942,-1012l10627,-1012e" filled="f" stroked="t" strokeweight="0.58pt" strokecolor="#000000">
                      <v:path arrowok="t"/>
                    </v:shape>
                    <v:group style="position:absolute;left:2268;top:-1017;width:0;height:434" coordorigin="2268,-1017" coordsize="0,434">
                      <v:shape style="position:absolute;left:2268;top:-1017;width:0;height:434" coordorigin="2268,-1017" coordsize="0,434" path="m2268,-1017l2268,-583e" filled="f" stroked="t" strokeweight="0.58pt" strokecolor="#000000">
                        <v:path arrowok="t"/>
                      </v:shape>
                      <v:group style="position:absolute;left:2273;top:-588;width:6660;height:0" coordorigin="2273,-588" coordsize="6660,0">
                        <v:shape style="position:absolute;left:2273;top:-588;width:6660;height:0" coordorigin="2273,-588" coordsize="6660,0" path="m2273,-588l8933,-588e" filled="f" stroked="t" strokeweight="0.58pt" strokecolor="#000000">
                          <v:path arrowok="t"/>
                        </v:shape>
                        <v:group style="position:absolute;left:8933;top:-588;width:10;height:0" coordorigin="8933,-588" coordsize="10,0">
                          <v:shape style="position:absolute;left:8933;top:-588;width:10;height:0" coordorigin="8933,-588" coordsize="10,0" path="m8933,-588l8942,-588e" filled="f" stroked="t" strokeweight="0.58pt" strokecolor="#000000">
                            <v:path arrowok="t"/>
                          </v:shape>
                          <v:group style="position:absolute;left:8942;top:-588;width:1685;height:0" coordorigin="8942,-588" coordsize="1685,0">
                            <v:shape style="position:absolute;left:8942;top:-588;width:1685;height:0" coordorigin="8942,-588" coordsize="1685,0" path="m8942,-588l10627,-588e" filled="f" stroked="t" strokeweight="0.58pt" strokecolor="#000000">
                              <v:path arrowok="t"/>
                            </v:shape>
                            <v:group style="position:absolute;left:1843;top:-1017;width:0;height:1860" coordorigin="1843,-1017" coordsize="0,1860">
                              <v:shape style="position:absolute;left:1843;top:-1017;width:0;height:1860" coordorigin="1843,-1017" coordsize="0,1860" path="m1843,-1017l1843,843e" filled="f" stroked="t" strokeweight="0.58pt" strokecolor="#000000">
                                <v:path arrowok="t"/>
                              </v:shape>
                              <v:group style="position:absolute;left:1848;top:838;width:8779;height:0" coordorigin="1848,838" coordsize="8779,0">
                                <v:shape style="position:absolute;left:1848;top:838;width:8779;height:0" coordorigin="1848,838" coordsize="8779,0" path="m1848,838l10627,838e" filled="f" stroked="t" strokeweight="0.58pt" strokecolor="#000000">
                                  <v:path arrowok="t"/>
                                </v:shape>
                                <v:group style="position:absolute;left:10632;top:-1017;width:0;height:1860" coordorigin="10632,-1017" coordsize="0,1860">
                                  <v:shape style="position:absolute;left:10632;top:-1017;width:0;height:1860" coordorigin="10632,-1017" coordsize="0,1860" path="m10632,-1017l10632,843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ente: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1.18918pt;width:450.58pt;height:13.06pt;mso-position-horizontal-relative:page;mso-position-vertical-relative:paragraph;z-index:-996" coordorigin="1626,24" coordsize="9012,261">
            <v:group style="position:absolute;left:7018;top:39;width:65;height:230" coordorigin="7018,39" coordsize="65,230">
              <v:shape style="position:absolute;left:7018;top:39;width:65;height:230" coordorigin="7018,39" coordsize="65,230" path="m7018,270l7082,270,7082,39,7018,39,7018,270xe" filled="t" fillcolor="#000000" stroked="f">
                <v:path arrowok="t"/>
                <v:fill/>
              </v:shape>
              <v:group style="position:absolute;left:1637;top:39;width:65;height:230" coordorigin="1637,39" coordsize="65,230">
                <v:shape style="position:absolute;left:1637;top:39;width:65;height:230" coordorigin="1637,39" coordsize="65,230" path="m1637,270l1702,270,1702,39,1637,39,1637,270xe" filled="t" fillcolor="#000000" stroked="f">
                  <v:path arrowok="t"/>
                  <v:fill/>
                </v:shape>
                <v:group style="position:absolute;left:1702;top:39;width:5316;height:230" coordorigin="1702,39" coordsize="5316,230">
                  <v:shape style="position:absolute;left:1702;top:39;width:5316;height:230" coordorigin="1702,39" coordsize="5316,230" path="m1702,270l7018,270,7018,39,1702,39,1702,270xe" filled="t" fillcolor="#000000" stroked="f">
                    <v:path arrowok="t"/>
                    <v:fill/>
                  </v:shape>
                  <v:group style="position:absolute;left:7092;top:39;width:67;height:230" coordorigin="7092,39" coordsize="67,230">
                    <v:shape style="position:absolute;left:7092;top:39;width:67;height:230" coordorigin="7092,39" coordsize="67,230" path="m7092,270l7159,270,7159,39,7092,39,7092,270xe" filled="t" fillcolor="#000000" stroked="f">
                      <v:path arrowok="t"/>
                      <v:fill/>
                    </v:shape>
                    <v:group style="position:absolute;left:10562;top:39;width:65;height:230" coordorigin="10562,39" coordsize="65,230">
                      <v:shape style="position:absolute;left:10562;top:39;width:65;height:230" coordorigin="10562,39" coordsize="65,230" path="m10562,270l10627,270,10627,39,10562,39,10562,270xe" filled="t" fillcolor="#000000" stroked="f">
                        <v:path arrowok="t"/>
                        <v:fill/>
                      </v:shape>
                      <v:group style="position:absolute;left:7159;top:39;width:3403;height:230" coordorigin="7159,39" coordsize="3403,230">
                        <v:shape style="position:absolute;left:7159;top:39;width:3403;height:230" coordorigin="7159,39" coordsize="3403,230" path="m7159,270l10562,270,10562,39,7159,39,7159,270xe" filled="t" fillcolor="#000000" stroked="f">
                          <v:path arrowok="t"/>
                          <v:fill/>
                        </v:shape>
                        <v:group style="position:absolute;left:1637;top:34;width:5448;height:0" coordorigin="1637,34" coordsize="5448,0">
                          <v:shape style="position:absolute;left:1637;top:34;width:5448;height:0" coordorigin="1637,34" coordsize="5448,0" path="m1637,34l7085,34e" filled="f" stroked="t" strokeweight="0.58pt" strokecolor="#000000">
                            <v:path arrowok="t"/>
                          </v:shape>
                          <v:group style="position:absolute;left:7094;top:34;width:3533;height:0" coordorigin="7094,34" coordsize="3533,0">
                            <v:shape style="position:absolute;left:7094;top:34;width:3533;height:0" coordorigin="7094,34" coordsize="3533,0" path="m7094,34l10627,34e" filled="f" stroked="t" strokeweight="0.58pt" strokecolor="#000000">
                              <v:path arrowok="t"/>
                            </v:shape>
                            <v:group style="position:absolute;left:1632;top:30;width:0;height:250" coordorigin="1632,30" coordsize="0,250">
                              <v:shape style="position:absolute;left:1632;top:30;width:0;height:250" coordorigin="1632,30" coordsize="0,250" path="m1632,30l1632,279e" filled="f" stroked="t" strokeweight="0.58pt" strokecolor="#000000">
                                <v:path arrowok="t"/>
                              </v:shape>
                              <v:group style="position:absolute;left:1637;top:274;width:5448;height:0" coordorigin="1637,274" coordsize="5448,0">
                                <v:shape style="position:absolute;left:1637;top:274;width:5448;height:0" coordorigin="1637,274" coordsize="5448,0" path="m1637,274l7085,274e" filled="f" stroked="t" strokeweight="0.58pt" strokecolor="#000000">
                                  <v:path arrowok="t"/>
                                </v:shape>
                                <v:group style="position:absolute;left:7090;top:30;width:0;height:250" coordorigin="7090,30" coordsize="0,250">
                                  <v:shape style="position:absolute;left:7090;top:30;width:0;height:250" coordorigin="7090,30" coordsize="0,250" path="m7090,30l7090,279e" filled="f" stroked="t" strokeweight="0.58pt" strokecolor="#000000">
                                    <v:path arrowok="t"/>
                                  </v:shape>
                                  <v:group style="position:absolute;left:7094;top:274;width:3533;height:0" coordorigin="7094,274" coordsize="3533,0">
                                    <v:shape style="position:absolute;left:7094;top:274;width:3533;height:0" coordorigin="7094,274" coordsize="3533,0" path="m7094,274l10627,274e" filled="f" stroked="t" strokeweight="0.58pt" strokecolor="#000000">
                                      <v:path arrowok="t"/>
                                    </v:shape>
                                    <v:group style="position:absolute;left:10632;top:30;width:0;height:250" coordorigin="10632,30" coordsize="0,250">
                                      <v:shape style="position:absolute;left:10632;top:30;width:0;height:250" coordorigin="10632,30" coordsize="0,250" path="m10632,30l10632,279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7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-3.37081pt;width:450.58pt;height:22.3pt;mso-position-horizontal-relative:page;mso-position-vertical-relative:paragraph;z-index:-995" coordorigin="1626,-67" coordsize="9012,446">
            <v:group style="position:absolute;left:1637;top:-52;width:7718;height:413" coordorigin="1637,-52" coordsize="7718,413">
              <v:shape style="position:absolute;left:1637;top:-52;width:7718;height:413" coordorigin="1637,-52" coordsize="7718,413" path="m1637,361l9355,361,9355,-52,1637,-52,1637,361xe" filled="t" fillcolor="#D9D9D9" stroked="f">
                <v:path arrowok="t"/>
                <v:fill/>
              </v:shape>
              <v:group style="position:absolute;left:1702;top:-52;width:7584;height:91" coordorigin="1702,-52" coordsize="7584,91">
                <v:shape style="position:absolute;left:1702;top:-52;width:7584;height:91" coordorigin="1702,-52" coordsize="7584,91" path="m1702,39l9286,39,9286,-52,1702,-52,1702,39xe" filled="t" fillcolor="#D9D9D9" stroked="f">
                  <v:path arrowok="t"/>
                  <v:fill/>
                </v:shape>
                <v:group style="position:absolute;left:1702;top:39;width:7584;height:230" coordorigin="1702,39" coordsize="7584,230">
                  <v:shape style="position:absolute;left:1702;top:39;width:7584;height:230" coordorigin="1702,39" coordsize="7584,230" path="m1702,270l9286,270,9286,39,1702,39,1702,270xe" filled="t" fillcolor="#D9D9D9" stroked="f">
                    <v:path arrowok="t"/>
                    <v:fill/>
                  </v:shape>
                  <v:group style="position:absolute;left:1702;top:270;width:7584;height:91" coordorigin="1702,270" coordsize="7584,91">
                    <v:shape style="position:absolute;left:1702;top:270;width:7584;height:91" coordorigin="1702,270" coordsize="7584,91" path="m1702,361l9286,361,9286,270,1702,270,1702,361xe" filled="t" fillcolor="#D9D9D9" stroked="f">
                      <v:path arrowok="t"/>
                      <v:fill/>
                    </v:shape>
                    <v:group style="position:absolute;left:9355;top:-52;width:1272;height:413" coordorigin="9355,-52" coordsize="1272,413">
                      <v:shape style="position:absolute;left:9355;top:-52;width:1272;height:413" coordorigin="9355,-52" coordsize="1272,413" path="m9355,361l10627,361,10627,-52,9355,-52,9355,361xe" filled="t" fillcolor="#D9D9D9" stroked="f">
                        <v:path arrowok="t"/>
                        <v:fill/>
                      </v:shape>
                      <v:group style="position:absolute;left:9427;top:63;width:1135;height:185" coordorigin="9427,63" coordsize="1135,185">
                        <v:shape style="position:absolute;left:9427;top:63;width:1135;height:185" coordorigin="9427,63" coordsize="1135,185" path="m9427,248l10562,248,10562,63,9427,63,9427,248xe" filled="t" fillcolor="#D9D9D9" stroked="f">
                          <v:path arrowok="t"/>
                          <v:fill/>
                        </v:shape>
                        <v:group style="position:absolute;left:1637;top:-57;width:7721;height:0" coordorigin="1637,-57" coordsize="7721,0">
                          <v:shape style="position:absolute;left:1637;top:-57;width:7721;height:0" coordorigin="1637,-57" coordsize="7721,0" path="m1637,-57l9358,-57e" filled="f" stroked="t" strokeweight="0.58pt" strokecolor="#000000">
                            <v:path arrowok="t"/>
                          </v:shape>
                          <v:group style="position:absolute;left:9358;top:-57;width:10;height:0" coordorigin="9358,-57" coordsize="10,0">
                            <v:shape style="position:absolute;left:9358;top:-57;width:10;height:0" coordorigin="9358,-57" coordsize="10,0" path="m9358,-57l9367,-57e" filled="f" stroked="t" strokeweight="0.58pt" strokecolor="#000000">
                              <v:path arrowok="t"/>
                            </v:shape>
                            <v:group style="position:absolute;left:9367;top:-57;width:1260;height:0" coordorigin="9367,-57" coordsize="1260,0">
                              <v:shape style="position:absolute;left:9367;top:-57;width:1260;height:0" coordorigin="9367,-57" coordsize="1260,0" path="m9367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7721;height:0" coordorigin="1637,368" coordsize="7721,0">
                                  <v:shape style="position:absolute;left:1637;top:368;width:7721;height:0" coordorigin="1637,368" coordsize="7721,0" path="m1637,368l9358,368e" filled="f" stroked="t" strokeweight="0.58pt" strokecolor="#000000">
                                    <v:path arrowok="t"/>
                                  </v:shape>
                                  <v:group style="position:absolute;left:9343;top:368;width:10;height:0" coordorigin="9343,368" coordsize="10,0">
                                    <v:shape style="position:absolute;left:9343;top:368;width:10;height:0" coordorigin="9343,368" coordsize="10,0" path="m9343,368l9353,368e" filled="f" stroked="t" strokeweight="0.58pt" strokecolor="#000000">
                                      <v:path arrowok="t"/>
                                    </v:shape>
                                    <v:group style="position:absolute;left:9353;top:368;width:1274;height:0" coordorigin="9353,368" coordsize="1274,0">
                                      <v:shape style="position:absolute;left:9353;top:368;width:1274;height:0" coordorigin="9353,368" coordsize="1274,0" path="m9353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4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"/>
        <w:ind w:left="1021"/>
      </w:pP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capa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0000FF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n)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UNLM..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II..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ana.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na)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ana.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o/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una)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ana.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0.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un)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día.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CLP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1er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e)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Net.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o)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Nego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0.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pict>
          <v:group style="position:absolute;margin-left:91.87pt;margin-top:127.75pt;width:440.02pt;height:433.3pt;mso-position-horizontal-relative:page;mso-position-vertical-relative:page;z-index:-994" coordorigin="1837,2555" coordsize="8800,8666">
            <v:group style="position:absolute;left:1848;top:2566;width:415;height:0" coordorigin="1848,2566" coordsize="415,0">
              <v:shape style="position:absolute;left:1848;top:2566;width:415;height:0" coordorigin="1848,2566" coordsize="415,0" path="m1848,2566l2263,2566e" filled="f" stroked="t" strokeweight="0.58pt" strokecolor="#000000">
                <v:path arrowok="t"/>
              </v:shape>
              <v:group style="position:absolute;left:2273;top:2566;width:7085;height:0" coordorigin="2273,2566" coordsize="7085,0">
                <v:shape style="position:absolute;left:2273;top:2566;width:7085;height:0" coordorigin="2273,2566" coordsize="7085,0" path="m2273,2566l9358,2566e" filled="f" stroked="t" strokeweight="0.58pt" strokecolor="#000000">
                  <v:path arrowok="t"/>
                </v:shape>
                <v:group style="position:absolute;left:9358;top:2566;width:10;height:0" coordorigin="9358,2566" coordsize="10,0">
                  <v:shape style="position:absolute;left:9358;top:2566;width:10;height:0" coordorigin="9358,2566" coordsize="10,0" path="m9358,2566l9367,2566e" filled="f" stroked="t" strokeweight="0.58pt" strokecolor="#000000">
                    <v:path arrowok="t"/>
                  </v:shape>
                  <v:group style="position:absolute;left:9367;top:2566;width:1260;height:0" coordorigin="9367,2566" coordsize="1260,0">
                    <v:shape style="position:absolute;left:9367;top:2566;width:1260;height:0" coordorigin="9367,2566" coordsize="1260,0" path="m9367,2566l10627,2566e" filled="f" stroked="t" strokeweight="0.58pt" strokecolor="#000000">
                      <v:path arrowok="t"/>
                    </v:shape>
                    <v:group style="position:absolute;left:2268;top:2561;width:0;height:250" coordorigin="2268,2561" coordsize="0,250">
                      <v:shape style="position:absolute;left:2268;top:2561;width:0;height:250" coordorigin="2268,2561" coordsize="0,250" path="m2268,2561l2268,2810e" filled="f" stroked="t" strokeweight="0.58pt" strokecolor="#000000">
                        <v:path arrowok="t"/>
                      </v:shape>
                      <v:group style="position:absolute;left:2273;top:2806;width:7085;height:0" coordorigin="2273,2806" coordsize="7085,0">
                        <v:shape style="position:absolute;left:2273;top:2806;width:7085;height:0" coordorigin="2273,2806" coordsize="7085,0" path="m2273,2806l9358,2806e" filled="f" stroked="t" strokeweight="0.58pt" strokecolor="#000000">
                          <v:path arrowok="t"/>
                        </v:shape>
                        <v:group style="position:absolute;left:9358;top:2806;width:10;height:0" coordorigin="9358,2806" coordsize="10,0">
                          <v:shape style="position:absolute;left:9358;top:2806;width:10;height:0" coordorigin="9358,2806" coordsize="10,0" path="m9358,2806l9367,2806e" filled="f" stroked="t" strokeweight="0.58pt" strokecolor="#000000">
                            <v:path arrowok="t"/>
                          </v:shape>
                          <v:group style="position:absolute;left:9367;top:2806;width:1260;height:0" coordorigin="9367,2806" coordsize="1260,0">
                            <v:shape style="position:absolute;left:9367;top:2806;width:1260;height:0" coordorigin="9367,2806" coordsize="1260,0" path="m9367,2806l10627,2806e" filled="f" stroked="t" strokeweight="0.58pt" strokecolor="#000000">
                              <v:path arrowok="t"/>
                            </v:shape>
                            <v:group style="position:absolute;left:1843;top:2561;width:0;height:8654" coordorigin="1843,2561" coordsize="0,8654">
                              <v:shape style="position:absolute;left:1843;top:2561;width:0;height:8654" coordorigin="1843,2561" coordsize="0,8654" path="m1843,2561l1843,11215e" filled="f" stroked="t" strokeweight="0.58pt" strokecolor="#000000">
                                <v:path arrowok="t"/>
                              </v:shape>
                              <v:group style="position:absolute;left:1848;top:11210;width:8779;height:0" coordorigin="1848,11210" coordsize="8779,0">
                                <v:shape style="position:absolute;left:1848;top:11210;width:8779;height:0" coordorigin="1848,11210" coordsize="8779,0" path="m1848,11210l10627,11210e" filled="f" stroked="t" strokeweight="0.58pt" strokecolor="#000000">
                                  <v:path arrowok="t"/>
                                </v:shape>
                                <v:group style="position:absolute;left:10632;top:2561;width:0;height:8654" coordorigin="10632,2561" coordsize="0,8654">
                                  <v:shape style="position:absolute;left:10632;top:2561;width:0;height:8654" coordorigin="10632,2561" coordsize="0,8654" path="m10632,2561l10632,11215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8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Mód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74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4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4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4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eño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ehou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74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IL/I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21"/>
      </w:pPr>
      <w:r>
        <w:rPr>
          <w:rFonts w:cs="Wingdings" w:hAnsi="Wingdings" w:eastAsia="Wingdings" w:ascii="Wingdings"/>
          <w:w w:val="45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HP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o,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am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&amp;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Ma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age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ent.</w:t>
      </w:r>
      <w:r>
        <w:rPr>
          <w:rFonts w:cs="Arial" w:hAnsi="Arial" w:eastAsia="Arial" w:ascii="Arial"/>
          <w:spacing w:val="-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0"/>
        <w:ind w:left="1021"/>
      </w:pPr>
      <w:r>
        <w:rPr>
          <w:rFonts w:cs="Arial" w:hAnsi="Arial" w:eastAsia="Arial" w:ascii="Arial"/>
          <w:b/>
          <w:color w:val="0000FF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b/>
          <w:color w:val="0000FF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0000FF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0000FF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o)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pict>
          <v:group style="position:absolute;margin-left:91.87pt;margin-top:-45.9906pt;width:440.02pt;height:111.34pt;mso-position-horizontal-relative:page;mso-position-vertical-relative:paragraph;z-index:-993" coordorigin="1837,-920" coordsize="8800,2227">
            <v:group style="position:absolute;left:1848;top:-909;width:415;height:0" coordorigin="1848,-909" coordsize="415,0">
              <v:shape style="position:absolute;left:1848;top:-909;width:415;height:0" coordorigin="1848,-909" coordsize="415,0" path="m1848,-909l2263,-909e" filled="f" stroked="t" strokeweight="0.58pt" strokecolor="#000000">
                <v:path arrowok="t"/>
              </v:shape>
              <v:group style="position:absolute;left:2273;top:-909;width:7085;height:0" coordorigin="2273,-909" coordsize="7085,0">
                <v:shape style="position:absolute;left:2273;top:-909;width:7085;height:0" coordorigin="2273,-909" coordsize="7085,0" path="m2273,-909l9358,-909e" filled="f" stroked="t" strokeweight="0.58pt" strokecolor="#000000">
                  <v:path arrowok="t"/>
                </v:shape>
                <v:group style="position:absolute;left:9358;top:-909;width:10;height:0" coordorigin="9358,-909" coordsize="10,0">
                  <v:shape style="position:absolute;left:9358;top:-909;width:10;height:0" coordorigin="9358,-909" coordsize="10,0" path="m9358,-909l9367,-909e" filled="f" stroked="t" strokeweight="0.58pt" strokecolor="#000000">
                    <v:path arrowok="t"/>
                  </v:shape>
                  <v:group style="position:absolute;left:9367;top:-909;width:1260;height:0" coordorigin="9367,-909" coordsize="1260,0">
                    <v:shape style="position:absolute;left:9367;top:-909;width:1260;height:0" coordorigin="9367,-909" coordsize="1260,0" path="m9367,-909l10627,-909e" filled="f" stroked="t" strokeweight="0.58pt" strokecolor="#000000">
                      <v:path arrowok="t"/>
                    </v:shape>
                    <v:group style="position:absolute;left:2268;top:-914;width:0;height:250" coordorigin="2268,-914" coordsize="0,250">
                      <v:shape style="position:absolute;left:2268;top:-914;width:0;height:250" coordorigin="2268,-914" coordsize="0,250" path="m2268,-914l2268,-664e" filled="f" stroked="t" strokeweight="0.58pt" strokecolor="#000000">
                        <v:path arrowok="t"/>
                      </v:shape>
                      <v:group style="position:absolute;left:2273;top:-669;width:7085;height:0" coordorigin="2273,-669" coordsize="7085,0">
                        <v:shape style="position:absolute;left:2273;top:-669;width:7085;height:0" coordorigin="2273,-669" coordsize="7085,0" path="m2273,-669l9358,-669e" filled="f" stroked="t" strokeweight="0.58pt" strokecolor="#000000">
                          <v:path arrowok="t"/>
                        </v:shape>
                        <v:group style="position:absolute;left:9358;top:-669;width:10;height:0" coordorigin="9358,-669" coordsize="10,0">
                          <v:shape style="position:absolute;left:9358;top:-669;width:10;height:0" coordorigin="9358,-669" coordsize="10,0" path="m9358,-669l9367,-669e" filled="f" stroked="t" strokeweight="0.58pt" strokecolor="#000000">
                            <v:path arrowok="t"/>
                          </v:shape>
                          <v:group style="position:absolute;left:9367;top:-669;width:1260;height:0" coordorigin="9367,-669" coordsize="1260,0">
                            <v:shape style="position:absolute;left:9367;top:-669;width:1260;height:0" coordorigin="9367,-669" coordsize="1260,0" path="m9367,-669l10627,-669e" filled="f" stroked="t" strokeweight="0.58pt" strokecolor="#000000">
                              <v:path arrowok="t"/>
                            </v:shape>
                            <v:group style="position:absolute;left:1843;top:-914;width:0;height:2215" coordorigin="1843,-914" coordsize="0,2215">
                              <v:shape style="position:absolute;left:1843;top:-914;width:0;height:2215" coordorigin="1843,-914" coordsize="0,2215" path="m1843,-914l1843,1301e" filled="f" stroked="t" strokeweight="0.58pt" strokecolor="#000000">
                                <v:path arrowok="t"/>
                              </v:shape>
                              <v:group style="position:absolute;left:1848;top:1296;width:8779;height:0" coordorigin="1848,1296" coordsize="8779,0">
                                <v:shape style="position:absolute;left:1848;top:1296;width:8779;height:0" coordorigin="1848,1296" coordsize="8779,0" path="m1848,1296l10627,1296e" filled="f" stroked="t" strokeweight="0.58pt" strokecolor="#000000">
                                  <v:path arrowok="t"/>
                                </v:shape>
                                <v:group style="position:absolute;left:10632;top:-914;width:0;height:2215" coordorigin="10632,-914" coordsize="0,2215">
                                  <v:shape style="position:absolute;left:10632;top:-914;width:0;height:2215" coordorigin="10632,-914" coordsize="0,2215" path="m10632,-914l10632,1301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o)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o)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1: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  <w:sectPr>
          <w:pgMar w:header="972" w:footer="0" w:top="1200" w:bottom="280" w:left="1600" w:right="800"/>
          <w:pgSz w:w="11900" w:h="16840"/>
        </w:sectPr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ool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1.18918pt;width:450.58pt;height:13.06pt;mso-position-horizontal-relative:page;mso-position-vertical-relative:paragraph;z-index:-992" coordorigin="1626,24" coordsize="9012,261">
            <v:group style="position:absolute;left:7018;top:39;width:65;height:230" coordorigin="7018,39" coordsize="65,230">
              <v:shape style="position:absolute;left:7018;top:39;width:65;height:230" coordorigin="7018,39" coordsize="65,230" path="m7018,270l7082,270,7082,39,7018,39,7018,270xe" filled="t" fillcolor="#000000" stroked="f">
                <v:path arrowok="t"/>
                <v:fill/>
              </v:shape>
              <v:group style="position:absolute;left:1637;top:39;width:65;height:230" coordorigin="1637,39" coordsize="65,230">
                <v:shape style="position:absolute;left:1637;top:39;width:65;height:230" coordorigin="1637,39" coordsize="65,230" path="m1637,270l1702,270,1702,39,1637,39,1637,270xe" filled="t" fillcolor="#000000" stroked="f">
                  <v:path arrowok="t"/>
                  <v:fill/>
                </v:shape>
                <v:group style="position:absolute;left:1702;top:39;width:5316;height:230" coordorigin="1702,39" coordsize="5316,230">
                  <v:shape style="position:absolute;left:1702;top:39;width:5316;height:230" coordorigin="1702,39" coordsize="5316,230" path="m1702,270l7018,270,7018,39,1702,39,1702,270xe" filled="t" fillcolor="#000000" stroked="f">
                    <v:path arrowok="t"/>
                    <v:fill/>
                  </v:shape>
                  <v:group style="position:absolute;left:7092;top:39;width:67;height:230" coordorigin="7092,39" coordsize="67,230">
                    <v:shape style="position:absolute;left:7092;top:39;width:67;height:230" coordorigin="7092,39" coordsize="67,230" path="m7092,270l7159,270,7159,39,7092,39,7092,270xe" filled="t" fillcolor="#000000" stroked="f">
                      <v:path arrowok="t"/>
                      <v:fill/>
                    </v:shape>
                    <v:group style="position:absolute;left:10562;top:39;width:65;height:230" coordorigin="10562,39" coordsize="65,230">
                      <v:shape style="position:absolute;left:10562;top:39;width:65;height:230" coordorigin="10562,39" coordsize="65,230" path="m10562,270l10627,270,10627,39,10562,39,10562,270xe" filled="t" fillcolor="#000000" stroked="f">
                        <v:path arrowok="t"/>
                        <v:fill/>
                      </v:shape>
                      <v:group style="position:absolute;left:7159;top:39;width:3403;height:230" coordorigin="7159,39" coordsize="3403,230">
                        <v:shape style="position:absolute;left:7159;top:39;width:3403;height:230" coordorigin="7159,39" coordsize="3403,230" path="m7159,270l10562,270,10562,39,7159,39,7159,270xe" filled="t" fillcolor="#000000" stroked="f">
                          <v:path arrowok="t"/>
                          <v:fill/>
                        </v:shape>
                        <v:group style="position:absolute;left:1637;top:34;width:5448;height:0" coordorigin="1637,34" coordsize="5448,0">
                          <v:shape style="position:absolute;left:1637;top:34;width:5448;height:0" coordorigin="1637,34" coordsize="5448,0" path="m1637,34l7085,34e" filled="f" stroked="t" strokeweight="0.58pt" strokecolor="#000000">
                            <v:path arrowok="t"/>
                          </v:shape>
                          <v:group style="position:absolute;left:7094;top:34;width:3533;height:0" coordorigin="7094,34" coordsize="3533,0">
                            <v:shape style="position:absolute;left:7094;top:34;width:3533;height:0" coordorigin="7094,34" coordsize="3533,0" path="m7094,34l10627,34e" filled="f" stroked="t" strokeweight="0.58pt" strokecolor="#000000">
                              <v:path arrowok="t"/>
                            </v:shape>
                            <v:group style="position:absolute;left:1632;top:30;width:0;height:250" coordorigin="1632,30" coordsize="0,250">
                              <v:shape style="position:absolute;left:1632;top:30;width:0;height:250" coordorigin="1632,30" coordsize="0,250" path="m1632,30l1632,279e" filled="f" stroked="t" strokeweight="0.58pt" strokecolor="#000000">
                                <v:path arrowok="t"/>
                              </v:shape>
                              <v:group style="position:absolute;left:1637;top:274;width:5448;height:0" coordorigin="1637,274" coordsize="5448,0">
                                <v:shape style="position:absolute;left:1637;top:274;width:5448;height:0" coordorigin="1637,274" coordsize="5448,0" path="m1637,274l7085,274e" filled="f" stroked="t" strokeweight="0.58pt" strokecolor="#000000">
                                  <v:path arrowok="t"/>
                                </v:shape>
                                <v:group style="position:absolute;left:7090;top:30;width:0;height:250" coordorigin="7090,30" coordsize="0,250">
                                  <v:shape style="position:absolute;left:7090;top:30;width:0;height:250" coordorigin="7090,30" coordsize="0,250" path="m7090,30l7090,279e" filled="f" stroked="t" strokeweight="0.58pt" strokecolor="#000000">
                                    <v:path arrowok="t"/>
                                  </v:shape>
                                  <v:group style="position:absolute;left:7094;top:274;width:3533;height:0" coordorigin="7094,274" coordsize="3533,0">
                                    <v:shape style="position:absolute;left:7094;top:274;width:3533;height:0" coordorigin="7094,274" coordsize="3533,0" path="m7094,274l10627,274e" filled="f" stroked="t" strokeweight="0.58pt" strokecolor="#000000">
                                      <v:path arrowok="t"/>
                                    </v:shape>
                                    <v:group style="position:absolute;left:10632;top:30;width:0;height:250" coordorigin="10632,30" coordsize="0,250">
                                      <v:shape style="position:absolute;left:10632;top:30;width:0;height:250" coordorigin="10632,30" coordsize="0,250" path="m10632,30l10632,279e" filled="f" stroked="t" strokeweight="0.58pt" strokecolor="#00000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CT</w:t>
      </w:r>
      <w:r>
        <w:rPr>
          <w:rFonts w:cs="Arial" w:hAnsi="Arial" w:eastAsia="Arial" w:ascii="Arial"/>
          <w:b/>
          <w:color w:val="FFFFFF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FFFFFF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lo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FFFFFF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b/>
          <w:color w:val="FFFFF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2"/>
      </w:pPr>
      <w:r>
        <w:pict>
          <v:group style="position:absolute;margin-left:81.31pt;margin-top:-3.37081pt;width:450.58pt;height:22.3pt;mso-position-horizontal-relative:page;mso-position-vertical-relative:paragraph;z-index:-991" coordorigin="1626,-67" coordsize="9012,446">
            <v:group style="position:absolute;left:1637;top:-52;width:7718;height:413" coordorigin="1637,-52" coordsize="7718,413">
              <v:shape style="position:absolute;left:1637;top:-52;width:7718;height:413" coordorigin="1637,-52" coordsize="7718,413" path="m1637,361l9355,361,9355,-52,1637,-52,1637,361xe" filled="t" fillcolor="#D9D9D9" stroked="f">
                <v:path arrowok="t"/>
                <v:fill/>
              </v:shape>
              <v:group style="position:absolute;left:1702;top:-52;width:7584;height:91" coordorigin="1702,-52" coordsize="7584,91">
                <v:shape style="position:absolute;left:1702;top:-52;width:7584;height:91" coordorigin="1702,-52" coordsize="7584,91" path="m1702,39l9286,39,9286,-52,1702,-52,1702,39xe" filled="t" fillcolor="#D9D9D9" stroked="f">
                  <v:path arrowok="t"/>
                  <v:fill/>
                </v:shape>
                <v:group style="position:absolute;left:1702;top:39;width:7584;height:230" coordorigin="1702,39" coordsize="7584,230">
                  <v:shape style="position:absolute;left:1702;top:39;width:7584;height:230" coordorigin="1702,39" coordsize="7584,230" path="m1702,270l9286,270,9286,39,1702,39,1702,270xe" filled="t" fillcolor="#D9D9D9" stroked="f">
                    <v:path arrowok="t"/>
                    <v:fill/>
                  </v:shape>
                  <v:group style="position:absolute;left:1702;top:270;width:7584;height:91" coordorigin="1702,270" coordsize="7584,91">
                    <v:shape style="position:absolute;left:1702;top:270;width:7584;height:91" coordorigin="1702,270" coordsize="7584,91" path="m1702,361l9286,361,9286,270,1702,270,1702,361xe" filled="t" fillcolor="#D9D9D9" stroked="f">
                      <v:path arrowok="t"/>
                      <v:fill/>
                    </v:shape>
                    <v:group style="position:absolute;left:9355;top:-52;width:1272;height:413" coordorigin="9355,-52" coordsize="1272,413">
                      <v:shape style="position:absolute;left:9355;top:-52;width:1272;height:413" coordorigin="9355,-52" coordsize="1272,413" path="m9355,361l10627,361,10627,-52,9355,-52,9355,361xe" filled="t" fillcolor="#D9D9D9" stroked="f">
                        <v:path arrowok="t"/>
                        <v:fill/>
                      </v:shape>
                      <v:group style="position:absolute;left:9427;top:63;width:1135;height:185" coordorigin="9427,63" coordsize="1135,185">
                        <v:shape style="position:absolute;left:9427;top:63;width:1135;height:185" coordorigin="9427,63" coordsize="1135,185" path="m9427,248l10562,248,10562,63,9427,63,9427,248xe" filled="t" fillcolor="#D9D9D9" stroked="f">
                          <v:path arrowok="t"/>
                          <v:fill/>
                        </v:shape>
                        <v:group style="position:absolute;left:1637;top:-57;width:7721;height:0" coordorigin="1637,-57" coordsize="7721,0">
                          <v:shape style="position:absolute;left:1637;top:-57;width:7721;height:0" coordorigin="1637,-57" coordsize="7721,0" path="m1637,-57l9358,-57e" filled="f" stroked="t" strokeweight="0.58pt" strokecolor="#000000">
                            <v:path arrowok="t"/>
                          </v:shape>
                          <v:group style="position:absolute;left:9358;top:-57;width:10;height:0" coordorigin="9358,-57" coordsize="10,0">
                            <v:shape style="position:absolute;left:9358;top:-57;width:10;height:0" coordorigin="9358,-57" coordsize="10,0" path="m9358,-57l9367,-57e" filled="f" stroked="t" strokeweight="0.58pt" strokecolor="#000000">
                              <v:path arrowok="t"/>
                            </v:shape>
                            <v:group style="position:absolute;left:9367;top:-57;width:1260;height:0" coordorigin="9367,-57" coordsize="1260,0">
                              <v:shape style="position:absolute;left:9367;top:-57;width:1260;height:0" coordorigin="9367,-57" coordsize="1260,0" path="m9367,-57l10627,-57e" filled="f" stroked="t" strokeweight="0.58pt" strokecolor="#000000">
                                <v:path arrowok="t"/>
                              </v:shape>
                              <v:group style="position:absolute;left:1632;top:-62;width:0;height:434" coordorigin="1632,-62" coordsize="0,434">
                                <v:shape style="position:absolute;left:1632;top:-62;width:0;height:434" coordorigin="1632,-62" coordsize="0,434" path="m1632,-62l1632,373e" filled="f" stroked="t" strokeweight="0.58pt" strokecolor="#000000">
                                  <v:path arrowok="t"/>
                                </v:shape>
                                <v:group style="position:absolute;left:1637;top:368;width:7721;height:0" coordorigin="1637,368" coordsize="7721,0">
                                  <v:shape style="position:absolute;left:1637;top:368;width:7721;height:0" coordorigin="1637,368" coordsize="7721,0" path="m1637,368l9358,368e" filled="f" stroked="t" strokeweight="0.58pt" strokecolor="#000000">
                                    <v:path arrowok="t"/>
                                  </v:shape>
                                  <v:group style="position:absolute;left:9343;top:368;width:10;height:0" coordorigin="9343,368" coordsize="10,0">
                                    <v:shape style="position:absolute;left:9343;top:368;width:10;height:0" coordorigin="9343,368" coordsize="10,0" path="m9343,368l9353,368e" filled="f" stroked="t" strokeweight="0.58pt" strokecolor="#000000">
                                      <v:path arrowok="t"/>
                                    </v:shape>
                                    <v:group style="position:absolute;left:9353;top:368;width:1274;height:0" coordorigin="9353,368" coordsize="1274,0">
                                      <v:shape style="position:absolute;left:9353;top:368;width:1274;height:0" coordorigin="9353,368" coordsize="1274,0" path="m9353,368l10627,368e" filled="f" stroked="t" strokeweight="0.58pt" strokecolor="#000000">
                                        <v:path arrowok="t"/>
                                      </v:shape>
                                      <v:group style="position:absolute;left:10632;top:-62;width:0;height:434" coordorigin="10632,-62" coordsize="0,434">
                                        <v:shape style="position:absolute;left:10632;top:-62;width:0;height:434" coordorigin="10632,-62" coordsize="0,434" path="m10632,-62l10632,373e" filled="f" stroked="t" strokeweight="0.5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Wingdings" w:hAnsi="Wingdings" w:eastAsia="Wingdings" w:ascii="Wingdings"/>
          <w:w w:val="133"/>
          <w:position w:val="-1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-1"/>
          <w:sz w:val="20"/>
          <w:szCs w:val="20"/>
        </w:rPr>
        <w:t>–</w:t>
      </w:r>
      <w:r>
        <w:rPr>
          <w:rFonts w:cs="Arial" w:hAnsi="Arial" w:eastAsia="Arial" w:ascii="Arial"/>
          <w:color w:val="7F7F7F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-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ec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3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ci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ie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color w:val="000000"/>
          <w:spacing w:val="-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 w:lineRule="exact" w:line="220"/>
        <w:ind w:left="346"/>
      </w:pPr>
      <w:r>
        <w:rPr>
          <w:rFonts w:cs="Wingdings" w:hAnsi="Wingdings" w:eastAsia="Wingdings" w:ascii="Wingdings"/>
          <w:color w:val="0000FF"/>
          <w:w w:val="109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color w:val="0000FF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FF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position w:val="-1"/>
          <w:sz w:val="20"/>
          <w:szCs w:val="20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 w:right="401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95/9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00/NT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//2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05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ox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6.0-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 w:lineRule="exact" w:line="220"/>
        <w:ind w:left="1590" w:right="115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3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3/5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6/6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0/6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1/7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0/7.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/8.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/9.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/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/X</w:t>
      </w:r>
      <w:r>
        <w:rPr>
          <w:rFonts w:cs="Arial" w:hAnsi="Arial" w:eastAsia="Arial" w:ascii="Arial"/>
          <w:spacing w:val="2"/>
          <w:w w:val="99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.5.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5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 w:right="584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exact" w:line="220"/>
        <w:ind w:left="1602" w:right="3772"/>
      </w:pPr>
      <w:r>
        <w:pict>
          <v:group style="position:absolute;margin-left:91.87pt;margin-top:127.75pt;width:440.02pt;height:291.94pt;mso-position-horizontal-relative:page;mso-position-vertical-relative:page;z-index:-990" coordorigin="1837,2555" coordsize="8800,5839">
            <v:group style="position:absolute;left:1848;top:2566;width:415;height:0" coordorigin="1848,2566" coordsize="415,0">
              <v:shape style="position:absolute;left:1848;top:2566;width:415;height:0" coordorigin="1848,2566" coordsize="415,0" path="m1848,2566l2263,2566e" filled="f" stroked="t" strokeweight="0.58pt" strokecolor="#000000">
                <v:path arrowok="t"/>
              </v:shape>
              <v:group style="position:absolute;left:2273;top:2566;width:7085;height:0" coordorigin="2273,2566" coordsize="7085,0">
                <v:shape style="position:absolute;left:2273;top:2566;width:7085;height:0" coordorigin="2273,2566" coordsize="7085,0" path="m2273,2566l9358,2566e" filled="f" stroked="t" strokeweight="0.58pt" strokecolor="#000000">
                  <v:path arrowok="t"/>
                </v:shape>
                <v:group style="position:absolute;left:9358;top:2566;width:10;height:0" coordorigin="9358,2566" coordsize="10,0">
                  <v:shape style="position:absolute;left:9358;top:2566;width:10;height:0" coordorigin="9358,2566" coordsize="10,0" path="m9358,2566l9367,2566e" filled="f" stroked="t" strokeweight="0.58pt" strokecolor="#000000">
                    <v:path arrowok="t"/>
                  </v:shape>
                  <v:group style="position:absolute;left:9367;top:2566;width:1260;height:0" coordorigin="9367,2566" coordsize="1260,0">
                    <v:shape style="position:absolute;left:9367;top:2566;width:1260;height:0" coordorigin="9367,2566" coordsize="1260,0" path="m9367,2566l10627,2566e" filled="f" stroked="t" strokeweight="0.58pt" strokecolor="#000000">
                      <v:path arrowok="t"/>
                    </v:shape>
                    <v:group style="position:absolute;left:2268;top:2561;width:0;height:250" coordorigin="2268,2561" coordsize="0,250">
                      <v:shape style="position:absolute;left:2268;top:2561;width:0;height:250" coordorigin="2268,2561" coordsize="0,250" path="m2268,2561l2268,2810e" filled="f" stroked="t" strokeweight="0.58pt" strokecolor="#000000">
                        <v:path arrowok="t"/>
                      </v:shape>
                      <v:group style="position:absolute;left:2273;top:2806;width:7085;height:0" coordorigin="2273,2806" coordsize="7085,0">
                        <v:shape style="position:absolute;left:2273;top:2806;width:7085;height:0" coordorigin="2273,2806" coordsize="7085,0" path="m2273,2806l9358,2806e" filled="f" stroked="t" strokeweight="0.58pt" strokecolor="#000000">
                          <v:path arrowok="t"/>
                        </v:shape>
                        <v:group style="position:absolute;left:9358;top:2806;width:10;height:0" coordorigin="9358,2806" coordsize="10,0">
                          <v:shape style="position:absolute;left:9358;top:2806;width:10;height:0" coordorigin="9358,2806" coordsize="10,0" path="m9358,2806l9367,2806e" filled="f" stroked="t" strokeweight="0.58pt" strokecolor="#000000">
                            <v:path arrowok="t"/>
                          </v:shape>
                          <v:group style="position:absolute;left:9367;top:2806;width:1260;height:0" coordorigin="9367,2806" coordsize="1260,0">
                            <v:shape style="position:absolute;left:9367;top:2806;width:1260;height:0" coordorigin="9367,2806" coordsize="1260,0" path="m9367,2806l10627,2806e" filled="f" stroked="t" strokeweight="0.58pt" strokecolor="#000000">
                              <v:path arrowok="t"/>
                            </v:shape>
                            <v:group style="position:absolute;left:1843;top:2561;width:0;height:5827" coordorigin="1843,2561" coordsize="0,5827">
                              <v:shape style="position:absolute;left:1843;top:2561;width:0;height:5827" coordorigin="1843,2561" coordsize="0,5827" path="m1843,2561l1843,8388e" filled="f" stroked="t" strokeweight="0.58pt" strokecolor="#000000">
                                <v:path arrowok="t"/>
                              </v:shape>
                              <v:group style="position:absolute;left:1848;top:8383;width:8779;height:0" coordorigin="1848,8383" coordsize="8779,0">
                                <v:shape style="position:absolute;left:1848;top:8383;width:8779;height:0" coordorigin="1848,8383" coordsize="8779,0" path="m1848,8383l10627,8383e" filled="f" stroked="t" strokeweight="0.58pt" strokecolor="#000000">
                                  <v:path arrowok="t"/>
                                </v:shape>
                                <v:group style="position:absolute;left:10632;top:2561;width:0;height:5827" coordorigin="10632,2561" coordsize="0,5827">
                                  <v:shape style="position:absolute;left:10632;top:2561;width:0;height:5827" coordorigin="10632,2561" coordsize="0,5827" path="m10632,2561l10632,8388e" filled="f" stroked="t" strokeweight="0.58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IL/I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21"/>
      </w:pPr>
      <w:r>
        <w:rPr>
          <w:rFonts w:cs="Wingdings" w:hAnsi="Wingdings" w:eastAsia="Wingdings" w:ascii="Wingdings"/>
          <w:w w:val="45"/>
          <w:sz w:val="20"/>
          <w:szCs w:val="20"/>
        </w:rPr>
        <w:t>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 w:right="5532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400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90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pgMar w:header="972" w:footer="0" w:top="1200" w:bottom="280" w:left="1600" w:right="80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33.76pt;margin-top:47.5827pt;width:117.141pt;height:16.04pt;mso-position-horizontal-relative:page;mso-position-vertical-relative:page;z-index:-10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1"/>
                    <w:w w:val="100"/>
                    <w:sz w:val="28"/>
                    <w:szCs w:val="28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-1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-2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-1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7F7F7F"/>
                    <w:spacing w:val="0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png"/><Relationship Id="rId7" Type="http://schemas.openxmlformats.org/officeDocument/2006/relationships/hyperlink" Target="mailto:marceloabal@yahoo.com" TargetMode="External"/><Relationship Id="rId8" Type="http://schemas.openxmlformats.org/officeDocument/2006/relationships/hyperlink" Target="http://ar.linkedin.com/pub/marcelo-abal/10/775/818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