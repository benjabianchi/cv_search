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86B6D" w:rsidRDefault="00285CD5">
      <w:pPr>
        <w:spacing w:after="0" w:line="100" w:lineRule="atLeast"/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-608330</wp:posOffset>
            </wp:positionV>
            <wp:extent cx="1057275" cy="1851660"/>
            <wp:effectExtent l="0" t="0" r="9525" b="0"/>
            <wp:wrapNone/>
            <wp:docPr id="9" name="Imagen 9" descr="IMG_5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52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85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3B9">
        <w:rPr>
          <w:rFonts w:ascii="Times New Roman" w:hAnsi="Times New Roman" w:cs="Times New Roman"/>
          <w:b/>
          <w:sz w:val="32"/>
          <w:szCs w:val="32"/>
        </w:rPr>
        <w:t>LUIS EUSEBIO HERNANDEZ ROA</w:t>
      </w:r>
    </w:p>
    <w:p w:rsidR="00686B6D" w:rsidRDefault="00686B6D" w:rsidP="00657F67">
      <w:pPr>
        <w:spacing w:after="0"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 w:rsidR="008C6187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8C6187" w:rsidRPr="00AF2534" w:rsidRDefault="008C6187">
      <w:pPr>
        <w:spacing w:after="0" w:line="100" w:lineRule="atLeast"/>
        <w:ind w:left="24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Teléfono: 11</w:t>
      </w:r>
      <w:r w:rsidR="00E373B9">
        <w:rPr>
          <w:rFonts w:ascii="Times New Roman" w:hAnsi="Times New Roman" w:cs="Times New Roman"/>
          <w:bCs/>
        </w:rPr>
        <w:t>62062192</w:t>
      </w:r>
      <w:r>
        <w:rPr>
          <w:rFonts w:ascii="Times New Roman" w:hAnsi="Times New Roman" w:cs="Times New Roman"/>
          <w:bCs/>
        </w:rPr>
        <w:t xml:space="preserve"> </w:t>
      </w:r>
    </w:p>
    <w:p w:rsidR="00686B6D" w:rsidRDefault="00686B6D">
      <w:pPr>
        <w:spacing w:after="0" w:line="100" w:lineRule="atLeast"/>
        <w:ind w:left="24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Nacionalidad: Venezolano</w:t>
      </w:r>
    </w:p>
    <w:p w:rsidR="00AF5E7C" w:rsidRDefault="00AF5E7C">
      <w:pPr>
        <w:spacing w:after="0" w:line="100" w:lineRule="atLeast"/>
        <w:ind w:left="24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VE"/>
        </w:rPr>
        <w:t xml:space="preserve"> </w:t>
      </w:r>
      <w:r w:rsidRPr="00B13DB6">
        <w:rPr>
          <w:rFonts w:ascii="Times New Roman" w:hAnsi="Times New Roman" w:cs="Times New Roman"/>
          <w:lang w:val="es-VE"/>
        </w:rPr>
        <w:t>Español:</w:t>
      </w:r>
      <w:r w:rsidRPr="00B13DB6">
        <w:rPr>
          <w:rFonts w:ascii="Times New Roman" w:hAnsi="Times New Roman" w:cs="Times New Roman"/>
          <w:b/>
          <w:lang w:val="es-VE"/>
        </w:rPr>
        <w:t xml:space="preserve"> </w:t>
      </w:r>
      <w:r w:rsidRPr="00B13DB6">
        <w:rPr>
          <w:rFonts w:ascii="Times New Roman" w:hAnsi="Times New Roman" w:cs="Times New Roman"/>
          <w:lang w:val="es-VE"/>
        </w:rPr>
        <w:t>Nativo</w:t>
      </w:r>
      <w:r w:rsidRPr="00B13DB6">
        <w:rPr>
          <w:rFonts w:ascii="Times New Roman" w:hAnsi="Times New Roman" w:cs="Times New Roman"/>
          <w:b/>
          <w:lang w:val="es-VE"/>
        </w:rPr>
        <w:t xml:space="preserve">, </w:t>
      </w:r>
      <w:r w:rsidRPr="00B13DB6">
        <w:rPr>
          <w:rFonts w:ascii="Times New Roman" w:hAnsi="Times New Roman" w:cs="Times New Roman"/>
          <w:lang w:val="es-VE"/>
        </w:rPr>
        <w:t>Ingles:</w:t>
      </w:r>
      <w:r w:rsidRPr="00B13DB6">
        <w:rPr>
          <w:rFonts w:ascii="Times New Roman" w:hAnsi="Times New Roman" w:cs="Times New Roman"/>
          <w:b/>
          <w:lang w:val="es-VE"/>
        </w:rPr>
        <w:t xml:space="preserve"> </w:t>
      </w:r>
      <w:r w:rsidR="00E373B9">
        <w:rPr>
          <w:rFonts w:ascii="Times New Roman" w:hAnsi="Times New Roman" w:cs="Times New Roman"/>
          <w:lang w:val="es-VE"/>
        </w:rPr>
        <w:t>Intermedio</w:t>
      </w:r>
      <w:r w:rsidRPr="00B13DB6">
        <w:rPr>
          <w:rFonts w:ascii="Times New Roman" w:hAnsi="Times New Roman" w:cs="Times New Roman"/>
          <w:lang w:val="es-VE"/>
        </w:rPr>
        <w:t>/Técnico</w:t>
      </w:r>
    </w:p>
    <w:p w:rsidR="00686B6D" w:rsidRDefault="00E373B9">
      <w:pPr>
        <w:spacing w:after="0" w:line="100" w:lineRule="atLeast"/>
        <w:ind w:left="24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Fecha de Nacimiento: 25/10/19</w:t>
      </w:r>
      <w:r w:rsidR="00686B6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0 (27</w:t>
      </w:r>
      <w:r w:rsidR="00657F67">
        <w:rPr>
          <w:rFonts w:ascii="Times New Roman" w:hAnsi="Times New Roman" w:cs="Times New Roman"/>
        </w:rPr>
        <w:t xml:space="preserve"> </w:t>
      </w:r>
      <w:r w:rsidR="00657F67" w:rsidRPr="004423E4">
        <w:rPr>
          <w:rFonts w:ascii="Arial" w:hAnsi="Arial" w:cs="Arial"/>
          <w:sz w:val="20"/>
          <w:szCs w:val="20"/>
          <w:lang w:val="es-VE"/>
        </w:rPr>
        <w:t>Años</w:t>
      </w:r>
      <w:r w:rsidR="00657F67">
        <w:rPr>
          <w:rFonts w:ascii="Times New Roman" w:hAnsi="Times New Roman" w:cs="Times New Roman"/>
        </w:rPr>
        <w:t>)</w:t>
      </w:r>
    </w:p>
    <w:p w:rsidR="00657F67" w:rsidRDefault="00F74407">
      <w:pPr>
        <w:spacing w:after="0" w:line="100" w:lineRule="atLeast"/>
        <w:ind w:left="24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VE"/>
        </w:rPr>
        <w:t xml:space="preserve"> </w:t>
      </w:r>
      <w:r w:rsidR="00AA40EC">
        <w:rPr>
          <w:rFonts w:ascii="Times New Roman" w:hAnsi="Times New Roman" w:cs="Times New Roman"/>
          <w:lang w:val="es-VE"/>
        </w:rPr>
        <w:t>Dirección</w:t>
      </w:r>
      <w:r w:rsidR="00657F67">
        <w:rPr>
          <w:rFonts w:ascii="Times New Roman" w:hAnsi="Times New Roman" w:cs="Times New Roman"/>
          <w:lang w:val="es-VE"/>
        </w:rPr>
        <w:t xml:space="preserve">: </w:t>
      </w:r>
      <w:r w:rsidR="003C616B">
        <w:rPr>
          <w:rFonts w:ascii="Times New Roman" w:hAnsi="Times New Roman" w:cs="Times New Roman"/>
          <w:iCs/>
          <w:lang w:val="es-MX"/>
        </w:rPr>
        <w:t xml:space="preserve">Paraná 158 </w:t>
      </w:r>
      <w:r w:rsidR="00657F67" w:rsidRPr="00657F67">
        <w:rPr>
          <w:rFonts w:ascii="Times New Roman" w:hAnsi="Times New Roman" w:cs="Times New Roman"/>
          <w:iCs/>
          <w:lang w:val="es-MX"/>
        </w:rPr>
        <w:t xml:space="preserve"> C.A.B.A </w:t>
      </w:r>
      <w:r w:rsidR="00657F67" w:rsidRPr="00657F67">
        <w:rPr>
          <w:rFonts w:ascii="Times New Roman" w:hAnsi="Times New Roman" w:cs="Times New Roman"/>
        </w:rPr>
        <w:t>Argentina</w:t>
      </w:r>
    </w:p>
    <w:p w:rsidR="00657F67" w:rsidRPr="00657F67" w:rsidRDefault="00F74407" w:rsidP="00657F67">
      <w:pPr>
        <w:spacing w:after="0" w:line="100" w:lineRule="atLeast"/>
        <w:ind w:left="24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57F67" w:rsidRPr="00657F67">
        <w:rPr>
          <w:rFonts w:ascii="Times New Roman" w:hAnsi="Times New Roman" w:cs="Times New Roman"/>
        </w:rPr>
        <w:t xml:space="preserve">E-mail: </w:t>
      </w:r>
      <w:hyperlink r:id="rId7" w:history="1">
        <w:r w:rsidR="00B137A2" w:rsidRPr="00251FB8">
          <w:rPr>
            <w:rStyle w:val="Hipervnculo"/>
            <w:rFonts w:ascii="Times New Roman" w:hAnsi="Times New Roman" w:cs="Times New Roman"/>
          </w:rPr>
          <w:t>luishernandez130189@gmail.com</w:t>
        </w:r>
      </w:hyperlink>
      <w:r w:rsidR="00E373B9">
        <w:rPr>
          <w:rFonts w:ascii="Times New Roman" w:hAnsi="Times New Roman" w:cs="Times New Roman"/>
        </w:rPr>
        <w:t xml:space="preserve"> </w:t>
      </w:r>
    </w:p>
    <w:p w:rsidR="00657F67" w:rsidRDefault="00657F67">
      <w:pPr>
        <w:spacing w:after="0" w:line="100" w:lineRule="atLeast"/>
        <w:ind w:left="2410"/>
        <w:rPr>
          <w:rFonts w:ascii="Times New Roman" w:hAnsi="Times New Roman" w:cs="Times New Roman"/>
        </w:rPr>
      </w:pPr>
    </w:p>
    <w:p w:rsidR="008C6187" w:rsidRDefault="008C6187" w:rsidP="00657F67">
      <w:pPr>
        <w:spacing w:after="0" w:line="100" w:lineRule="atLeast"/>
        <w:rPr>
          <w:rFonts w:ascii="Times New Roman" w:hAnsi="Times New Roman" w:cs="Times New Roman"/>
        </w:rPr>
      </w:pPr>
    </w:p>
    <w:p w:rsidR="008C6187" w:rsidRPr="008C6187" w:rsidRDefault="008C6187" w:rsidP="008C6187">
      <w:pPr>
        <w:suppressAutoHyphens w:val="0"/>
        <w:spacing w:after="0"/>
        <w:ind w:firstLine="708"/>
        <w:jc w:val="both"/>
        <w:rPr>
          <w:rFonts w:ascii="Arial" w:hAnsi="Arial" w:cs="Arial"/>
          <w:sz w:val="20"/>
          <w:szCs w:val="20"/>
          <w:lang w:val="es-VE" w:eastAsia="es-ES"/>
        </w:rPr>
      </w:pPr>
      <w:r w:rsidRPr="008C6187">
        <w:rPr>
          <w:rFonts w:ascii="Arial" w:hAnsi="Arial" w:cs="Arial"/>
          <w:sz w:val="20"/>
          <w:szCs w:val="20"/>
          <w:lang w:val="es-VE" w:eastAsia="es-ES"/>
        </w:rPr>
        <w:t>Profesional con experiencia en distinta</w:t>
      </w:r>
      <w:r w:rsidR="00E373B9">
        <w:rPr>
          <w:rFonts w:ascii="Arial" w:hAnsi="Arial" w:cs="Arial"/>
          <w:sz w:val="20"/>
          <w:szCs w:val="20"/>
          <w:lang w:val="es-VE" w:eastAsia="es-ES"/>
        </w:rPr>
        <w:t xml:space="preserve"> ramas de</w:t>
      </w:r>
      <w:r w:rsidRPr="008C6187">
        <w:rPr>
          <w:rFonts w:ascii="Arial" w:hAnsi="Arial" w:cs="Arial"/>
          <w:sz w:val="20"/>
          <w:szCs w:val="20"/>
          <w:lang w:val="es-VE" w:eastAsia="es-ES"/>
        </w:rPr>
        <w:t xml:space="preserve"> Redes e Informática, con conocimiento en las diferentes fases de manejo proyecto como levantamiento funcional de necesidades del cliente y elaboración de casos de prueba unitaria y QA.</w:t>
      </w:r>
      <w:r w:rsidR="00E373B9">
        <w:rPr>
          <w:rFonts w:ascii="Arial" w:hAnsi="Arial" w:cs="Arial"/>
          <w:sz w:val="20"/>
          <w:szCs w:val="20"/>
          <w:lang w:val="es-VE" w:eastAsia="es-ES"/>
        </w:rPr>
        <w:t xml:space="preserve"> Altamente proactivo, responsable, perseverante, </w:t>
      </w:r>
      <w:r w:rsidR="00650621">
        <w:rPr>
          <w:rFonts w:ascii="Arial" w:hAnsi="Arial" w:cs="Arial"/>
          <w:sz w:val="20"/>
          <w:szCs w:val="20"/>
          <w:lang w:val="es-VE" w:eastAsia="es-ES"/>
        </w:rPr>
        <w:t>dinámico</w:t>
      </w:r>
      <w:r w:rsidR="00E373B9">
        <w:rPr>
          <w:rFonts w:ascii="Arial" w:hAnsi="Arial" w:cs="Arial"/>
          <w:sz w:val="20"/>
          <w:szCs w:val="20"/>
          <w:lang w:val="es-VE" w:eastAsia="es-ES"/>
        </w:rPr>
        <w:t xml:space="preserve"> y con motivación a continuo aprendizaje, trabajo bajo presión,  </w:t>
      </w:r>
      <w:r w:rsidR="00650621">
        <w:rPr>
          <w:rFonts w:ascii="Arial" w:hAnsi="Arial" w:cs="Arial"/>
          <w:sz w:val="20"/>
          <w:szCs w:val="20"/>
          <w:lang w:val="es-VE" w:eastAsia="es-ES"/>
        </w:rPr>
        <w:t>habilidad</w:t>
      </w:r>
      <w:r w:rsidR="00E373B9">
        <w:rPr>
          <w:rFonts w:ascii="Arial" w:hAnsi="Arial" w:cs="Arial"/>
          <w:sz w:val="20"/>
          <w:szCs w:val="20"/>
          <w:lang w:val="es-VE" w:eastAsia="es-ES"/>
        </w:rPr>
        <w:t xml:space="preserve"> para </w:t>
      </w:r>
      <w:r w:rsidR="00B60DE2">
        <w:rPr>
          <w:rFonts w:ascii="Arial" w:hAnsi="Arial" w:cs="Arial"/>
          <w:sz w:val="20"/>
          <w:szCs w:val="20"/>
          <w:lang w:val="es-VE" w:eastAsia="es-ES"/>
        </w:rPr>
        <w:t>mantener</w:t>
      </w:r>
      <w:r w:rsidR="00E373B9">
        <w:rPr>
          <w:rFonts w:ascii="Arial" w:hAnsi="Arial" w:cs="Arial"/>
          <w:sz w:val="20"/>
          <w:szCs w:val="20"/>
          <w:lang w:val="es-VE" w:eastAsia="es-ES"/>
        </w:rPr>
        <w:t xml:space="preserve"> relaciones interpersonales y trabajo en equipo.</w:t>
      </w:r>
    </w:p>
    <w:p w:rsidR="008C6187" w:rsidRDefault="008C6187">
      <w:pPr>
        <w:spacing w:after="0" w:line="100" w:lineRule="atLeast"/>
        <w:ind w:left="2410"/>
        <w:rPr>
          <w:rFonts w:ascii="Times New Roman" w:hAnsi="Times New Roman" w:cs="Times New Roman"/>
          <w:lang w:val="es-VE"/>
        </w:rPr>
      </w:pPr>
    </w:p>
    <w:p w:rsidR="00AA40EC" w:rsidRPr="003E0451" w:rsidRDefault="00AA40EC" w:rsidP="00AA40EC">
      <w:pPr>
        <w:spacing w:after="0" w:line="100" w:lineRule="atLeast"/>
        <w:rPr>
          <w:rFonts w:ascii="Times New Roman" w:hAnsi="Times New Roman" w:cs="Times New Roman"/>
          <w:b/>
          <w:i/>
          <w:sz w:val="24"/>
          <w:szCs w:val="24"/>
        </w:rPr>
      </w:pPr>
      <w:r w:rsidRPr="003E0451">
        <w:rPr>
          <w:rFonts w:ascii="Times New Roman" w:hAnsi="Times New Roman" w:cs="Times New Roman"/>
          <w:b/>
          <w:i/>
          <w:sz w:val="24"/>
          <w:szCs w:val="24"/>
        </w:rPr>
        <w:t xml:space="preserve">Experiencia Laboral </w:t>
      </w:r>
    </w:p>
    <w:p w:rsidR="004E15FE" w:rsidRDefault="004E15FE" w:rsidP="004E15FE">
      <w:pPr>
        <w:spacing w:after="0"/>
        <w:jc w:val="both"/>
        <w:rPr>
          <w:rFonts w:ascii="Times New Roman" w:hAnsi="Times New Roman" w:cs="Times New Roman"/>
          <w:b/>
        </w:rPr>
      </w:pPr>
    </w:p>
    <w:p w:rsidR="00A124E9" w:rsidRDefault="00A124E9" w:rsidP="004E15FE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Febrero 2009- Enero 2010</w:t>
      </w:r>
    </w:p>
    <w:p w:rsidR="00A124E9" w:rsidRDefault="00A124E9" w:rsidP="004E15F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Empresa </w:t>
      </w:r>
      <w:r>
        <w:rPr>
          <w:rFonts w:ascii="Times New Roman" w:hAnsi="Times New Roman" w:cs="Times New Roman"/>
        </w:rPr>
        <w:t>Banco Mercantil C.A</w:t>
      </w:r>
    </w:p>
    <w:p w:rsidR="00A124E9" w:rsidRDefault="00A124E9" w:rsidP="004E15FE">
      <w:pPr>
        <w:spacing w:after="0"/>
        <w:jc w:val="both"/>
        <w:rPr>
          <w:rFonts w:ascii="Times New Roman" w:hAnsi="Times New Roman" w:cs="Times New Roman"/>
        </w:rPr>
      </w:pPr>
      <w:r w:rsidRPr="00650621">
        <w:rPr>
          <w:rFonts w:ascii="Times New Roman" w:hAnsi="Times New Roman" w:cs="Times New Roman"/>
          <w:b/>
        </w:rPr>
        <w:t>Cargo</w:t>
      </w:r>
      <w:r>
        <w:rPr>
          <w:rFonts w:ascii="Times New Roman" w:hAnsi="Times New Roman" w:cs="Times New Roman"/>
        </w:rPr>
        <w:t>: Analista de reclamos TDC</w:t>
      </w:r>
    </w:p>
    <w:p w:rsidR="00A124E9" w:rsidRPr="00A124E9" w:rsidRDefault="00A124E9" w:rsidP="004E15FE">
      <w:pPr>
        <w:spacing w:after="0"/>
        <w:jc w:val="both"/>
        <w:rPr>
          <w:rFonts w:ascii="Times New Roman" w:hAnsi="Times New Roman" w:cs="Times New Roman"/>
        </w:rPr>
      </w:pPr>
    </w:p>
    <w:p w:rsidR="00A124E9" w:rsidRDefault="00A124E9" w:rsidP="004E15FE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A124E9">
        <w:rPr>
          <w:rFonts w:ascii="Times New Roman" w:hAnsi="Times New Roman" w:cs="Times New Roman"/>
        </w:rPr>
        <w:t xml:space="preserve">Seguimiento de reclamos de </w:t>
      </w:r>
      <w:proofErr w:type="spellStart"/>
      <w:r w:rsidRPr="00A124E9">
        <w:rPr>
          <w:rFonts w:ascii="Times New Roman" w:hAnsi="Times New Roman" w:cs="Times New Roman"/>
        </w:rPr>
        <w:t>tdc</w:t>
      </w:r>
      <w:proofErr w:type="spellEnd"/>
      <w:r w:rsidRPr="00A124E9">
        <w:rPr>
          <w:rFonts w:ascii="Times New Roman" w:hAnsi="Times New Roman" w:cs="Times New Roman"/>
        </w:rPr>
        <w:t xml:space="preserve"> en consumos no reconocidos, cálculos en gastos y vencimientos en cuenta de clientes, análisis </w:t>
      </w:r>
      <w:r w:rsidR="00650621" w:rsidRPr="00A124E9">
        <w:rPr>
          <w:rFonts w:ascii="Times New Roman" w:hAnsi="Times New Roman" w:cs="Times New Roman"/>
        </w:rPr>
        <w:t>crítico</w:t>
      </w:r>
      <w:r w:rsidRPr="00A124E9">
        <w:rPr>
          <w:rFonts w:ascii="Times New Roman" w:hAnsi="Times New Roman" w:cs="Times New Roman"/>
        </w:rPr>
        <w:t xml:space="preserve"> del mismo, control y documentación de reclamos,</w:t>
      </w:r>
      <w:r w:rsidRPr="00A124E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altas, bajas y, </w:t>
      </w:r>
      <w:proofErr w:type="gramStart"/>
      <w:r>
        <w:rPr>
          <w:rFonts w:ascii="Times New Roman" w:hAnsi="Times New Roman" w:cs="Times New Roman"/>
          <w:color w:val="333333"/>
          <w:shd w:val="clear" w:color="auto" w:fill="FFFFFF"/>
        </w:rPr>
        <w:t>reactivaciones</w:t>
      </w:r>
      <w:proofErr w:type="gram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 de </w:t>
      </w:r>
      <w:r w:rsidR="00650621">
        <w:rPr>
          <w:rFonts w:ascii="Times New Roman" w:hAnsi="Times New Roman" w:cs="Times New Roman"/>
          <w:color w:val="333333"/>
          <w:shd w:val="clear" w:color="auto" w:fill="FFFFFF"/>
        </w:rPr>
        <w:t>débitos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650621">
        <w:rPr>
          <w:rFonts w:ascii="Times New Roman" w:hAnsi="Times New Roman" w:cs="Times New Roman"/>
          <w:color w:val="333333"/>
          <w:shd w:val="clear" w:color="auto" w:fill="FFFFFF"/>
        </w:rPr>
        <w:t>a</w:t>
      </w:r>
      <w:bookmarkStart w:id="0" w:name="_GoBack"/>
      <w:bookmarkEnd w:id="0"/>
      <w:r w:rsidR="00650621">
        <w:rPr>
          <w:rFonts w:ascii="Times New Roman" w:hAnsi="Times New Roman" w:cs="Times New Roman"/>
          <w:color w:val="333333"/>
          <w:shd w:val="clear" w:color="auto" w:fill="FFFFFF"/>
        </w:rPr>
        <w:t>utomáticos</w:t>
      </w:r>
      <w:r>
        <w:rPr>
          <w:rFonts w:ascii="Times New Roman" w:hAnsi="Times New Roman" w:cs="Times New Roman"/>
          <w:color w:val="333333"/>
          <w:shd w:val="clear" w:color="auto" w:fill="FFFFFF"/>
        </w:rPr>
        <w:t>, análisis y resolución de reclamos.</w:t>
      </w:r>
    </w:p>
    <w:p w:rsidR="00A124E9" w:rsidRDefault="00A124E9" w:rsidP="004E15FE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A124E9" w:rsidRDefault="00A124E9" w:rsidP="004E15FE">
      <w:pPr>
        <w:spacing w:after="0"/>
        <w:jc w:val="both"/>
        <w:rPr>
          <w:rFonts w:ascii="Times New Roman" w:hAnsi="Times New Roman" w:cs="Times New Roman"/>
          <w:b/>
          <w:color w:val="333333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hd w:val="clear" w:color="auto" w:fill="FFFFFF"/>
        </w:rPr>
        <w:t>Enero 2010-Diciembre 2011</w:t>
      </w:r>
    </w:p>
    <w:p w:rsidR="00A124E9" w:rsidRDefault="00A124E9" w:rsidP="004E15FE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Empresa </w:t>
      </w:r>
      <w:r>
        <w:rPr>
          <w:rFonts w:ascii="Times New Roman" w:hAnsi="Times New Roman" w:cs="Times New Roman"/>
          <w:color w:val="333333"/>
          <w:shd w:val="clear" w:color="auto" w:fill="FFFFFF"/>
        </w:rPr>
        <w:t>Seguros Mercantil C.A</w:t>
      </w:r>
    </w:p>
    <w:p w:rsidR="00A124E9" w:rsidRDefault="00A124E9" w:rsidP="004E15FE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650621">
        <w:rPr>
          <w:rFonts w:ascii="Times New Roman" w:hAnsi="Times New Roman" w:cs="Times New Roman"/>
          <w:b/>
          <w:color w:val="333333"/>
          <w:shd w:val="clear" w:color="auto" w:fill="FFFFFF"/>
        </w:rPr>
        <w:t>Cargo</w:t>
      </w:r>
      <w:r>
        <w:rPr>
          <w:rFonts w:ascii="Times New Roman" w:hAnsi="Times New Roman" w:cs="Times New Roman"/>
          <w:color w:val="333333"/>
          <w:shd w:val="clear" w:color="auto" w:fill="FFFFFF"/>
        </w:rPr>
        <w:t>: Analista de HCM y Siniestro Vehicular</w:t>
      </w:r>
    </w:p>
    <w:p w:rsidR="00A124E9" w:rsidRDefault="00A124E9" w:rsidP="004E15FE">
      <w:pPr>
        <w:spacing w:after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A124E9" w:rsidRPr="00A124E9" w:rsidRDefault="00650621" w:rsidP="004E15F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Recepción</w:t>
      </w:r>
      <w:r w:rsidR="00A124E9">
        <w:rPr>
          <w:rFonts w:ascii="Times New Roman" w:hAnsi="Times New Roman" w:cs="Times New Roman"/>
          <w:color w:val="333333"/>
          <w:shd w:val="clear" w:color="auto" w:fill="FFFFFF"/>
        </w:rPr>
        <w:t xml:space="preserve"> de declaraciones de siniestros HCM</w:t>
      </w:r>
      <w:r w:rsidR="00A124E9">
        <w:rPr>
          <w:rFonts w:ascii="Times New Roman" w:hAnsi="Times New Roman" w:cs="Times New Roman"/>
          <w:color w:val="333333"/>
          <w:shd w:val="clear" w:color="auto" w:fill="FFFFFF"/>
        </w:rPr>
        <w:tab/>
        <w:t xml:space="preserve">, consultas </w:t>
      </w:r>
      <w:proofErr w:type="spellStart"/>
      <w:r w:rsidR="00A124E9">
        <w:rPr>
          <w:rFonts w:ascii="Times New Roman" w:hAnsi="Times New Roman" w:cs="Times New Roman"/>
          <w:color w:val="333333"/>
          <w:shd w:val="clear" w:color="auto" w:fill="FFFFFF"/>
        </w:rPr>
        <w:t>medicas</w:t>
      </w:r>
      <w:proofErr w:type="spellEnd"/>
      <w:r w:rsidR="00A124E9">
        <w:rPr>
          <w:rFonts w:ascii="Times New Roman" w:hAnsi="Times New Roman" w:cs="Times New Roman"/>
          <w:color w:val="333333"/>
          <w:shd w:val="clear" w:color="auto" w:fill="FFFFFF"/>
        </w:rPr>
        <w:t xml:space="preserve">, reembolsos y facturas a proveedores, </w:t>
      </w:r>
      <w:r>
        <w:rPr>
          <w:rFonts w:ascii="Times New Roman" w:hAnsi="Times New Roman" w:cs="Times New Roman"/>
          <w:color w:val="333333"/>
          <w:shd w:val="clear" w:color="auto" w:fill="FFFFFF"/>
        </w:rPr>
        <w:t>analicé las declaraciones de siniestros, liquidaciones y pagos de los gastos de reembolsos a nivel de sistema, documentación y recaudos, emisión de reportes y cartas de rechazos, realice ajustes pertinentes a los casos según baremos establecidos.</w:t>
      </w:r>
    </w:p>
    <w:p w:rsidR="00A124E9" w:rsidRDefault="00A124E9" w:rsidP="004E15FE">
      <w:pPr>
        <w:spacing w:after="0"/>
        <w:jc w:val="both"/>
        <w:rPr>
          <w:rFonts w:ascii="Times New Roman" w:hAnsi="Times New Roman" w:cs="Times New Roman"/>
          <w:b/>
        </w:rPr>
      </w:pPr>
    </w:p>
    <w:p w:rsidR="004E15FE" w:rsidRDefault="00E373B9" w:rsidP="00650621">
      <w:pPr>
        <w:spacing w:after="0"/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Mayo</w:t>
      </w:r>
      <w:r w:rsidR="00B60DE2">
        <w:rPr>
          <w:rFonts w:ascii="Times New Roman" w:hAnsi="Times New Roman" w:cs="Times New Roman"/>
          <w:b/>
          <w:lang w:val="es-ES_tradnl"/>
        </w:rPr>
        <w:t xml:space="preserve"> 2012</w:t>
      </w:r>
      <w:r w:rsidR="00CA6879" w:rsidRPr="00CA6879">
        <w:rPr>
          <w:rFonts w:ascii="Times New Roman" w:hAnsi="Times New Roman" w:cs="Times New Roman"/>
          <w:b/>
          <w:lang w:val="es-ES_tradnl"/>
        </w:rPr>
        <w:t xml:space="preserve">- </w:t>
      </w:r>
      <w:r>
        <w:rPr>
          <w:rFonts w:ascii="Times New Roman" w:hAnsi="Times New Roman" w:cs="Times New Roman"/>
          <w:b/>
          <w:lang w:val="es-ES_tradnl"/>
        </w:rPr>
        <w:t>Junio 2016</w:t>
      </w:r>
    </w:p>
    <w:p w:rsidR="004E15FE" w:rsidRPr="00D96840" w:rsidRDefault="004E15FE" w:rsidP="00650621">
      <w:pPr>
        <w:tabs>
          <w:tab w:val="left" w:pos="2552"/>
        </w:tabs>
        <w:spacing w:after="0" w:line="100" w:lineRule="atLeast"/>
        <w:rPr>
          <w:rFonts w:ascii="Times New Roman" w:hAnsi="Times New Roman" w:cs="Times New Roman"/>
        </w:rPr>
      </w:pPr>
      <w:r w:rsidRPr="00D96840">
        <w:rPr>
          <w:rFonts w:ascii="Times New Roman" w:hAnsi="Times New Roman" w:cs="Times New Roman"/>
          <w:b/>
        </w:rPr>
        <w:t>Empresa</w:t>
      </w:r>
      <w:r w:rsidRPr="00D96840">
        <w:rPr>
          <w:rFonts w:ascii="Times New Roman" w:hAnsi="Times New Roman" w:cs="Times New Roman"/>
        </w:rPr>
        <w:t xml:space="preserve">      Compañía Anónima Nacional de Teléfonos de Venezuela (CANTV)</w:t>
      </w:r>
    </w:p>
    <w:p w:rsidR="00ED1FA7" w:rsidRDefault="00EA71DF" w:rsidP="00650621">
      <w:pPr>
        <w:spacing w:after="0"/>
        <w:rPr>
          <w:rFonts w:ascii="Times New Roman" w:hAnsi="Times New Roman" w:cs="Times New Roman"/>
        </w:rPr>
      </w:pPr>
      <w:r w:rsidRPr="00650621">
        <w:rPr>
          <w:rFonts w:ascii="Times New Roman" w:hAnsi="Times New Roman" w:cs="Times New Roman"/>
          <w:b/>
        </w:rPr>
        <w:t>Cargo</w:t>
      </w:r>
      <w:r w:rsidRPr="00F812C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650621">
        <w:rPr>
          <w:rFonts w:ascii="Times New Roman" w:hAnsi="Times New Roman" w:cs="Times New Roman"/>
        </w:rPr>
        <w:t>Especialista en Sistemas</w:t>
      </w:r>
    </w:p>
    <w:p w:rsidR="00650621" w:rsidRDefault="00650621" w:rsidP="00650621">
      <w:pPr>
        <w:spacing w:after="0"/>
        <w:rPr>
          <w:rFonts w:ascii="Times New Roman" w:hAnsi="Times New Roman" w:cs="Times New Roman"/>
          <w:color w:val="000000" w:themeColor="text1"/>
          <w:lang w:val="es-VE"/>
        </w:rPr>
      </w:pPr>
    </w:p>
    <w:p w:rsidR="00ED1FA7" w:rsidRDefault="00746B90" w:rsidP="00650621">
      <w:pPr>
        <w:spacing w:after="0"/>
        <w:rPr>
          <w:rFonts w:ascii="Times New Roman" w:hAnsi="Times New Roman" w:cs="Times New Roman"/>
          <w:lang w:val="es-VE"/>
        </w:rPr>
      </w:pPr>
      <w:r w:rsidRPr="00746B90">
        <w:rPr>
          <w:rFonts w:ascii="Times New Roman" w:hAnsi="Times New Roman" w:cs="Times New Roman"/>
          <w:color w:val="000000" w:themeColor="text1"/>
          <w:lang w:val="es-VE"/>
        </w:rPr>
        <w:t xml:space="preserve">Gestión </w:t>
      </w:r>
      <w:r>
        <w:rPr>
          <w:rFonts w:ascii="Times New Roman" w:hAnsi="Times New Roman" w:cs="Times New Roman"/>
          <w:color w:val="000000" w:themeColor="text1"/>
          <w:lang w:val="es-VE"/>
        </w:rPr>
        <w:t xml:space="preserve">de Incidencias y Soporte a los usuarios funcionales. </w:t>
      </w:r>
      <w:r w:rsidRPr="00746B90">
        <w:rPr>
          <w:rFonts w:ascii="Times New Roman" w:hAnsi="Times New Roman" w:cs="Times New Roman"/>
          <w:color w:val="000000" w:themeColor="text1"/>
          <w:lang w:val="es-VE"/>
        </w:rPr>
        <w:t>Reingeniería de Scripts y puestos en producción,  dichos programas realizaban consultas SQL a bases de datos (</w:t>
      </w:r>
      <w:proofErr w:type="spellStart"/>
      <w:r w:rsidRPr="00746B90">
        <w:rPr>
          <w:rFonts w:ascii="Times New Roman" w:hAnsi="Times New Roman" w:cs="Times New Roman"/>
          <w:color w:val="000000" w:themeColor="text1"/>
          <w:lang w:val="es-VE"/>
        </w:rPr>
        <w:t>oracle</w:t>
      </w:r>
      <w:proofErr w:type="spellEnd"/>
      <w:r w:rsidRPr="00746B90">
        <w:rPr>
          <w:rFonts w:ascii="Times New Roman" w:hAnsi="Times New Roman" w:cs="Times New Roman"/>
          <w:color w:val="000000" w:themeColor="text1"/>
          <w:lang w:val="es-VE"/>
        </w:rPr>
        <w:t>) para la extracción de información</w:t>
      </w:r>
      <w:r>
        <w:rPr>
          <w:rFonts w:ascii="Times New Roman" w:hAnsi="Times New Roman" w:cs="Times New Roman"/>
          <w:lang w:val="es-VE"/>
        </w:rPr>
        <w:t xml:space="preserve"> (</w:t>
      </w:r>
      <w:r w:rsidR="00ED1FA7" w:rsidRPr="00ED1FA7">
        <w:rPr>
          <w:rFonts w:ascii="Times New Roman" w:hAnsi="Times New Roman" w:cs="Times New Roman"/>
          <w:lang w:val="es-VE"/>
        </w:rPr>
        <w:t>Elaboración de Mantenimientos correctivos</w:t>
      </w:r>
      <w:r w:rsidR="00AB2B11">
        <w:rPr>
          <w:rFonts w:ascii="Times New Roman" w:hAnsi="Times New Roman" w:cs="Times New Roman"/>
          <w:lang w:val="es-VE"/>
        </w:rPr>
        <w:t xml:space="preserve">, </w:t>
      </w:r>
      <w:r w:rsidR="00AB2B11" w:rsidRPr="00D96840">
        <w:rPr>
          <w:rFonts w:ascii="Times New Roman" w:hAnsi="Times New Roman" w:cs="Times New Roman"/>
        </w:rPr>
        <w:t>SPL</w:t>
      </w:r>
      <w:r>
        <w:rPr>
          <w:rFonts w:ascii="Times New Roman" w:hAnsi="Times New Roman" w:cs="Times New Roman"/>
          <w:lang w:val="es-VE"/>
        </w:rPr>
        <w:t>).</w:t>
      </w:r>
    </w:p>
    <w:p w:rsidR="00ED1FA7" w:rsidRDefault="00ED1FA7" w:rsidP="00650621">
      <w:pPr>
        <w:spacing w:after="0"/>
        <w:rPr>
          <w:rFonts w:ascii="Times New Roman" w:hAnsi="Times New Roman" w:cs="Times New Roman"/>
          <w:lang w:val="es-VE"/>
        </w:rPr>
      </w:pPr>
      <w:r w:rsidRPr="00ED1FA7">
        <w:rPr>
          <w:rFonts w:ascii="Times New Roman" w:hAnsi="Times New Roman" w:cs="Times New Roman"/>
          <w:lang w:val="es-VE"/>
        </w:rPr>
        <w:t>Levantamien</w:t>
      </w:r>
      <w:r>
        <w:rPr>
          <w:rFonts w:ascii="Times New Roman" w:hAnsi="Times New Roman" w:cs="Times New Roman"/>
          <w:lang w:val="es-VE"/>
        </w:rPr>
        <w:t xml:space="preserve">to de documentos funcionales, </w:t>
      </w:r>
      <w:r w:rsidRPr="00ED1FA7">
        <w:rPr>
          <w:rFonts w:ascii="Times New Roman" w:hAnsi="Times New Roman" w:cs="Times New Roman"/>
          <w:lang w:val="es-VE"/>
        </w:rPr>
        <w:t>elaboración y ejecución de casos de pruebas de los requerimientos</w:t>
      </w:r>
      <w:r w:rsidR="00636B89">
        <w:rPr>
          <w:rFonts w:ascii="Times New Roman" w:hAnsi="Times New Roman" w:cs="Times New Roman"/>
          <w:lang w:val="es-VE"/>
        </w:rPr>
        <w:t xml:space="preserve">, registrados por </w:t>
      </w:r>
      <w:proofErr w:type="spellStart"/>
      <w:r w:rsidR="00636B89">
        <w:rPr>
          <w:rFonts w:ascii="Times New Roman" w:hAnsi="Times New Roman" w:cs="Times New Roman"/>
        </w:rPr>
        <w:t>Remedy</w:t>
      </w:r>
      <w:proofErr w:type="spellEnd"/>
      <w:r w:rsidR="00636B89">
        <w:rPr>
          <w:rFonts w:ascii="Times New Roman" w:hAnsi="Times New Roman" w:cs="Times New Roman"/>
        </w:rPr>
        <w:t xml:space="preserve"> y</w:t>
      </w:r>
      <w:r w:rsidR="00636B89" w:rsidRPr="00636B89">
        <w:rPr>
          <w:rFonts w:ascii="Times New Roman" w:hAnsi="Times New Roman" w:cs="Times New Roman"/>
        </w:rPr>
        <w:t xml:space="preserve"> HP </w:t>
      </w:r>
      <w:proofErr w:type="spellStart"/>
      <w:r w:rsidR="00636B89" w:rsidRPr="00636B89">
        <w:rPr>
          <w:rFonts w:ascii="Times New Roman" w:hAnsi="Times New Roman" w:cs="Times New Roman"/>
        </w:rPr>
        <w:t>Quality</w:t>
      </w:r>
      <w:proofErr w:type="spellEnd"/>
      <w:r w:rsidR="00636B89" w:rsidRPr="00636B89">
        <w:rPr>
          <w:rFonts w:ascii="Times New Roman" w:hAnsi="Times New Roman" w:cs="Times New Roman"/>
        </w:rPr>
        <w:t xml:space="preserve"> Center</w:t>
      </w:r>
      <w:r w:rsidRPr="00ED1FA7">
        <w:rPr>
          <w:rFonts w:ascii="Times New Roman" w:hAnsi="Times New Roman" w:cs="Times New Roman"/>
          <w:lang w:val="es-VE"/>
        </w:rPr>
        <w:t>.</w:t>
      </w:r>
    </w:p>
    <w:p w:rsidR="00ED1FA7" w:rsidRPr="00746B90" w:rsidRDefault="00AB2B11" w:rsidP="00650621">
      <w:pPr>
        <w:spacing w:after="0"/>
        <w:jc w:val="both"/>
        <w:rPr>
          <w:rFonts w:ascii="Times New Roman" w:hAnsi="Times New Roman" w:cs="Times New Roman"/>
          <w:lang w:val="es-VE"/>
        </w:rPr>
      </w:pPr>
      <w:r w:rsidRPr="00AB2B11">
        <w:rPr>
          <w:rFonts w:ascii="Times New Roman" w:hAnsi="Times New Roman" w:cs="Times New Roman"/>
        </w:rPr>
        <w:t>Envío de notificaciones a los equipos responsables por fallas encontradas, especificando las causas y sus posibles soluciones.</w:t>
      </w:r>
    </w:p>
    <w:p w:rsidR="00ED1FA7" w:rsidRPr="00ED1FA7" w:rsidRDefault="00ED1FA7" w:rsidP="00650621">
      <w:pPr>
        <w:spacing w:after="0"/>
        <w:jc w:val="both"/>
        <w:rPr>
          <w:rFonts w:ascii="Times New Roman" w:hAnsi="Times New Roman" w:cs="Times New Roman"/>
          <w:lang w:val="es-VE"/>
        </w:rPr>
      </w:pPr>
      <w:r>
        <w:rPr>
          <w:rFonts w:ascii="Times New Roman" w:hAnsi="Times New Roman" w:cs="Times New Roman"/>
          <w:lang w:val="es-VE"/>
        </w:rPr>
        <w:lastRenderedPageBreak/>
        <w:t xml:space="preserve">Manejo de Consultas y elaboración de </w:t>
      </w:r>
      <w:proofErr w:type="spellStart"/>
      <w:r>
        <w:rPr>
          <w:rFonts w:ascii="Times New Roman" w:hAnsi="Times New Roman" w:cs="Times New Roman"/>
          <w:lang w:val="es-VE"/>
        </w:rPr>
        <w:t>Querys</w:t>
      </w:r>
      <w:proofErr w:type="spellEnd"/>
      <w:r>
        <w:rPr>
          <w:rFonts w:ascii="Times New Roman" w:hAnsi="Times New Roman" w:cs="Times New Roman"/>
          <w:lang w:val="es-VE"/>
        </w:rPr>
        <w:t xml:space="preserve"> en BD Oracle </w:t>
      </w:r>
      <w:r w:rsidRPr="000915AC">
        <w:rPr>
          <w:rFonts w:ascii="Times New Roman" w:hAnsi="Times New Roman" w:cs="Times New Roman"/>
          <w:bCs/>
          <w:shd w:val="clear" w:color="auto" w:fill="FFFFFF"/>
        </w:rPr>
        <w:t>9i</w:t>
      </w:r>
      <w:r>
        <w:rPr>
          <w:rFonts w:ascii="Times New Roman" w:hAnsi="Times New Roman" w:cs="Times New Roman"/>
          <w:bCs/>
          <w:shd w:val="clear" w:color="auto" w:fill="FFFFFF"/>
        </w:rPr>
        <w:t>.</w:t>
      </w:r>
    </w:p>
    <w:p w:rsidR="00AB2B11" w:rsidRPr="00D96840" w:rsidRDefault="00AB2B11" w:rsidP="00746B90">
      <w:pPr>
        <w:spacing w:after="0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Soporte y configuración a las aplicaciones que corren en la granja de servidores (SO Linux, HP y Solaris) de la coordinación.</w:t>
      </w:r>
    </w:p>
    <w:p w:rsidR="00ED1FA7" w:rsidRDefault="00ED1FA7" w:rsidP="004E15FE">
      <w:pPr>
        <w:spacing w:after="0"/>
        <w:jc w:val="both"/>
        <w:rPr>
          <w:rFonts w:ascii="Times New Roman" w:hAnsi="Times New Roman" w:cs="Times New Roman"/>
        </w:rPr>
      </w:pPr>
    </w:p>
    <w:p w:rsidR="004E15FE" w:rsidRPr="00D96840" w:rsidRDefault="004E15FE" w:rsidP="00E055E2">
      <w:pPr>
        <w:tabs>
          <w:tab w:val="left" w:pos="2410"/>
        </w:tabs>
        <w:spacing w:after="0"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</w:rPr>
        <w:tab/>
      </w:r>
    </w:p>
    <w:p w:rsidR="004E15FE" w:rsidRDefault="004E15FE">
      <w:pPr>
        <w:spacing w:after="0" w:line="100" w:lineRule="atLeast"/>
        <w:rPr>
          <w:rFonts w:ascii="Times New Roman" w:hAnsi="Times New Roman" w:cs="Times New Roman"/>
        </w:rPr>
      </w:pPr>
    </w:p>
    <w:p w:rsidR="003E0451" w:rsidRDefault="003E0451">
      <w:pPr>
        <w:spacing w:after="0" w:line="100" w:lineRule="atLeast"/>
        <w:rPr>
          <w:rFonts w:ascii="Times New Roman" w:hAnsi="Times New Roman" w:cs="Times New Roman"/>
        </w:rPr>
      </w:pPr>
    </w:p>
    <w:p w:rsidR="00686B6D" w:rsidRPr="003E0451" w:rsidRDefault="00686B6D">
      <w:pPr>
        <w:spacing w:after="0" w:line="100" w:lineRule="atLeast"/>
        <w:rPr>
          <w:rFonts w:ascii="Times New Roman" w:hAnsi="Times New Roman" w:cs="Times New Roman"/>
          <w:b/>
          <w:i/>
          <w:sz w:val="24"/>
          <w:szCs w:val="24"/>
        </w:rPr>
      </w:pPr>
      <w:r w:rsidRPr="003E0451">
        <w:rPr>
          <w:rFonts w:ascii="Times New Roman" w:hAnsi="Times New Roman" w:cs="Times New Roman"/>
          <w:b/>
          <w:i/>
          <w:sz w:val="24"/>
          <w:szCs w:val="24"/>
        </w:rPr>
        <w:t xml:space="preserve">Estudios Realizados </w:t>
      </w:r>
    </w:p>
    <w:p w:rsidR="00884A56" w:rsidRDefault="00884A56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686B6D" w:rsidRDefault="00884A56" w:rsidP="00884A56">
      <w:pPr>
        <w:spacing w:after="0" w:line="100" w:lineRule="atLeast"/>
        <w:ind w:left="2410" w:hanging="2410"/>
        <w:rPr>
          <w:rFonts w:ascii="Times New Roman" w:hAnsi="Times New Roman" w:cs="Times New Roman"/>
          <w:u w:val="single"/>
        </w:rPr>
      </w:pPr>
      <w:r w:rsidRPr="00884A56">
        <w:rPr>
          <w:rFonts w:ascii="Times New Roman" w:hAnsi="Times New Roman" w:cs="Times New Roman"/>
          <w:b/>
          <w:sz w:val="28"/>
          <w:szCs w:val="28"/>
        </w:rPr>
        <w:t>201</w:t>
      </w:r>
      <w:r w:rsidR="00E055E2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 w:rsidR="00E055E2">
        <w:rPr>
          <w:rFonts w:ascii="Times New Roman" w:hAnsi="Times New Roman" w:cs="Times New Roman"/>
        </w:rPr>
        <w:t xml:space="preserve">UNIVERSIDAD SANTA MARIA </w:t>
      </w:r>
    </w:p>
    <w:p w:rsidR="00686B6D" w:rsidRDefault="00686B6D">
      <w:pPr>
        <w:spacing w:after="0" w:line="100" w:lineRule="atLeast"/>
        <w:ind w:left="2410"/>
        <w:jc w:val="both"/>
      </w:pPr>
      <w:r>
        <w:rPr>
          <w:rFonts w:ascii="Times New Roman" w:hAnsi="Times New Roman" w:cs="Times New Roman"/>
          <w:u w:val="single"/>
        </w:rPr>
        <w:t>Título Obtenido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Ingeniero de  </w:t>
      </w:r>
      <w:r w:rsidR="00E055E2">
        <w:rPr>
          <w:rFonts w:ascii="Times New Roman" w:hAnsi="Times New Roman" w:cs="Times New Roman"/>
          <w:b/>
          <w:bCs/>
          <w:sz w:val="26"/>
          <w:szCs w:val="26"/>
        </w:rPr>
        <w:t>Sistemas</w:t>
      </w:r>
    </w:p>
    <w:p w:rsidR="004E15FE" w:rsidRDefault="004E15FE">
      <w:pPr>
        <w:spacing w:after="0" w:line="100" w:lineRule="atLeast"/>
        <w:rPr>
          <w:rFonts w:ascii="Times New Roman" w:hAnsi="Times New Roman" w:cs="Times New Roman"/>
          <w:b/>
          <w:i/>
          <w:sz w:val="28"/>
          <w:szCs w:val="28"/>
        </w:rPr>
      </w:pPr>
    </w:p>
    <w:p w:rsidR="00E055E2" w:rsidRDefault="00E055E2">
      <w:pPr>
        <w:spacing w:after="0" w:line="100" w:lineRule="atLeast"/>
        <w:rPr>
          <w:rFonts w:ascii="Times New Roman" w:hAnsi="Times New Roman" w:cs="Times New Roman"/>
          <w:b/>
          <w:i/>
          <w:sz w:val="24"/>
          <w:szCs w:val="24"/>
        </w:rPr>
      </w:pPr>
    </w:p>
    <w:p w:rsidR="00E055E2" w:rsidRDefault="00E055E2">
      <w:pPr>
        <w:spacing w:after="0" w:line="100" w:lineRule="atLeast"/>
        <w:rPr>
          <w:rFonts w:ascii="Times New Roman" w:hAnsi="Times New Roman" w:cs="Times New Roman"/>
          <w:b/>
          <w:i/>
          <w:sz w:val="24"/>
          <w:szCs w:val="24"/>
        </w:rPr>
      </w:pPr>
    </w:p>
    <w:p w:rsidR="00E055E2" w:rsidRDefault="00E055E2">
      <w:pPr>
        <w:spacing w:after="0" w:line="100" w:lineRule="atLeast"/>
        <w:rPr>
          <w:rFonts w:ascii="Times New Roman" w:hAnsi="Times New Roman" w:cs="Times New Roman"/>
          <w:b/>
          <w:i/>
          <w:sz w:val="24"/>
          <w:szCs w:val="24"/>
        </w:rPr>
      </w:pPr>
    </w:p>
    <w:p w:rsidR="00686B6D" w:rsidRPr="003E0451" w:rsidRDefault="00884A56">
      <w:pPr>
        <w:spacing w:after="0" w:line="100" w:lineRule="atLeast"/>
        <w:rPr>
          <w:rFonts w:ascii="Times New Roman" w:hAnsi="Times New Roman" w:cs="Times New Roman"/>
          <w:b/>
          <w:i/>
          <w:sz w:val="24"/>
          <w:szCs w:val="24"/>
        </w:rPr>
      </w:pPr>
      <w:r w:rsidRPr="003E0451">
        <w:rPr>
          <w:rFonts w:ascii="Times New Roman" w:hAnsi="Times New Roman" w:cs="Times New Roman"/>
          <w:b/>
          <w:i/>
          <w:sz w:val="24"/>
          <w:szCs w:val="24"/>
        </w:rPr>
        <w:t>Capacitación Profesional</w:t>
      </w:r>
    </w:p>
    <w:p w:rsidR="00884A56" w:rsidRPr="004E15FE" w:rsidRDefault="00884A56" w:rsidP="00884A56">
      <w:pPr>
        <w:spacing w:after="0"/>
        <w:ind w:left="1416" w:firstLine="708"/>
        <w:rPr>
          <w:b/>
          <w:lang w:val="es-VE"/>
        </w:rPr>
      </w:pPr>
    </w:p>
    <w:p w:rsidR="00E055E2" w:rsidRPr="00E055E2" w:rsidRDefault="00E055E2" w:rsidP="00884A56">
      <w:pPr>
        <w:spacing w:after="0"/>
        <w:ind w:left="1416" w:firstLine="708"/>
        <w:rPr>
          <w:b/>
          <w:lang w:val="es-VE"/>
        </w:rPr>
      </w:pPr>
      <w:r w:rsidRPr="00E055E2">
        <w:rPr>
          <w:b/>
          <w:lang w:val="es-VE"/>
        </w:rPr>
        <w:t>ASA COLLEGE (MIAMI FL)</w:t>
      </w:r>
    </w:p>
    <w:p w:rsidR="00E055E2" w:rsidRDefault="00E055E2" w:rsidP="00884A56">
      <w:pPr>
        <w:spacing w:after="0"/>
        <w:ind w:left="1416" w:firstLine="708"/>
        <w:rPr>
          <w:lang w:val="es-VE"/>
        </w:rPr>
      </w:pPr>
      <w:r>
        <w:rPr>
          <w:lang w:val="es-VE"/>
        </w:rPr>
        <w:t xml:space="preserve">4 Nivel de </w:t>
      </w:r>
      <w:proofErr w:type="spellStart"/>
      <w:r>
        <w:rPr>
          <w:lang w:val="es-VE"/>
        </w:rPr>
        <w:t>ingles</w:t>
      </w:r>
      <w:proofErr w:type="spellEnd"/>
      <w:r>
        <w:rPr>
          <w:lang w:val="es-VE"/>
        </w:rPr>
        <w:t xml:space="preserve"> intermedio </w:t>
      </w:r>
    </w:p>
    <w:p w:rsidR="00E055E2" w:rsidRPr="00E055E2" w:rsidRDefault="00650621" w:rsidP="00884A56">
      <w:pPr>
        <w:spacing w:after="0"/>
        <w:ind w:left="1416" w:firstLine="708"/>
        <w:rPr>
          <w:lang w:val="es-VE"/>
        </w:rPr>
      </w:pPr>
      <w:r>
        <w:rPr>
          <w:lang w:val="es-VE"/>
        </w:rPr>
        <w:t>Duración</w:t>
      </w:r>
      <w:r w:rsidR="00E055E2">
        <w:rPr>
          <w:lang w:val="es-VE"/>
        </w:rPr>
        <w:t>: 5 meses/ Abril 2017</w:t>
      </w:r>
    </w:p>
    <w:p w:rsidR="00884A56" w:rsidRPr="00884A56" w:rsidRDefault="00884A56" w:rsidP="00884A56">
      <w:pPr>
        <w:spacing w:after="0"/>
        <w:ind w:left="1416" w:firstLine="708"/>
        <w:rPr>
          <w:b/>
        </w:rPr>
      </w:pPr>
      <w:r w:rsidRPr="00884A56">
        <w:rPr>
          <w:b/>
        </w:rPr>
        <w:t xml:space="preserve">Fundamentos TCP/IP – </w:t>
      </w:r>
      <w:proofErr w:type="spellStart"/>
      <w:r w:rsidRPr="00884A56">
        <w:rPr>
          <w:b/>
        </w:rPr>
        <w:t>Huawei</w:t>
      </w:r>
      <w:proofErr w:type="spellEnd"/>
      <w:r w:rsidRPr="00884A56">
        <w:rPr>
          <w:b/>
        </w:rPr>
        <w:t>.</w:t>
      </w:r>
    </w:p>
    <w:p w:rsidR="00884A56" w:rsidRPr="00884A56" w:rsidRDefault="00884A56" w:rsidP="00884A56">
      <w:pPr>
        <w:spacing w:after="0"/>
        <w:ind w:left="1416" w:firstLine="708"/>
      </w:pPr>
      <w:r w:rsidRPr="00884A56">
        <w:t>Centro de Estudios de Telecomunicaciones - CANTV.</w:t>
      </w:r>
    </w:p>
    <w:p w:rsidR="00884A56" w:rsidRPr="00884A56" w:rsidRDefault="00884A56" w:rsidP="00884A56">
      <w:pPr>
        <w:spacing w:after="0"/>
        <w:ind w:left="1416" w:firstLine="708"/>
      </w:pPr>
      <w:r w:rsidRPr="00884A56">
        <w:t>Duración: 1 mes / Nov. 2015.</w:t>
      </w:r>
    </w:p>
    <w:p w:rsidR="00884A56" w:rsidRPr="00884A56" w:rsidRDefault="00884A56" w:rsidP="00884A56">
      <w:pPr>
        <w:spacing w:after="0"/>
        <w:ind w:left="1416" w:firstLine="708"/>
        <w:rPr>
          <w:b/>
        </w:rPr>
      </w:pPr>
      <w:r w:rsidRPr="00884A56">
        <w:rPr>
          <w:b/>
          <w:lang w:val="es-MX"/>
        </w:rPr>
        <w:t>Instalación y administración Linux.</w:t>
      </w:r>
      <w:r w:rsidRPr="00884A56">
        <w:rPr>
          <w:b/>
        </w:rPr>
        <w:t xml:space="preserve"> </w:t>
      </w:r>
      <w:proofErr w:type="spellStart"/>
      <w:r w:rsidRPr="00884A56">
        <w:rPr>
          <w:b/>
        </w:rPr>
        <w:t>Benllisoft</w:t>
      </w:r>
      <w:proofErr w:type="spellEnd"/>
      <w:r w:rsidRPr="00884A56">
        <w:rPr>
          <w:b/>
        </w:rPr>
        <w:t>.</w:t>
      </w:r>
    </w:p>
    <w:p w:rsidR="00884A56" w:rsidRPr="00884A56" w:rsidRDefault="00884A56" w:rsidP="00884A56">
      <w:pPr>
        <w:spacing w:after="0"/>
        <w:ind w:left="1416" w:firstLine="708"/>
        <w:rPr>
          <w:lang w:val="es-VE"/>
        </w:rPr>
      </w:pPr>
      <w:r w:rsidRPr="00884A56">
        <w:t xml:space="preserve">Duración: </w:t>
      </w:r>
      <w:r w:rsidR="004E15FE">
        <w:t xml:space="preserve">24 horas / </w:t>
      </w:r>
      <w:r w:rsidR="00E055E2">
        <w:t>Abril 2012</w:t>
      </w:r>
      <w:r w:rsidRPr="00884A56">
        <w:t>.</w:t>
      </w:r>
    </w:p>
    <w:p w:rsidR="00884A56" w:rsidRPr="00F52CAF" w:rsidRDefault="00650621" w:rsidP="00884A56">
      <w:pPr>
        <w:spacing w:after="0"/>
        <w:ind w:left="1416" w:firstLine="708"/>
        <w:rPr>
          <w:b/>
        </w:rPr>
      </w:pPr>
      <w:r w:rsidRPr="00F52CAF">
        <w:rPr>
          <w:b/>
        </w:rPr>
        <w:t>SQL (</w:t>
      </w:r>
      <w:r w:rsidR="00884A56" w:rsidRPr="00F52CAF">
        <w:rPr>
          <w:b/>
        </w:rPr>
        <w:t>Structured Query Language). Benllisoft.</w:t>
      </w:r>
    </w:p>
    <w:p w:rsidR="00884A56" w:rsidRPr="00884A56" w:rsidRDefault="004E15FE" w:rsidP="00884A56">
      <w:pPr>
        <w:spacing w:after="0"/>
        <w:ind w:left="1416" w:firstLine="708"/>
      </w:pPr>
      <w:r>
        <w:t>Duración: 16 horas /</w:t>
      </w:r>
      <w:r w:rsidR="00884A56" w:rsidRPr="00884A56">
        <w:t xml:space="preserve"> Nov. 2012.</w:t>
      </w:r>
    </w:p>
    <w:p w:rsidR="00884A56" w:rsidRPr="00884A56" w:rsidRDefault="00884A56" w:rsidP="008C4A97">
      <w:pPr>
        <w:spacing w:after="0"/>
        <w:ind w:left="1416" w:firstLine="708"/>
        <w:rPr>
          <w:lang w:val="es-VE"/>
        </w:rPr>
      </w:pPr>
      <w:r>
        <w:rPr>
          <w:b/>
        </w:rPr>
        <w:t xml:space="preserve">Lenguaje </w:t>
      </w:r>
      <w:r w:rsidR="004E15FE">
        <w:rPr>
          <w:b/>
        </w:rPr>
        <w:t>Básicos</w:t>
      </w:r>
      <w:r>
        <w:rPr>
          <w:b/>
        </w:rPr>
        <w:t xml:space="preserve"> de </w:t>
      </w:r>
      <w:r w:rsidR="004E15FE">
        <w:rPr>
          <w:b/>
        </w:rPr>
        <w:t>Programación</w:t>
      </w:r>
      <w:r w:rsidR="00650621">
        <w:rPr>
          <w:b/>
        </w:rPr>
        <w:t>: Perl</w:t>
      </w:r>
      <w:r>
        <w:rPr>
          <w:b/>
        </w:rPr>
        <w:t xml:space="preserve"> y Java SE. </w:t>
      </w:r>
      <w:r>
        <w:t>CANTV</w:t>
      </w:r>
    </w:p>
    <w:p w:rsidR="00884A56" w:rsidRPr="00884A56" w:rsidRDefault="00884A56" w:rsidP="008C4A97">
      <w:pPr>
        <w:spacing w:after="0"/>
        <w:ind w:left="1416" w:firstLine="708"/>
        <w:rPr>
          <w:lang w:val="es-VE"/>
        </w:rPr>
      </w:pPr>
      <w:r>
        <w:t>Duración: 24</w:t>
      </w:r>
      <w:r w:rsidRPr="00884A56">
        <w:t xml:space="preserve"> horas. </w:t>
      </w:r>
    </w:p>
    <w:p w:rsidR="0075218C" w:rsidRDefault="0075218C" w:rsidP="00884A56">
      <w:pPr>
        <w:spacing w:after="0"/>
        <w:ind w:left="2124"/>
      </w:pPr>
      <w:r>
        <w:rPr>
          <w:b/>
        </w:rPr>
        <w:t>Administración de Windows Server 2012</w:t>
      </w:r>
      <w:r w:rsidRPr="009610FC">
        <w:rPr>
          <w:b/>
        </w:rPr>
        <w:t>.</w:t>
      </w:r>
      <w:r>
        <w:rPr>
          <w:b/>
        </w:rPr>
        <w:t xml:space="preserve"> Básico-Medio  </w:t>
      </w:r>
      <w:r>
        <w:t xml:space="preserve">Academia Cisco Centro Tecnología Universitaria CTU </w:t>
      </w:r>
    </w:p>
    <w:p w:rsidR="004E15FE" w:rsidRPr="00884A56" w:rsidRDefault="004E15FE" w:rsidP="004E15FE">
      <w:pPr>
        <w:spacing w:after="0"/>
        <w:ind w:left="1416" w:firstLine="708"/>
        <w:rPr>
          <w:lang w:val="es-VE"/>
        </w:rPr>
      </w:pPr>
      <w:r>
        <w:t>Duración: 64 horas / Dic.2106</w:t>
      </w:r>
    </w:p>
    <w:p w:rsidR="009610FC" w:rsidRDefault="00884A56" w:rsidP="009610FC">
      <w:pPr>
        <w:pStyle w:val="Prrafodelista"/>
        <w:tabs>
          <w:tab w:val="left" w:pos="2835"/>
        </w:tabs>
        <w:spacing w:after="0" w:line="100" w:lineRule="atLeast"/>
        <w:ind w:left="0"/>
        <w:jc w:val="both"/>
      </w:pPr>
      <w:r>
        <w:tab/>
      </w:r>
    </w:p>
    <w:p w:rsidR="005839E1" w:rsidRPr="003E0451" w:rsidRDefault="005839E1" w:rsidP="005839E1">
      <w:pPr>
        <w:pStyle w:val="Prrafodelista"/>
        <w:tabs>
          <w:tab w:val="left" w:pos="2835"/>
        </w:tabs>
        <w:spacing w:line="100" w:lineRule="atLeast"/>
        <w:ind w:left="2410" w:hanging="2410"/>
        <w:rPr>
          <w:rFonts w:ascii="Times New Roman" w:hAnsi="Times New Roman" w:cs="Times New Roman"/>
          <w:b/>
          <w:i/>
          <w:sz w:val="24"/>
          <w:szCs w:val="24"/>
          <w:lang w:val="es-VE"/>
        </w:rPr>
      </w:pPr>
      <w:r w:rsidRPr="003E0451">
        <w:rPr>
          <w:rFonts w:ascii="Times New Roman" w:hAnsi="Times New Roman" w:cs="Times New Roman"/>
          <w:b/>
          <w:i/>
          <w:sz w:val="24"/>
          <w:szCs w:val="24"/>
          <w:lang w:val="es-VE"/>
        </w:rPr>
        <w:t>Conocimientos Profesionales</w:t>
      </w:r>
    </w:p>
    <w:p w:rsidR="005839E1" w:rsidRPr="005839E1" w:rsidRDefault="005839E1" w:rsidP="005839E1">
      <w:pPr>
        <w:pStyle w:val="Prrafodelista"/>
        <w:tabs>
          <w:tab w:val="left" w:pos="2835"/>
        </w:tabs>
        <w:spacing w:line="100" w:lineRule="atLeast"/>
        <w:ind w:left="2410" w:hanging="2410"/>
        <w:rPr>
          <w:rFonts w:ascii="Times New Roman" w:hAnsi="Times New Roman" w:cs="Times New Roman"/>
          <w:b/>
          <w:i/>
          <w:sz w:val="28"/>
          <w:szCs w:val="28"/>
          <w:lang w:val="es-VE"/>
        </w:rPr>
      </w:pPr>
    </w:p>
    <w:p w:rsidR="005839E1" w:rsidRPr="005839E1" w:rsidRDefault="005839E1" w:rsidP="00473DAB">
      <w:pPr>
        <w:pStyle w:val="Prrafodelista"/>
        <w:tabs>
          <w:tab w:val="left" w:pos="2835"/>
        </w:tabs>
        <w:spacing w:line="100" w:lineRule="atLeast"/>
        <w:ind w:left="0"/>
        <w:jc w:val="both"/>
        <w:rPr>
          <w:rFonts w:ascii="Times New Roman" w:hAnsi="Times New Roman" w:cs="Times New Roman"/>
          <w:lang w:val="es-VE"/>
        </w:rPr>
      </w:pPr>
      <w:r>
        <w:rPr>
          <w:rFonts w:ascii="Times New Roman" w:hAnsi="Times New Roman" w:cs="Times New Roman"/>
          <w:lang w:val="es-VE"/>
        </w:rPr>
        <w:t xml:space="preserve">- </w:t>
      </w:r>
      <w:r w:rsidRPr="005839E1">
        <w:rPr>
          <w:rFonts w:ascii="Times New Roman" w:hAnsi="Times New Roman" w:cs="Times New Roman"/>
          <w:lang w:val="es-VE"/>
        </w:rPr>
        <w:t xml:space="preserve">Conocimientos de Redes CCNA v5 </w:t>
      </w:r>
      <w:proofErr w:type="spellStart"/>
      <w:r w:rsidRPr="005839E1">
        <w:rPr>
          <w:rFonts w:ascii="Times New Roman" w:hAnsi="Times New Roman" w:cs="Times New Roman"/>
          <w:lang w:val="es-VE"/>
        </w:rPr>
        <w:t>Routing&amp;Switching</w:t>
      </w:r>
      <w:proofErr w:type="spellEnd"/>
      <w:r w:rsidRPr="005839E1">
        <w:rPr>
          <w:rFonts w:ascii="Times New Roman" w:hAnsi="Times New Roman" w:cs="Times New Roman"/>
          <w:lang w:val="es-VE"/>
        </w:rPr>
        <w:t xml:space="preserve">. Instalar, configurar, operar y dar soporte a Redes LAN, WAN y servicios de acceso telefónico para redes. Uso de protocolos IP, IGRP, OSPF,  </w:t>
      </w:r>
      <w:proofErr w:type="spellStart"/>
      <w:r w:rsidRPr="005839E1">
        <w:rPr>
          <w:rFonts w:ascii="Times New Roman" w:hAnsi="Times New Roman" w:cs="Times New Roman"/>
          <w:lang w:val="es-VE"/>
        </w:rPr>
        <w:t>FrameRelay</w:t>
      </w:r>
      <w:proofErr w:type="spellEnd"/>
      <w:r w:rsidRPr="005839E1">
        <w:rPr>
          <w:rFonts w:ascii="Times New Roman" w:hAnsi="Times New Roman" w:cs="Times New Roman"/>
          <w:lang w:val="es-VE"/>
        </w:rPr>
        <w:t xml:space="preserve">, IP RIP, </w:t>
      </w:r>
      <w:proofErr w:type="spellStart"/>
      <w:r w:rsidRPr="005839E1">
        <w:rPr>
          <w:rFonts w:ascii="Times New Roman" w:hAnsi="Times New Roman" w:cs="Times New Roman"/>
          <w:lang w:val="es-VE"/>
        </w:rPr>
        <w:t>VLAN´s</w:t>
      </w:r>
      <w:proofErr w:type="spellEnd"/>
      <w:r w:rsidRPr="005839E1">
        <w:rPr>
          <w:rFonts w:ascii="Times New Roman" w:hAnsi="Times New Roman" w:cs="Times New Roman"/>
          <w:lang w:val="es-VE"/>
        </w:rPr>
        <w:t xml:space="preserve">, Ethernet y </w:t>
      </w:r>
      <w:proofErr w:type="spellStart"/>
      <w:r w:rsidRPr="005839E1">
        <w:rPr>
          <w:rFonts w:ascii="Times New Roman" w:hAnsi="Times New Roman" w:cs="Times New Roman"/>
          <w:lang w:val="es-VE"/>
        </w:rPr>
        <w:t>accesList</w:t>
      </w:r>
      <w:proofErr w:type="spellEnd"/>
      <w:r w:rsidRPr="005839E1">
        <w:rPr>
          <w:rFonts w:ascii="Times New Roman" w:hAnsi="Times New Roman" w:cs="Times New Roman"/>
          <w:lang w:val="es-VE"/>
        </w:rPr>
        <w:t>.</w:t>
      </w:r>
    </w:p>
    <w:p w:rsidR="005839E1" w:rsidRPr="005839E1" w:rsidRDefault="005839E1" w:rsidP="00473DAB">
      <w:pPr>
        <w:pStyle w:val="Prrafodelista"/>
        <w:tabs>
          <w:tab w:val="left" w:pos="2835"/>
        </w:tabs>
        <w:spacing w:line="100" w:lineRule="atLeast"/>
        <w:ind w:left="0"/>
        <w:jc w:val="both"/>
        <w:rPr>
          <w:rFonts w:ascii="Times New Roman" w:hAnsi="Times New Roman" w:cs="Times New Roman"/>
          <w:lang w:val="es-VE"/>
        </w:rPr>
      </w:pPr>
      <w:r>
        <w:rPr>
          <w:rFonts w:ascii="Times New Roman" w:hAnsi="Times New Roman" w:cs="Times New Roman"/>
          <w:lang w:val="es-VE"/>
        </w:rPr>
        <w:t xml:space="preserve">- </w:t>
      </w:r>
      <w:r w:rsidRPr="005839E1">
        <w:rPr>
          <w:rFonts w:ascii="Times New Roman" w:hAnsi="Times New Roman" w:cs="Times New Roman"/>
          <w:lang w:val="es-VE"/>
        </w:rPr>
        <w:t xml:space="preserve">Manejo básico de sistemas operativos (Linux, HP-UX, Unix, Windows), </w:t>
      </w:r>
      <w:proofErr w:type="spellStart"/>
      <w:r w:rsidRPr="005839E1">
        <w:rPr>
          <w:rFonts w:ascii="Times New Roman" w:hAnsi="Times New Roman" w:cs="Times New Roman"/>
          <w:lang w:val="es-VE"/>
        </w:rPr>
        <w:t>comandería</w:t>
      </w:r>
      <w:proofErr w:type="spellEnd"/>
      <w:r w:rsidRPr="005839E1">
        <w:rPr>
          <w:rFonts w:ascii="Times New Roman" w:hAnsi="Times New Roman" w:cs="Times New Roman"/>
          <w:lang w:val="es-VE"/>
        </w:rPr>
        <w:t xml:space="preserve"> de TELNET, SSH, FTP, SFTP.</w:t>
      </w:r>
    </w:p>
    <w:p w:rsidR="005839E1" w:rsidRPr="005839E1" w:rsidRDefault="005839E1" w:rsidP="00473DAB">
      <w:pPr>
        <w:pStyle w:val="Prrafodelista"/>
        <w:tabs>
          <w:tab w:val="left" w:pos="2835"/>
        </w:tabs>
        <w:spacing w:line="100" w:lineRule="atLeast"/>
        <w:ind w:left="0"/>
        <w:jc w:val="both"/>
        <w:rPr>
          <w:rFonts w:ascii="Times New Roman" w:hAnsi="Times New Roman" w:cs="Times New Roman"/>
          <w:lang w:val="es-VE"/>
        </w:rPr>
      </w:pPr>
      <w:r w:rsidRPr="005839E1">
        <w:rPr>
          <w:rFonts w:ascii="Times New Roman" w:hAnsi="Times New Roman" w:cs="Times New Roman"/>
          <w:lang w:val="es-VE"/>
        </w:rPr>
        <w:t>- Conocimientos básicos de análisis, programación y desarrollo de Scripts (Análisis y desarrollos de aplicaciones)</w:t>
      </w:r>
    </w:p>
    <w:p w:rsidR="005839E1" w:rsidRPr="005839E1" w:rsidRDefault="005839E1" w:rsidP="00473DAB">
      <w:pPr>
        <w:pStyle w:val="Prrafodelista"/>
        <w:tabs>
          <w:tab w:val="left" w:pos="2835"/>
        </w:tabs>
        <w:spacing w:line="100" w:lineRule="atLeast"/>
        <w:ind w:left="0"/>
        <w:jc w:val="both"/>
        <w:rPr>
          <w:rFonts w:ascii="Times New Roman" w:hAnsi="Times New Roman" w:cs="Times New Roman"/>
          <w:lang w:val="es-VE"/>
        </w:rPr>
      </w:pPr>
      <w:r w:rsidRPr="005839E1">
        <w:rPr>
          <w:rFonts w:ascii="Times New Roman" w:hAnsi="Times New Roman" w:cs="Times New Roman"/>
          <w:lang w:val="es-VE"/>
        </w:rPr>
        <w:t>- Conocimiento de motores de base de datos  Oracle, SQL Server (</w:t>
      </w:r>
      <w:proofErr w:type="spellStart"/>
      <w:r w:rsidRPr="005839E1">
        <w:rPr>
          <w:rFonts w:ascii="Times New Roman" w:hAnsi="Times New Roman" w:cs="Times New Roman"/>
          <w:lang w:val="es-VE"/>
        </w:rPr>
        <w:t>Querys</w:t>
      </w:r>
      <w:proofErr w:type="spellEnd"/>
      <w:r w:rsidRPr="005839E1">
        <w:rPr>
          <w:rFonts w:ascii="Times New Roman" w:hAnsi="Times New Roman" w:cs="Times New Roman"/>
          <w:lang w:val="es-VE"/>
        </w:rPr>
        <w:t xml:space="preserve">, </w:t>
      </w:r>
      <w:proofErr w:type="spellStart"/>
      <w:r w:rsidRPr="005839E1">
        <w:rPr>
          <w:rFonts w:ascii="Times New Roman" w:hAnsi="Times New Roman" w:cs="Times New Roman"/>
          <w:lang w:val="es-VE"/>
        </w:rPr>
        <w:t>stored</w:t>
      </w:r>
      <w:proofErr w:type="spellEnd"/>
      <w:r w:rsidRPr="005839E1">
        <w:rPr>
          <w:rFonts w:ascii="Times New Roman" w:hAnsi="Times New Roman" w:cs="Times New Roman"/>
          <w:lang w:val="es-VE"/>
        </w:rPr>
        <w:t xml:space="preserve"> </w:t>
      </w:r>
      <w:proofErr w:type="spellStart"/>
      <w:r w:rsidRPr="005839E1">
        <w:rPr>
          <w:rFonts w:ascii="Times New Roman" w:hAnsi="Times New Roman" w:cs="Times New Roman"/>
          <w:lang w:val="es-VE"/>
        </w:rPr>
        <w:t>procedure</w:t>
      </w:r>
      <w:proofErr w:type="spellEnd"/>
      <w:r w:rsidRPr="005839E1">
        <w:rPr>
          <w:rFonts w:ascii="Times New Roman" w:hAnsi="Times New Roman" w:cs="Times New Roman"/>
          <w:lang w:val="es-VE"/>
        </w:rPr>
        <w:t xml:space="preserve">, </w:t>
      </w:r>
      <w:proofErr w:type="spellStart"/>
      <w:r w:rsidRPr="005839E1">
        <w:rPr>
          <w:rFonts w:ascii="Times New Roman" w:hAnsi="Times New Roman" w:cs="Times New Roman"/>
          <w:lang w:val="es-VE"/>
        </w:rPr>
        <w:t>trigger</w:t>
      </w:r>
      <w:proofErr w:type="spellEnd"/>
      <w:r w:rsidRPr="005839E1">
        <w:rPr>
          <w:rFonts w:ascii="Times New Roman" w:hAnsi="Times New Roman" w:cs="Times New Roman"/>
          <w:lang w:val="es-VE"/>
        </w:rPr>
        <w:t>, vistas)</w:t>
      </w:r>
    </w:p>
    <w:p w:rsidR="004E15FE" w:rsidRDefault="005839E1" w:rsidP="00473DAB">
      <w:pPr>
        <w:pStyle w:val="Prrafodelista"/>
        <w:tabs>
          <w:tab w:val="left" w:pos="2835"/>
        </w:tabs>
        <w:spacing w:line="100" w:lineRule="atLeast"/>
        <w:ind w:left="2410" w:hanging="2410"/>
        <w:jc w:val="both"/>
        <w:rPr>
          <w:rFonts w:ascii="Times New Roman" w:hAnsi="Times New Roman" w:cs="Times New Roman"/>
          <w:lang w:val="es-VE"/>
        </w:rPr>
      </w:pPr>
      <w:r w:rsidRPr="005839E1">
        <w:rPr>
          <w:rFonts w:ascii="Times New Roman" w:hAnsi="Times New Roman" w:cs="Times New Roman"/>
          <w:lang w:val="es-VE"/>
        </w:rPr>
        <w:t>- Conocimiento</w:t>
      </w:r>
      <w:r w:rsidR="00636B89">
        <w:rPr>
          <w:rFonts w:ascii="Times New Roman" w:hAnsi="Times New Roman" w:cs="Times New Roman"/>
          <w:lang w:val="es-VE"/>
        </w:rPr>
        <w:t xml:space="preserve"> </w:t>
      </w:r>
      <w:proofErr w:type="gramStart"/>
      <w:r w:rsidR="00636B89">
        <w:rPr>
          <w:rFonts w:ascii="Times New Roman" w:hAnsi="Times New Roman" w:cs="Times New Roman"/>
          <w:lang w:val="es-VE"/>
        </w:rPr>
        <w:t>básicos</w:t>
      </w:r>
      <w:proofErr w:type="gramEnd"/>
      <w:r w:rsidRPr="005839E1">
        <w:rPr>
          <w:rFonts w:ascii="Times New Roman" w:hAnsi="Times New Roman" w:cs="Times New Roman"/>
          <w:lang w:val="es-VE"/>
        </w:rPr>
        <w:t xml:space="preserve"> de</w:t>
      </w:r>
      <w:r w:rsidR="00636B89">
        <w:rPr>
          <w:rFonts w:ascii="Times New Roman" w:hAnsi="Times New Roman" w:cs="Times New Roman"/>
          <w:lang w:val="es-VE"/>
        </w:rPr>
        <w:t xml:space="preserve"> lenguaje de programación Perl, </w:t>
      </w:r>
      <w:proofErr w:type="spellStart"/>
      <w:r w:rsidR="00636B89">
        <w:rPr>
          <w:rFonts w:ascii="Times New Roman" w:hAnsi="Times New Roman" w:cs="Times New Roman"/>
          <w:lang w:val="es-VE"/>
        </w:rPr>
        <w:t>shell</w:t>
      </w:r>
      <w:proofErr w:type="spellEnd"/>
      <w:r w:rsidR="00636B89">
        <w:rPr>
          <w:rFonts w:ascii="Times New Roman" w:hAnsi="Times New Roman" w:cs="Times New Roman"/>
          <w:lang w:val="es-VE"/>
        </w:rPr>
        <w:t xml:space="preserve"> script, Java SE, .NET.</w:t>
      </w:r>
    </w:p>
    <w:p w:rsidR="00686B6D" w:rsidRDefault="004E15FE" w:rsidP="00473DAB">
      <w:pPr>
        <w:pStyle w:val="Prrafodelista"/>
        <w:tabs>
          <w:tab w:val="left" w:pos="2835"/>
        </w:tabs>
        <w:spacing w:line="100" w:lineRule="atLeast"/>
        <w:ind w:left="2410" w:hanging="2410"/>
        <w:jc w:val="both"/>
        <w:rPr>
          <w:rFonts w:ascii="Times New Roman" w:hAnsi="Times New Roman" w:cs="Times New Roman"/>
          <w:bCs/>
          <w:shd w:val="clear" w:color="auto" w:fill="FFFFFF"/>
        </w:rPr>
      </w:pPr>
      <w:r>
        <w:rPr>
          <w:rFonts w:ascii="Times New Roman" w:hAnsi="Times New Roman" w:cs="Times New Roman"/>
          <w:lang w:val="es-VE"/>
        </w:rPr>
        <w:lastRenderedPageBreak/>
        <w:t xml:space="preserve">- </w:t>
      </w:r>
      <w:r w:rsidR="00193130" w:rsidRPr="000E3B31">
        <w:rPr>
          <w:rFonts w:ascii="Times New Roman" w:hAnsi="Times New Roman" w:cs="Times New Roman"/>
          <w:bCs/>
          <w:shd w:val="clear" w:color="auto" w:fill="FFFFFF"/>
          <w:lang w:val="es-VE"/>
        </w:rPr>
        <w:t>Conocimientos de UML. (Lenguaje de Modelado de  Sistemas) e Ingeniería del Software.</w:t>
      </w:r>
      <w:r w:rsidR="008C4A97" w:rsidRPr="00193130">
        <w:rPr>
          <w:rFonts w:ascii="Times New Roman" w:hAnsi="Times New Roman" w:cs="Times New Roman"/>
          <w:bCs/>
          <w:shd w:val="clear" w:color="auto" w:fill="FFFFFF"/>
        </w:rPr>
        <w:t xml:space="preserve"> </w:t>
      </w:r>
    </w:p>
    <w:p w:rsidR="00636B89" w:rsidRDefault="00636B89" w:rsidP="00636B89">
      <w:pPr>
        <w:pStyle w:val="Prrafodelista"/>
        <w:tabs>
          <w:tab w:val="left" w:pos="0"/>
        </w:tabs>
        <w:spacing w:line="100" w:lineRule="atLeast"/>
        <w:ind w:left="0"/>
        <w:jc w:val="both"/>
        <w:rPr>
          <w:rFonts w:ascii="Times New Roman" w:hAnsi="Times New Roman" w:cs="Times New Roman"/>
          <w:bCs/>
          <w:shd w:val="clear" w:color="auto" w:fill="FFFFFF"/>
        </w:rPr>
      </w:pPr>
      <w:r>
        <w:rPr>
          <w:rFonts w:ascii="Times New Roman" w:hAnsi="Times New Roman" w:cs="Times New Roman"/>
          <w:bCs/>
          <w:shd w:val="clear" w:color="auto" w:fill="FFFFFF"/>
        </w:rPr>
        <w:t xml:space="preserve">- Conocimientos de documentación en Tickets y Requerimientos en </w:t>
      </w:r>
      <w:proofErr w:type="spellStart"/>
      <w:r>
        <w:rPr>
          <w:rFonts w:ascii="Times New Roman" w:hAnsi="Times New Roman" w:cs="Times New Roman"/>
          <w:bCs/>
          <w:shd w:val="clear" w:color="auto" w:fill="FFFFFF"/>
        </w:rPr>
        <w:t>Remedy</w:t>
      </w:r>
      <w:proofErr w:type="spellEnd"/>
      <w:r>
        <w:rPr>
          <w:rFonts w:ascii="Times New Roman" w:hAnsi="Times New Roman" w:cs="Times New Roman"/>
          <w:bCs/>
          <w:shd w:val="clear" w:color="auto" w:fill="FFFFFF"/>
        </w:rPr>
        <w:t xml:space="preserve"> y con HP </w:t>
      </w:r>
      <w:proofErr w:type="spellStart"/>
      <w:r>
        <w:rPr>
          <w:rFonts w:ascii="Times New Roman" w:hAnsi="Times New Roman" w:cs="Times New Roman"/>
          <w:bCs/>
          <w:shd w:val="clear" w:color="auto" w:fill="FFFFFF"/>
        </w:rPr>
        <w:t>Quality</w:t>
      </w:r>
      <w:proofErr w:type="spellEnd"/>
      <w:r>
        <w:rPr>
          <w:rFonts w:ascii="Times New Roman" w:hAnsi="Times New Roman" w:cs="Times New Roman"/>
          <w:bCs/>
          <w:shd w:val="clear" w:color="auto" w:fill="FFFFFF"/>
        </w:rPr>
        <w:t xml:space="preserve"> </w:t>
      </w:r>
      <w:r w:rsidRPr="00636B89">
        <w:rPr>
          <w:rFonts w:ascii="Times New Roman" w:hAnsi="Times New Roman" w:cs="Times New Roman"/>
          <w:bCs/>
          <w:shd w:val="clear" w:color="auto" w:fill="FFFFFF"/>
        </w:rPr>
        <w:t>Center</w:t>
      </w:r>
    </w:p>
    <w:p w:rsidR="00686B6D" w:rsidRPr="003E0451" w:rsidRDefault="00686B6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E04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Referencias Personales</w:t>
      </w:r>
    </w:p>
    <w:p w:rsidR="005F1212" w:rsidRPr="00B1703C" w:rsidRDefault="000C4047" w:rsidP="004E15FE">
      <w:pPr>
        <w:spacing w:after="0"/>
        <w:rPr>
          <w:rFonts w:ascii="Times New Roman" w:hAnsi="Times New Roman" w:cs="Times New Roman"/>
          <w:lang w:val="es-VE"/>
        </w:rPr>
      </w:pPr>
      <w:r w:rsidRPr="00B1703C">
        <w:rPr>
          <w:rFonts w:ascii="Times New Roman" w:hAnsi="Times New Roman" w:cs="Times New Roman"/>
          <w:b/>
        </w:rPr>
        <w:t>INGENIERO ORLANDO PEREZ</w:t>
      </w:r>
      <w:r w:rsidR="00DB643F" w:rsidRPr="00B1703C">
        <w:rPr>
          <w:rFonts w:ascii="Times New Roman" w:hAnsi="Times New Roman" w:cs="Times New Roman"/>
        </w:rPr>
        <w:tab/>
      </w:r>
      <w:r w:rsidR="00473DAB" w:rsidRPr="00B1703C">
        <w:rPr>
          <w:rFonts w:ascii="Times New Roman" w:hAnsi="Times New Roman" w:cs="Times New Roman"/>
        </w:rPr>
        <w:t>MOVIL</w:t>
      </w:r>
      <w:r w:rsidR="00DB643F" w:rsidRPr="00B1703C">
        <w:rPr>
          <w:rFonts w:ascii="Times New Roman" w:hAnsi="Times New Roman" w:cs="Times New Roman"/>
        </w:rPr>
        <w:t xml:space="preserve">: </w:t>
      </w:r>
      <w:r w:rsidR="00DB643F" w:rsidRPr="00B1703C">
        <w:rPr>
          <w:rFonts w:ascii="Times New Roman" w:hAnsi="Times New Roman" w:cs="Times New Roman"/>
          <w:lang w:val="es-VE"/>
        </w:rPr>
        <w:t>11-27182315</w:t>
      </w:r>
    </w:p>
    <w:p w:rsidR="00467136" w:rsidRPr="00B1703C" w:rsidRDefault="000C4047" w:rsidP="000C4047">
      <w:pPr>
        <w:spacing w:after="0"/>
        <w:rPr>
          <w:rFonts w:ascii="Times New Roman" w:hAnsi="Times New Roman" w:cs="Times New Roman"/>
        </w:rPr>
      </w:pPr>
      <w:r w:rsidRPr="00B1703C">
        <w:rPr>
          <w:rFonts w:ascii="Times New Roman" w:hAnsi="Times New Roman" w:cs="Times New Roman"/>
          <w:b/>
        </w:rPr>
        <w:t>INGENIERO CARLOS LEDEZMA</w:t>
      </w:r>
      <w:r w:rsidRPr="00B1703C">
        <w:rPr>
          <w:rFonts w:ascii="Times New Roman" w:hAnsi="Times New Roman" w:cs="Times New Roman"/>
        </w:rPr>
        <w:tab/>
        <w:t xml:space="preserve"> MOVIL: +58 4167127991 (Venezuela)</w:t>
      </w:r>
    </w:p>
    <w:sectPr w:rsidR="00467136" w:rsidRPr="00B1703C" w:rsidSect="000B3BA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ohit Hindi">
    <w:charset w:val="01"/>
    <w:family w:val="auto"/>
    <w:pitch w:val="variable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  <w:b/>
        <w:color w:val="000000"/>
        <w:shd w:val="clear" w:color="auto" w:fill="FFFFFF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  <w:b/>
        <w:color w:val="000000"/>
        <w:shd w:val="clear" w:color="auto" w:fill="FFFFFF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0"/>
        </w:tabs>
        <w:ind w:left="2770" w:hanging="360"/>
      </w:pPr>
      <w:rPr>
        <w:rFonts w:ascii="Times New Roman" w:hAnsi="Times New Roman" w:cs="Times New Roman"/>
        <w:b/>
        <w:color w:val="000000"/>
        <w:shd w:val="clear" w:color="auto" w:fill="FFFFFF"/>
      </w:rPr>
    </w:lvl>
  </w:abstractNum>
  <w:abstractNum w:abstractNumId="3">
    <w:nsid w:val="3C16585A"/>
    <w:multiLevelType w:val="hybridMultilevel"/>
    <w:tmpl w:val="E3F251B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E83A5F"/>
    <w:multiLevelType w:val="hybridMultilevel"/>
    <w:tmpl w:val="6292F886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813"/>
    <w:rsid w:val="0000271B"/>
    <w:rsid w:val="000138E2"/>
    <w:rsid w:val="000915AC"/>
    <w:rsid w:val="000B3BA3"/>
    <w:rsid w:val="000C4047"/>
    <w:rsid w:val="000E3B31"/>
    <w:rsid w:val="001679DE"/>
    <w:rsid w:val="00193130"/>
    <w:rsid w:val="00253741"/>
    <w:rsid w:val="0027055C"/>
    <w:rsid w:val="00280981"/>
    <w:rsid w:val="00285CD5"/>
    <w:rsid w:val="00290712"/>
    <w:rsid w:val="002D5813"/>
    <w:rsid w:val="00317192"/>
    <w:rsid w:val="00331ED9"/>
    <w:rsid w:val="003C616B"/>
    <w:rsid w:val="003D0F90"/>
    <w:rsid w:val="003E0451"/>
    <w:rsid w:val="003F2889"/>
    <w:rsid w:val="003F56B4"/>
    <w:rsid w:val="00431AAF"/>
    <w:rsid w:val="00467136"/>
    <w:rsid w:val="00473DAB"/>
    <w:rsid w:val="004E15FE"/>
    <w:rsid w:val="00521434"/>
    <w:rsid w:val="005839E1"/>
    <w:rsid w:val="005F0957"/>
    <w:rsid w:val="005F1212"/>
    <w:rsid w:val="00636B89"/>
    <w:rsid w:val="00650621"/>
    <w:rsid w:val="00657F67"/>
    <w:rsid w:val="00686B6D"/>
    <w:rsid w:val="006A7737"/>
    <w:rsid w:val="006D6A81"/>
    <w:rsid w:val="00746B90"/>
    <w:rsid w:val="0075218C"/>
    <w:rsid w:val="007B0AB5"/>
    <w:rsid w:val="008370BF"/>
    <w:rsid w:val="00884A56"/>
    <w:rsid w:val="008C4A97"/>
    <w:rsid w:val="008C6187"/>
    <w:rsid w:val="009341B5"/>
    <w:rsid w:val="009610FC"/>
    <w:rsid w:val="009802F4"/>
    <w:rsid w:val="009D78EA"/>
    <w:rsid w:val="00A124E9"/>
    <w:rsid w:val="00A840CF"/>
    <w:rsid w:val="00AA40EC"/>
    <w:rsid w:val="00AB2B11"/>
    <w:rsid w:val="00AF2534"/>
    <w:rsid w:val="00AF5E7C"/>
    <w:rsid w:val="00B137A2"/>
    <w:rsid w:val="00B1703C"/>
    <w:rsid w:val="00B17690"/>
    <w:rsid w:val="00B46799"/>
    <w:rsid w:val="00B47D06"/>
    <w:rsid w:val="00B60DE2"/>
    <w:rsid w:val="00C07758"/>
    <w:rsid w:val="00C20071"/>
    <w:rsid w:val="00C572BA"/>
    <w:rsid w:val="00C81EF7"/>
    <w:rsid w:val="00C84FCA"/>
    <w:rsid w:val="00CA6879"/>
    <w:rsid w:val="00CE0059"/>
    <w:rsid w:val="00CE29B6"/>
    <w:rsid w:val="00D10649"/>
    <w:rsid w:val="00D96840"/>
    <w:rsid w:val="00DB643F"/>
    <w:rsid w:val="00E055E2"/>
    <w:rsid w:val="00E373B9"/>
    <w:rsid w:val="00E439AB"/>
    <w:rsid w:val="00E85FB7"/>
    <w:rsid w:val="00E9447A"/>
    <w:rsid w:val="00EA71DF"/>
    <w:rsid w:val="00ED1FA7"/>
    <w:rsid w:val="00EE254B"/>
    <w:rsid w:val="00EE5F31"/>
    <w:rsid w:val="00F01773"/>
    <w:rsid w:val="00F3268A"/>
    <w:rsid w:val="00F52CAF"/>
    <w:rsid w:val="00F74407"/>
    <w:rsid w:val="00F812C3"/>
    <w:rsid w:val="00FD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18C"/>
    <w:pPr>
      <w:suppressAutoHyphens/>
      <w:spacing w:after="200" w:line="276" w:lineRule="auto"/>
    </w:pPr>
    <w:rPr>
      <w:rFonts w:ascii="Calibri" w:hAnsi="Calibri" w:cs="Calibri"/>
      <w:sz w:val="22"/>
      <w:szCs w:val="22"/>
      <w:lang w:val="es-ES" w:eastAsia="zh-CN"/>
    </w:rPr>
  </w:style>
  <w:style w:type="paragraph" w:styleId="Ttulo1">
    <w:name w:val="heading 1"/>
    <w:basedOn w:val="Normal"/>
    <w:next w:val="Normal"/>
    <w:qFormat/>
    <w:rsid w:val="000B3BA3"/>
    <w:pPr>
      <w:keepNext/>
      <w:tabs>
        <w:tab w:val="num" w:pos="0"/>
      </w:tabs>
      <w:spacing w:after="0" w:line="100" w:lineRule="atLeast"/>
      <w:ind w:left="432" w:hanging="432"/>
      <w:outlineLvl w:val="0"/>
    </w:pPr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0B3BA3"/>
    <w:rPr>
      <w:rFonts w:ascii="Times New Roman" w:hAnsi="Times New Roman" w:cs="Times New Roman"/>
      <w:b/>
      <w:color w:val="000000"/>
      <w:shd w:val="clear" w:color="auto" w:fill="FFFFFF"/>
    </w:rPr>
  </w:style>
  <w:style w:type="character" w:customStyle="1" w:styleId="WW8Num1z1">
    <w:name w:val="WW8Num1z1"/>
    <w:rsid w:val="000B3BA3"/>
    <w:rPr>
      <w:rFonts w:ascii="Courier New" w:hAnsi="Courier New" w:cs="Courier New"/>
    </w:rPr>
  </w:style>
  <w:style w:type="character" w:customStyle="1" w:styleId="WW8Num1z2">
    <w:name w:val="WW8Num1z2"/>
    <w:rsid w:val="000B3BA3"/>
    <w:rPr>
      <w:rFonts w:ascii="Wingdings" w:hAnsi="Wingdings" w:cs="Wingdings"/>
    </w:rPr>
  </w:style>
  <w:style w:type="character" w:customStyle="1" w:styleId="WW8Num1z3">
    <w:name w:val="WW8Num1z3"/>
    <w:rsid w:val="000B3BA3"/>
    <w:rPr>
      <w:rFonts w:ascii="Symbol" w:hAnsi="Symbol" w:cs="Symbol"/>
    </w:rPr>
  </w:style>
  <w:style w:type="character" w:customStyle="1" w:styleId="WW8Num1z4">
    <w:name w:val="WW8Num1z4"/>
    <w:rsid w:val="000B3BA3"/>
  </w:style>
  <w:style w:type="character" w:customStyle="1" w:styleId="WW8Num1z5">
    <w:name w:val="WW8Num1z5"/>
    <w:rsid w:val="000B3BA3"/>
  </w:style>
  <w:style w:type="character" w:customStyle="1" w:styleId="WW8Num1z6">
    <w:name w:val="WW8Num1z6"/>
    <w:rsid w:val="000B3BA3"/>
  </w:style>
  <w:style w:type="character" w:customStyle="1" w:styleId="WW8Num1z7">
    <w:name w:val="WW8Num1z7"/>
    <w:rsid w:val="000B3BA3"/>
  </w:style>
  <w:style w:type="character" w:customStyle="1" w:styleId="WW8Num1z8">
    <w:name w:val="WW8Num1z8"/>
    <w:rsid w:val="000B3BA3"/>
  </w:style>
  <w:style w:type="character" w:customStyle="1" w:styleId="WW8Num2z0">
    <w:name w:val="WW8Num2z0"/>
    <w:rsid w:val="000B3BA3"/>
    <w:rPr>
      <w:rFonts w:ascii="Times New Roman" w:hAnsi="Times New Roman" w:cs="Times New Roman"/>
      <w:b/>
      <w:color w:val="000000"/>
      <w:shd w:val="clear" w:color="auto" w:fill="FFFFFF"/>
    </w:rPr>
  </w:style>
  <w:style w:type="character" w:customStyle="1" w:styleId="WW8Num2z1">
    <w:name w:val="WW8Num2z1"/>
    <w:rsid w:val="000B3BA3"/>
    <w:rPr>
      <w:rFonts w:ascii="Courier New" w:hAnsi="Courier New" w:cs="Courier New"/>
    </w:rPr>
  </w:style>
  <w:style w:type="character" w:customStyle="1" w:styleId="WW8Num2z2">
    <w:name w:val="WW8Num2z2"/>
    <w:rsid w:val="000B3BA3"/>
    <w:rPr>
      <w:rFonts w:ascii="Wingdings" w:hAnsi="Wingdings" w:cs="Wingdings"/>
    </w:rPr>
  </w:style>
  <w:style w:type="character" w:customStyle="1" w:styleId="WW8Num2z3">
    <w:name w:val="WW8Num2z3"/>
    <w:rsid w:val="000B3BA3"/>
    <w:rPr>
      <w:rFonts w:ascii="Symbol" w:hAnsi="Symbol" w:cs="Symbol"/>
    </w:rPr>
  </w:style>
  <w:style w:type="character" w:customStyle="1" w:styleId="WW8Num2z4">
    <w:name w:val="WW8Num2z4"/>
    <w:rsid w:val="000B3BA3"/>
  </w:style>
  <w:style w:type="character" w:customStyle="1" w:styleId="WW8Num2z5">
    <w:name w:val="WW8Num2z5"/>
    <w:rsid w:val="000B3BA3"/>
  </w:style>
  <w:style w:type="character" w:customStyle="1" w:styleId="WW8Num2z6">
    <w:name w:val="WW8Num2z6"/>
    <w:rsid w:val="000B3BA3"/>
  </w:style>
  <w:style w:type="character" w:customStyle="1" w:styleId="WW8Num2z7">
    <w:name w:val="WW8Num2z7"/>
    <w:rsid w:val="000B3BA3"/>
  </w:style>
  <w:style w:type="character" w:customStyle="1" w:styleId="WW8Num2z8">
    <w:name w:val="WW8Num2z8"/>
    <w:rsid w:val="000B3BA3"/>
  </w:style>
  <w:style w:type="character" w:customStyle="1" w:styleId="WW8Num3z0">
    <w:name w:val="WW8Num3z0"/>
    <w:rsid w:val="000B3BA3"/>
    <w:rPr>
      <w:rFonts w:ascii="Times New Roman" w:hAnsi="Times New Roman" w:cs="Times New Roman"/>
      <w:b/>
      <w:color w:val="000000"/>
      <w:shd w:val="clear" w:color="auto" w:fill="FFFFFF"/>
    </w:rPr>
  </w:style>
  <w:style w:type="character" w:customStyle="1" w:styleId="Fuentedeprrafopredeter4">
    <w:name w:val="Fuente de párrafo predeter.4"/>
    <w:rsid w:val="000B3BA3"/>
  </w:style>
  <w:style w:type="character" w:customStyle="1" w:styleId="Fuentedeprrafopredeter3">
    <w:name w:val="Fuente de párrafo predeter.3"/>
    <w:rsid w:val="000B3BA3"/>
  </w:style>
  <w:style w:type="character" w:customStyle="1" w:styleId="Fuentedeprrafopredeter2">
    <w:name w:val="Fuente de párrafo predeter.2"/>
    <w:rsid w:val="000B3BA3"/>
  </w:style>
  <w:style w:type="character" w:customStyle="1" w:styleId="Fuentedeprrafopredeter1">
    <w:name w:val="Fuente de párrafo predeter.1"/>
    <w:rsid w:val="000B3BA3"/>
  </w:style>
  <w:style w:type="character" w:customStyle="1" w:styleId="Ttulo1Car">
    <w:name w:val="Título 1 Car"/>
    <w:rsid w:val="000B3BA3"/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Hipervnculo">
    <w:name w:val="Hyperlink"/>
    <w:rsid w:val="000B3BA3"/>
    <w:rPr>
      <w:color w:val="0000FF"/>
      <w:u w:val="single"/>
    </w:rPr>
  </w:style>
  <w:style w:type="character" w:customStyle="1" w:styleId="TextodegloboCar">
    <w:name w:val="Texto de globo Car"/>
    <w:rsid w:val="000B3BA3"/>
    <w:rPr>
      <w:rFonts w:ascii="Tahoma" w:hAnsi="Tahoma" w:cs="Tahoma"/>
      <w:sz w:val="16"/>
      <w:szCs w:val="16"/>
    </w:rPr>
  </w:style>
  <w:style w:type="character" w:customStyle="1" w:styleId="Vietas">
    <w:name w:val="Viñetas"/>
    <w:rsid w:val="000B3BA3"/>
    <w:rPr>
      <w:rFonts w:ascii="OpenSymbol" w:eastAsia="OpenSymbol" w:hAnsi="OpenSymbol" w:cs="OpenSymbol"/>
    </w:rPr>
  </w:style>
  <w:style w:type="paragraph" w:customStyle="1" w:styleId="Encabezado3">
    <w:name w:val="Encabezado3"/>
    <w:basedOn w:val="Normal"/>
    <w:next w:val="Textoindependiente"/>
    <w:rsid w:val="000B3BA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rsid w:val="000B3BA3"/>
    <w:pPr>
      <w:spacing w:after="120"/>
    </w:pPr>
  </w:style>
  <w:style w:type="paragraph" w:styleId="Lista">
    <w:name w:val="List"/>
    <w:basedOn w:val="Textoindependiente"/>
    <w:rsid w:val="000B3BA3"/>
    <w:rPr>
      <w:rFonts w:cs="Lohit Hindi"/>
    </w:rPr>
  </w:style>
  <w:style w:type="paragraph" w:styleId="Epgrafe">
    <w:name w:val="caption"/>
    <w:basedOn w:val="Normal"/>
    <w:qFormat/>
    <w:rsid w:val="000B3BA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0B3BA3"/>
    <w:pPr>
      <w:suppressLineNumbers/>
    </w:pPr>
    <w:rPr>
      <w:rFonts w:cs="Lohit Hindi"/>
    </w:rPr>
  </w:style>
  <w:style w:type="paragraph" w:customStyle="1" w:styleId="Encabezado2">
    <w:name w:val="Encabezado2"/>
    <w:basedOn w:val="Normal"/>
    <w:next w:val="Textoindependiente"/>
    <w:rsid w:val="000B3BA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Epgrafe3">
    <w:name w:val="Epígrafe3"/>
    <w:basedOn w:val="Normal"/>
    <w:rsid w:val="000B3BA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Heading">
    <w:name w:val="Heading"/>
    <w:basedOn w:val="Normal"/>
    <w:next w:val="Textoindependiente"/>
    <w:rsid w:val="000B3BA3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Epgrafe2">
    <w:name w:val="Epígrafe2"/>
    <w:basedOn w:val="Normal"/>
    <w:rsid w:val="000B3B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0B3BA3"/>
    <w:pPr>
      <w:suppressLineNumbers/>
    </w:pPr>
    <w:rPr>
      <w:rFonts w:cs="Lohit Hindi"/>
    </w:rPr>
  </w:style>
  <w:style w:type="paragraph" w:styleId="Encabezado">
    <w:name w:val="header"/>
    <w:basedOn w:val="Normal"/>
    <w:next w:val="Textoindependiente"/>
    <w:rsid w:val="000B3BA3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Epgrafe1">
    <w:name w:val="Epígrafe1"/>
    <w:basedOn w:val="Normal"/>
    <w:rsid w:val="000B3B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Encabezado1">
    <w:name w:val="Encabezado1"/>
    <w:basedOn w:val="Normal"/>
    <w:next w:val="Textoindependiente"/>
    <w:rsid w:val="000B3BA3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Textodeglobo">
    <w:name w:val="Balloon Text"/>
    <w:basedOn w:val="Normal"/>
    <w:rsid w:val="000B3BA3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0B3BA3"/>
    <w:pPr>
      <w:ind w:left="720"/>
      <w:contextualSpacing/>
    </w:pPr>
  </w:style>
  <w:style w:type="character" w:customStyle="1" w:styleId="hps">
    <w:name w:val="hps"/>
    <w:basedOn w:val="Fuentedeprrafopredeter"/>
    <w:rsid w:val="000915AC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18C"/>
    <w:pPr>
      <w:suppressAutoHyphens/>
      <w:spacing w:after="200" w:line="276" w:lineRule="auto"/>
    </w:pPr>
    <w:rPr>
      <w:rFonts w:ascii="Calibri" w:hAnsi="Calibri" w:cs="Calibri"/>
      <w:sz w:val="22"/>
      <w:szCs w:val="22"/>
      <w:lang w:val="es-ES" w:eastAsia="zh-CN"/>
    </w:rPr>
  </w:style>
  <w:style w:type="paragraph" w:styleId="Ttulo1">
    <w:name w:val="heading 1"/>
    <w:basedOn w:val="Normal"/>
    <w:next w:val="Normal"/>
    <w:qFormat/>
    <w:rsid w:val="000B3BA3"/>
    <w:pPr>
      <w:keepNext/>
      <w:tabs>
        <w:tab w:val="num" w:pos="0"/>
      </w:tabs>
      <w:spacing w:after="0" w:line="100" w:lineRule="atLeast"/>
      <w:ind w:left="432" w:hanging="432"/>
      <w:outlineLvl w:val="0"/>
    </w:pPr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0B3BA3"/>
    <w:rPr>
      <w:rFonts w:ascii="Times New Roman" w:hAnsi="Times New Roman" w:cs="Times New Roman"/>
      <w:b/>
      <w:color w:val="000000"/>
      <w:shd w:val="clear" w:color="auto" w:fill="FFFFFF"/>
    </w:rPr>
  </w:style>
  <w:style w:type="character" w:customStyle="1" w:styleId="WW8Num1z1">
    <w:name w:val="WW8Num1z1"/>
    <w:rsid w:val="000B3BA3"/>
    <w:rPr>
      <w:rFonts w:ascii="Courier New" w:hAnsi="Courier New" w:cs="Courier New"/>
    </w:rPr>
  </w:style>
  <w:style w:type="character" w:customStyle="1" w:styleId="WW8Num1z2">
    <w:name w:val="WW8Num1z2"/>
    <w:rsid w:val="000B3BA3"/>
    <w:rPr>
      <w:rFonts w:ascii="Wingdings" w:hAnsi="Wingdings" w:cs="Wingdings"/>
    </w:rPr>
  </w:style>
  <w:style w:type="character" w:customStyle="1" w:styleId="WW8Num1z3">
    <w:name w:val="WW8Num1z3"/>
    <w:rsid w:val="000B3BA3"/>
    <w:rPr>
      <w:rFonts w:ascii="Symbol" w:hAnsi="Symbol" w:cs="Symbol"/>
    </w:rPr>
  </w:style>
  <w:style w:type="character" w:customStyle="1" w:styleId="WW8Num1z4">
    <w:name w:val="WW8Num1z4"/>
    <w:rsid w:val="000B3BA3"/>
  </w:style>
  <w:style w:type="character" w:customStyle="1" w:styleId="WW8Num1z5">
    <w:name w:val="WW8Num1z5"/>
    <w:rsid w:val="000B3BA3"/>
  </w:style>
  <w:style w:type="character" w:customStyle="1" w:styleId="WW8Num1z6">
    <w:name w:val="WW8Num1z6"/>
    <w:rsid w:val="000B3BA3"/>
  </w:style>
  <w:style w:type="character" w:customStyle="1" w:styleId="WW8Num1z7">
    <w:name w:val="WW8Num1z7"/>
    <w:rsid w:val="000B3BA3"/>
  </w:style>
  <w:style w:type="character" w:customStyle="1" w:styleId="WW8Num1z8">
    <w:name w:val="WW8Num1z8"/>
    <w:rsid w:val="000B3BA3"/>
  </w:style>
  <w:style w:type="character" w:customStyle="1" w:styleId="WW8Num2z0">
    <w:name w:val="WW8Num2z0"/>
    <w:rsid w:val="000B3BA3"/>
    <w:rPr>
      <w:rFonts w:ascii="Times New Roman" w:hAnsi="Times New Roman" w:cs="Times New Roman"/>
      <w:b/>
      <w:color w:val="000000"/>
      <w:shd w:val="clear" w:color="auto" w:fill="FFFFFF"/>
    </w:rPr>
  </w:style>
  <w:style w:type="character" w:customStyle="1" w:styleId="WW8Num2z1">
    <w:name w:val="WW8Num2z1"/>
    <w:rsid w:val="000B3BA3"/>
    <w:rPr>
      <w:rFonts w:ascii="Courier New" w:hAnsi="Courier New" w:cs="Courier New"/>
    </w:rPr>
  </w:style>
  <w:style w:type="character" w:customStyle="1" w:styleId="WW8Num2z2">
    <w:name w:val="WW8Num2z2"/>
    <w:rsid w:val="000B3BA3"/>
    <w:rPr>
      <w:rFonts w:ascii="Wingdings" w:hAnsi="Wingdings" w:cs="Wingdings"/>
    </w:rPr>
  </w:style>
  <w:style w:type="character" w:customStyle="1" w:styleId="WW8Num2z3">
    <w:name w:val="WW8Num2z3"/>
    <w:rsid w:val="000B3BA3"/>
    <w:rPr>
      <w:rFonts w:ascii="Symbol" w:hAnsi="Symbol" w:cs="Symbol"/>
    </w:rPr>
  </w:style>
  <w:style w:type="character" w:customStyle="1" w:styleId="WW8Num2z4">
    <w:name w:val="WW8Num2z4"/>
    <w:rsid w:val="000B3BA3"/>
  </w:style>
  <w:style w:type="character" w:customStyle="1" w:styleId="WW8Num2z5">
    <w:name w:val="WW8Num2z5"/>
    <w:rsid w:val="000B3BA3"/>
  </w:style>
  <w:style w:type="character" w:customStyle="1" w:styleId="WW8Num2z6">
    <w:name w:val="WW8Num2z6"/>
    <w:rsid w:val="000B3BA3"/>
  </w:style>
  <w:style w:type="character" w:customStyle="1" w:styleId="WW8Num2z7">
    <w:name w:val="WW8Num2z7"/>
    <w:rsid w:val="000B3BA3"/>
  </w:style>
  <w:style w:type="character" w:customStyle="1" w:styleId="WW8Num2z8">
    <w:name w:val="WW8Num2z8"/>
    <w:rsid w:val="000B3BA3"/>
  </w:style>
  <w:style w:type="character" w:customStyle="1" w:styleId="WW8Num3z0">
    <w:name w:val="WW8Num3z0"/>
    <w:rsid w:val="000B3BA3"/>
    <w:rPr>
      <w:rFonts w:ascii="Times New Roman" w:hAnsi="Times New Roman" w:cs="Times New Roman"/>
      <w:b/>
      <w:color w:val="000000"/>
      <w:shd w:val="clear" w:color="auto" w:fill="FFFFFF"/>
    </w:rPr>
  </w:style>
  <w:style w:type="character" w:customStyle="1" w:styleId="Fuentedeprrafopredeter4">
    <w:name w:val="Fuente de párrafo predeter.4"/>
    <w:rsid w:val="000B3BA3"/>
  </w:style>
  <w:style w:type="character" w:customStyle="1" w:styleId="Fuentedeprrafopredeter3">
    <w:name w:val="Fuente de párrafo predeter.3"/>
    <w:rsid w:val="000B3BA3"/>
  </w:style>
  <w:style w:type="character" w:customStyle="1" w:styleId="Fuentedeprrafopredeter2">
    <w:name w:val="Fuente de párrafo predeter.2"/>
    <w:rsid w:val="000B3BA3"/>
  </w:style>
  <w:style w:type="character" w:customStyle="1" w:styleId="Fuentedeprrafopredeter1">
    <w:name w:val="Fuente de párrafo predeter.1"/>
    <w:rsid w:val="000B3BA3"/>
  </w:style>
  <w:style w:type="character" w:customStyle="1" w:styleId="Ttulo1Car">
    <w:name w:val="Título 1 Car"/>
    <w:rsid w:val="000B3BA3"/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Hipervnculo">
    <w:name w:val="Hyperlink"/>
    <w:rsid w:val="000B3BA3"/>
    <w:rPr>
      <w:color w:val="0000FF"/>
      <w:u w:val="single"/>
    </w:rPr>
  </w:style>
  <w:style w:type="character" w:customStyle="1" w:styleId="TextodegloboCar">
    <w:name w:val="Texto de globo Car"/>
    <w:rsid w:val="000B3BA3"/>
    <w:rPr>
      <w:rFonts w:ascii="Tahoma" w:hAnsi="Tahoma" w:cs="Tahoma"/>
      <w:sz w:val="16"/>
      <w:szCs w:val="16"/>
    </w:rPr>
  </w:style>
  <w:style w:type="character" w:customStyle="1" w:styleId="Vietas">
    <w:name w:val="Viñetas"/>
    <w:rsid w:val="000B3BA3"/>
    <w:rPr>
      <w:rFonts w:ascii="OpenSymbol" w:eastAsia="OpenSymbol" w:hAnsi="OpenSymbol" w:cs="OpenSymbol"/>
    </w:rPr>
  </w:style>
  <w:style w:type="paragraph" w:customStyle="1" w:styleId="Encabezado3">
    <w:name w:val="Encabezado3"/>
    <w:basedOn w:val="Normal"/>
    <w:next w:val="Textoindependiente"/>
    <w:rsid w:val="000B3BA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rsid w:val="000B3BA3"/>
    <w:pPr>
      <w:spacing w:after="120"/>
    </w:pPr>
  </w:style>
  <w:style w:type="paragraph" w:styleId="Lista">
    <w:name w:val="List"/>
    <w:basedOn w:val="Textoindependiente"/>
    <w:rsid w:val="000B3BA3"/>
    <w:rPr>
      <w:rFonts w:cs="Lohit Hindi"/>
    </w:rPr>
  </w:style>
  <w:style w:type="paragraph" w:styleId="Epgrafe">
    <w:name w:val="caption"/>
    <w:basedOn w:val="Normal"/>
    <w:qFormat/>
    <w:rsid w:val="000B3BA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0B3BA3"/>
    <w:pPr>
      <w:suppressLineNumbers/>
    </w:pPr>
    <w:rPr>
      <w:rFonts w:cs="Lohit Hindi"/>
    </w:rPr>
  </w:style>
  <w:style w:type="paragraph" w:customStyle="1" w:styleId="Encabezado2">
    <w:name w:val="Encabezado2"/>
    <w:basedOn w:val="Normal"/>
    <w:next w:val="Textoindependiente"/>
    <w:rsid w:val="000B3BA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Epgrafe3">
    <w:name w:val="Epígrafe3"/>
    <w:basedOn w:val="Normal"/>
    <w:rsid w:val="000B3BA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Heading">
    <w:name w:val="Heading"/>
    <w:basedOn w:val="Normal"/>
    <w:next w:val="Textoindependiente"/>
    <w:rsid w:val="000B3BA3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Epgrafe2">
    <w:name w:val="Epígrafe2"/>
    <w:basedOn w:val="Normal"/>
    <w:rsid w:val="000B3B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0B3BA3"/>
    <w:pPr>
      <w:suppressLineNumbers/>
    </w:pPr>
    <w:rPr>
      <w:rFonts w:cs="Lohit Hindi"/>
    </w:rPr>
  </w:style>
  <w:style w:type="paragraph" w:styleId="Encabezado">
    <w:name w:val="header"/>
    <w:basedOn w:val="Normal"/>
    <w:next w:val="Textoindependiente"/>
    <w:rsid w:val="000B3BA3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Epgrafe1">
    <w:name w:val="Epígrafe1"/>
    <w:basedOn w:val="Normal"/>
    <w:rsid w:val="000B3B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Encabezado1">
    <w:name w:val="Encabezado1"/>
    <w:basedOn w:val="Normal"/>
    <w:next w:val="Textoindependiente"/>
    <w:rsid w:val="000B3BA3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Textodeglobo">
    <w:name w:val="Balloon Text"/>
    <w:basedOn w:val="Normal"/>
    <w:rsid w:val="000B3BA3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0B3BA3"/>
    <w:pPr>
      <w:ind w:left="720"/>
      <w:contextualSpacing/>
    </w:pPr>
  </w:style>
  <w:style w:type="character" w:customStyle="1" w:styleId="hps">
    <w:name w:val="hps"/>
    <w:basedOn w:val="Fuentedeprrafopredeter"/>
    <w:rsid w:val="000915AC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uishernandez13018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638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JOSE MIGUEL PRIETO HERNANDEZ</vt:lpstr>
    </vt:vector>
  </TitlesOfParts>
  <Company>CANTV</Company>
  <LinksUpToDate>false</LinksUpToDate>
  <CharactersWithSpaces>4141</CharactersWithSpaces>
  <SharedDoc>false</SharedDoc>
  <HLinks>
    <vt:vector size="6" baseType="variant">
      <vt:variant>
        <vt:i4>1638500</vt:i4>
      </vt:variant>
      <vt:variant>
        <vt:i4>0</vt:i4>
      </vt:variant>
      <vt:variant>
        <vt:i4>0</vt:i4>
      </vt:variant>
      <vt:variant>
        <vt:i4>5</vt:i4>
      </vt:variant>
      <vt:variant>
        <vt:lpwstr>mailto:ileanaguasamucaro1@gmail.com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 MIGUEL PRIETO HERNANDEZ</dc:title>
  <dc:creator>Jose Prieto</dc:creator>
  <cp:lastModifiedBy>Daniela Valbuena</cp:lastModifiedBy>
  <cp:revision>2</cp:revision>
  <cp:lastPrinted>2014-06-26T13:24:00Z</cp:lastPrinted>
  <dcterms:created xsi:type="dcterms:W3CDTF">2017-11-24T14:38:00Z</dcterms:created>
  <dcterms:modified xsi:type="dcterms:W3CDTF">2017-11-24T14:38:00Z</dcterms:modified>
</cp:coreProperties>
</file>