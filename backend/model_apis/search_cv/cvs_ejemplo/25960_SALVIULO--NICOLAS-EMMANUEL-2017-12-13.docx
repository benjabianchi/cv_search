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FA" w:rsidRPr="00243588" w:rsidRDefault="00A268FA" w:rsidP="00A268FA">
      <w:pPr>
        <w:spacing w:after="0" w:line="240" w:lineRule="auto"/>
        <w:jc w:val="both"/>
        <w:rPr>
          <w:rFonts w:ascii="Calibri" w:hAnsi="Calibri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9048"/>
      </w:tblGrid>
      <w:tr w:rsidR="00A268FA" w:rsidRPr="00DF54F1" w:rsidTr="00E46E9B">
        <w:trPr>
          <w:trHeight w:val="1417"/>
          <w:jc w:val="center"/>
        </w:trPr>
        <w:tc>
          <w:tcPr>
            <w:tcW w:w="568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nil"/>
            </w:tcBorders>
            <w:shd w:val="clear" w:color="auto" w:fill="618BAD"/>
          </w:tcPr>
          <w:p w:rsidR="00A268FA" w:rsidRPr="00243588" w:rsidRDefault="00A268FA" w:rsidP="00E46E9B">
            <w:pPr>
              <w:rPr>
                <w:rFonts w:ascii="Calibri" w:hAnsi="Calibri"/>
              </w:rPr>
            </w:pPr>
          </w:p>
        </w:tc>
        <w:tc>
          <w:tcPr>
            <w:tcW w:w="9048" w:type="dxa"/>
            <w:vMerge w:val="restart"/>
            <w:tcBorders>
              <w:top w:val="nil"/>
              <w:left w:val="nil"/>
              <w:bottom w:val="nil"/>
              <w:right w:val="single" w:sz="8" w:space="0" w:color="9FB8CD"/>
            </w:tcBorders>
            <w:shd w:val="clear" w:color="auto" w:fill="D8E2EB"/>
          </w:tcPr>
          <w:p w:rsidR="00EE4CA8" w:rsidRPr="00EE4CA8" w:rsidRDefault="00A268FA" w:rsidP="00EE4CA8">
            <w:pPr>
              <w:spacing w:before="4" w:line="520" w:lineRule="exact"/>
              <w:ind w:left="2299"/>
              <w:rPr>
                <w:rFonts w:ascii="Calibri Light" w:eastAsia="Calibri Light" w:hAnsi="Calibri Light" w:cs="Calibri Light"/>
                <w:color w:val="auto"/>
                <w:sz w:val="44"/>
                <w:szCs w:val="44"/>
                <w:lang w:val="es-AR"/>
              </w:rPr>
            </w:pPr>
            <w:r w:rsidRPr="00BB2009">
              <w:rPr>
                <w:rFonts w:ascii="Calibri" w:hAnsi="Calibri"/>
                <w:color w:val="000080"/>
                <w:sz w:val="44"/>
                <w:szCs w:val="44"/>
                <w:lang w:val="es-AR"/>
              </w:rPr>
              <w:sym w:font="Wingdings 3" w:char="F07D"/>
            </w:r>
            <w:r w:rsidR="004536A2" w:rsidRPr="004536A2">
              <w:rPr>
                <w:rFonts w:ascii="Calibri" w:hAnsi="Calibri"/>
                <w:color w:val="000080"/>
                <w:sz w:val="44"/>
                <w:szCs w:val="44"/>
                <w:lang w:val="es-AR"/>
              </w:rPr>
              <w:t xml:space="preserve"> </w:t>
            </w:r>
            <w:r w:rsidR="006236BF">
              <w:rPr>
                <w:rFonts w:ascii="Calibri" w:hAnsi="Calibri"/>
                <w:color w:val="000080"/>
                <w:sz w:val="44"/>
                <w:szCs w:val="44"/>
                <w:lang w:val="es-AR"/>
              </w:rPr>
              <w:t xml:space="preserve">Nicolás Emmanuel Salviudo </w:t>
            </w:r>
          </w:p>
          <w:p w:rsidR="00A268FA" w:rsidRPr="008A0236" w:rsidRDefault="00A268FA" w:rsidP="00E46E9B">
            <w:pPr>
              <w:pStyle w:val="Logros"/>
              <w:pBdr>
                <w:left w:val="none" w:sz="0" w:space="0" w:color="auto"/>
              </w:pBdr>
              <w:spacing w:after="0"/>
              <w:jc w:val="center"/>
              <w:rPr>
                <w:rFonts w:ascii="Calibri" w:hAnsi="Calibri" w:cs="Arial"/>
                <w:sz w:val="24"/>
                <w:szCs w:val="24"/>
                <w:lang w:val="es-ES_tradnl"/>
              </w:rPr>
            </w:pPr>
            <w:r w:rsidRPr="008A0236">
              <w:rPr>
                <w:rFonts w:ascii="Calibri" w:hAnsi="Calibri" w:cs="Arial"/>
                <w:b/>
                <w:i/>
                <w:sz w:val="24"/>
                <w:szCs w:val="24"/>
                <w:lang w:val="es-ES_tradnl"/>
              </w:rPr>
              <w:t>Puesto</w:t>
            </w:r>
            <w:r w:rsidR="0080251E">
              <w:rPr>
                <w:rFonts w:ascii="Calibri" w:hAnsi="Calibri" w:cs="Arial"/>
                <w:sz w:val="24"/>
                <w:szCs w:val="24"/>
                <w:lang w:val="es-ES_tradnl"/>
              </w:rPr>
              <w:t xml:space="preserve">: </w:t>
            </w:r>
            <w:r w:rsidR="00642DBD">
              <w:rPr>
                <w:rFonts w:ascii="Calibri" w:hAnsi="Calibri" w:cs="Arial"/>
                <w:sz w:val="24"/>
                <w:szCs w:val="24"/>
                <w:lang w:val="es-ES_tradnl"/>
              </w:rPr>
              <w:t>Desarrollador/Consultor PL/SQL</w:t>
            </w:r>
          </w:p>
          <w:p w:rsidR="00A268FA" w:rsidRPr="008A0236" w:rsidRDefault="00A268FA" w:rsidP="00E46E9B">
            <w:pPr>
              <w:spacing w:after="0" w:line="240" w:lineRule="auto"/>
              <w:jc w:val="center"/>
              <w:rPr>
                <w:rFonts w:ascii="Calibri" w:hAnsi="Calibri" w:cs="Arial"/>
                <w:sz w:val="24"/>
                <w:szCs w:val="24"/>
                <w:lang w:val="es-ES_tradnl"/>
              </w:rPr>
            </w:pPr>
          </w:p>
          <w:p w:rsidR="00A268FA" w:rsidRPr="00DF54F1" w:rsidRDefault="00A268FA" w:rsidP="00E46E9B">
            <w:pPr>
              <w:spacing w:after="0" w:line="240" w:lineRule="auto"/>
              <w:jc w:val="center"/>
              <w:rPr>
                <w:rFonts w:ascii="Calibri" w:hAnsi="Calibri" w:cs="Arial"/>
                <w:i/>
                <w:lang w:val="es-ES_tradnl"/>
              </w:rPr>
            </w:pPr>
          </w:p>
        </w:tc>
      </w:tr>
      <w:tr w:rsidR="00A268FA" w:rsidRPr="00DF54F1" w:rsidTr="00E46E9B">
        <w:trPr>
          <w:trHeight w:val="70"/>
          <w:jc w:val="center"/>
        </w:trPr>
        <w:tc>
          <w:tcPr>
            <w:tcW w:w="568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</w:tcPr>
          <w:p w:rsidR="00A268FA" w:rsidRPr="00DF54F1" w:rsidRDefault="00A268FA" w:rsidP="00E46E9B">
            <w:pPr>
              <w:spacing w:after="0" w:line="240" w:lineRule="auto"/>
              <w:jc w:val="both"/>
              <w:rPr>
                <w:rFonts w:ascii="Calibri" w:hAnsi="Calibri"/>
              </w:rPr>
            </w:pPr>
          </w:p>
        </w:tc>
        <w:tc>
          <w:tcPr>
            <w:tcW w:w="9048" w:type="dxa"/>
            <w:vMerge/>
            <w:tcBorders>
              <w:top w:val="nil"/>
              <w:left w:val="single" w:sz="8" w:space="0" w:color="9FB8CD"/>
              <w:bottom w:val="nil"/>
              <w:right w:val="single" w:sz="8" w:space="0" w:color="9FB8CD"/>
            </w:tcBorders>
            <w:shd w:val="clear" w:color="auto" w:fill="D8E2EB"/>
          </w:tcPr>
          <w:p w:rsidR="00A268FA" w:rsidRPr="00DF54F1" w:rsidRDefault="00A268FA" w:rsidP="00E46E9B">
            <w:pPr>
              <w:spacing w:after="0" w:line="240" w:lineRule="auto"/>
              <w:jc w:val="both"/>
              <w:rPr>
                <w:rFonts w:ascii="Calibri" w:hAnsi="Calibri"/>
              </w:rPr>
            </w:pPr>
          </w:p>
        </w:tc>
      </w:tr>
    </w:tbl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tabs>
          <w:tab w:val="left" w:pos="6285"/>
        </w:tabs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p w:rsidR="00A268FA" w:rsidRDefault="00A268FA" w:rsidP="00A268FA">
      <w:pPr>
        <w:tabs>
          <w:tab w:val="left" w:pos="6120"/>
        </w:tabs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A268FA" w:rsidRDefault="00A268FA" w:rsidP="00A268FA">
      <w:pPr>
        <w:spacing w:after="0" w:line="240" w:lineRule="auto"/>
        <w:jc w:val="both"/>
        <w:rPr>
          <w:rFonts w:ascii="Calibri" w:hAnsi="Calibri"/>
        </w:rPr>
      </w:pPr>
    </w:p>
    <w:p w:rsidR="00984B14" w:rsidRDefault="00984B14" w:rsidP="00A268FA">
      <w:pPr>
        <w:spacing w:after="0" w:line="240" w:lineRule="auto"/>
        <w:jc w:val="both"/>
        <w:rPr>
          <w:rFonts w:ascii="Calibri" w:hAnsi="Calibri"/>
        </w:rPr>
      </w:pPr>
    </w:p>
    <w:p w:rsidR="002801A7" w:rsidRDefault="002801A7" w:rsidP="002801A7">
      <w:pPr>
        <w:pStyle w:val="Seccin"/>
        <w:spacing w:before="120"/>
        <w:jc w:val="both"/>
        <w:rPr>
          <w:rFonts w:ascii="Calibri" w:hAnsi="Calibri"/>
          <w:b w:val="0"/>
          <w:bCs w:val="0"/>
          <w:color w:val="000000"/>
          <w:sz w:val="20"/>
          <w:szCs w:val="20"/>
        </w:rPr>
      </w:pPr>
    </w:p>
    <w:p w:rsidR="006236BF" w:rsidRPr="006236BF" w:rsidRDefault="006236BF" w:rsidP="006236BF"/>
    <w:p w:rsidR="004670AB" w:rsidRPr="004670AB" w:rsidRDefault="004670AB" w:rsidP="004670AB">
      <w:pPr>
        <w:spacing w:after="0"/>
        <w:rPr>
          <w:rFonts w:ascii="Calibri" w:hAnsi="Calibri"/>
          <w:b/>
          <w:bCs/>
          <w:lang w:val="es-AR"/>
        </w:rPr>
      </w:pPr>
    </w:p>
    <w:p w:rsidR="00143544" w:rsidRDefault="00143544" w:rsidP="00B75D1F">
      <w:pPr>
        <w:rPr>
          <w:rFonts w:ascii="Calibri" w:hAnsi="Calibri"/>
          <w:b/>
          <w:bCs/>
          <w:color w:val="628BAD"/>
          <w:sz w:val="22"/>
          <w:szCs w:val="22"/>
          <w:lang w:val="es-AR"/>
        </w:rPr>
      </w:pPr>
      <w:r w:rsidRPr="004536A2">
        <w:rPr>
          <w:rFonts w:ascii="Calibri" w:hAnsi="Calibri"/>
          <w:b/>
          <w:bCs/>
          <w:color w:val="628BAD"/>
          <w:sz w:val="22"/>
          <w:szCs w:val="22"/>
          <w:lang w:val="es-AR"/>
        </w:rPr>
        <w:t>Skills Técnicos</w:t>
      </w:r>
    </w:p>
    <w:p w:rsidR="00D53533" w:rsidRPr="00D53533" w:rsidRDefault="00D53533" w:rsidP="00D53533">
      <w:pPr>
        <w:numPr>
          <w:ilvl w:val="0"/>
          <w:numId w:val="46"/>
        </w:numPr>
        <w:spacing w:after="0" w:line="240" w:lineRule="auto"/>
        <w:ind w:left="0"/>
        <w:rPr>
          <w:rFonts w:ascii="Calibri" w:hAnsi="Calibri" w:cs="Calibri"/>
          <w:sz w:val="22"/>
          <w:szCs w:val="22"/>
          <w:lang w:val="es-MX"/>
        </w:rPr>
      </w:pPr>
      <w:r w:rsidRPr="00D53533">
        <w:rPr>
          <w:rFonts w:ascii="Calibri" w:hAnsi="Calibri" w:cs="Calibri"/>
          <w:b/>
          <w:sz w:val="22"/>
          <w:szCs w:val="22"/>
          <w:lang w:val="es-MX"/>
        </w:rPr>
        <w:t>Nivel avanzado en herramientas de Office.</w:t>
      </w:r>
    </w:p>
    <w:p w:rsidR="00D53533" w:rsidRPr="00D53533" w:rsidRDefault="00D53533" w:rsidP="00D53533">
      <w:pPr>
        <w:spacing w:after="0"/>
        <w:rPr>
          <w:rFonts w:ascii="Calibri" w:hAnsi="Calibri" w:cs="Calibri"/>
          <w:b/>
          <w:sz w:val="22"/>
          <w:szCs w:val="22"/>
          <w:lang w:val="es-MX"/>
        </w:rPr>
      </w:pPr>
      <w:r w:rsidRPr="00D53533">
        <w:rPr>
          <w:rFonts w:ascii="Calibri" w:hAnsi="Calibri" w:cs="Calibri"/>
          <w:sz w:val="22"/>
          <w:szCs w:val="22"/>
          <w:lang w:val="es-MX"/>
        </w:rPr>
        <w:t>Excel, Power Point, Word, entre otros programas.</w:t>
      </w:r>
    </w:p>
    <w:p w:rsidR="00D53533" w:rsidRPr="00D53533" w:rsidRDefault="00D53533" w:rsidP="00D53533">
      <w:pPr>
        <w:pStyle w:val="Prrafodelista"/>
        <w:ind w:left="0"/>
        <w:rPr>
          <w:rFonts w:ascii="Calibri" w:hAnsi="Calibri" w:cs="Calibri"/>
          <w:b/>
          <w:sz w:val="22"/>
          <w:szCs w:val="22"/>
          <w:lang w:val="es-MX"/>
        </w:rPr>
      </w:pPr>
    </w:p>
    <w:p w:rsidR="00D53533" w:rsidRPr="00D53533" w:rsidRDefault="00D53533" w:rsidP="00D53533">
      <w:pPr>
        <w:numPr>
          <w:ilvl w:val="0"/>
          <w:numId w:val="46"/>
        </w:numPr>
        <w:spacing w:after="0" w:line="240" w:lineRule="auto"/>
        <w:ind w:left="0"/>
        <w:rPr>
          <w:rFonts w:ascii="Calibri" w:hAnsi="Calibri" w:cs="Calibri"/>
          <w:b/>
          <w:sz w:val="22"/>
          <w:szCs w:val="22"/>
          <w:lang w:val="es-MX"/>
        </w:rPr>
      </w:pPr>
      <w:r w:rsidRPr="00D53533">
        <w:rPr>
          <w:rFonts w:ascii="Calibri" w:hAnsi="Calibri" w:cs="Calibri"/>
          <w:b/>
          <w:sz w:val="22"/>
          <w:szCs w:val="22"/>
          <w:lang w:val="es-MX"/>
        </w:rPr>
        <w:t>Conocimientos en lenguajes de programación (</w:t>
      </w:r>
      <w:r w:rsidR="00642DBD">
        <w:rPr>
          <w:rFonts w:ascii="Calibri" w:hAnsi="Calibri" w:cs="Calibri"/>
          <w:b/>
          <w:sz w:val="22"/>
          <w:szCs w:val="22"/>
          <w:lang w:val="es-MX"/>
        </w:rPr>
        <w:t>PL/SQL, ABAP, SAP MM/FI,</w:t>
      </w:r>
      <w:r w:rsidRPr="00D53533">
        <w:rPr>
          <w:rFonts w:ascii="Calibri" w:hAnsi="Calibri" w:cs="Calibri"/>
          <w:b/>
          <w:sz w:val="22"/>
          <w:szCs w:val="22"/>
          <w:lang w:val="es-MX"/>
        </w:rPr>
        <w:t>C++, Java, Abap, MySQL, HTML y PHP)</w:t>
      </w:r>
    </w:p>
    <w:p w:rsidR="004670AB" w:rsidRPr="009A6A0D" w:rsidRDefault="004670AB" w:rsidP="004670AB">
      <w:pPr>
        <w:spacing w:after="0"/>
        <w:rPr>
          <w:rFonts w:ascii="Calibri" w:hAnsi="Calibri"/>
          <w:b/>
          <w:bCs/>
          <w:lang w:val="es-AR"/>
        </w:rPr>
      </w:pPr>
    </w:p>
    <w:p w:rsidR="00D53533" w:rsidRDefault="00D53533" w:rsidP="00F34AD7">
      <w:pPr>
        <w:pStyle w:val="Seccin"/>
        <w:spacing w:before="120"/>
        <w:jc w:val="both"/>
        <w:rPr>
          <w:rFonts w:ascii="Calibri" w:hAnsi="Calibri"/>
          <w:color w:val="628BAD"/>
          <w:sz w:val="22"/>
          <w:szCs w:val="22"/>
        </w:rPr>
      </w:pPr>
    </w:p>
    <w:p w:rsidR="00C12D01" w:rsidRPr="00F34AD7" w:rsidRDefault="00A268FA" w:rsidP="00F34AD7">
      <w:pPr>
        <w:pStyle w:val="Seccin"/>
        <w:spacing w:before="120"/>
        <w:jc w:val="both"/>
        <w:rPr>
          <w:rFonts w:ascii="Calibri" w:hAnsi="Calibri"/>
          <w:color w:val="628BAD"/>
          <w:sz w:val="22"/>
          <w:szCs w:val="22"/>
        </w:rPr>
      </w:pPr>
      <w:r w:rsidRPr="00DF54F1">
        <w:rPr>
          <w:rFonts w:ascii="Calibri" w:hAnsi="Calibri"/>
          <w:color w:val="628BAD"/>
          <w:sz w:val="22"/>
          <w:szCs w:val="22"/>
        </w:rPr>
        <w:t>Experiencia Profesional y Proyectos Destacados</w:t>
      </w:r>
      <w:r w:rsidR="000B53CB">
        <w:rPr>
          <w:rFonts w:ascii="Calibri" w:hAnsi="Calibri"/>
          <w:color w:val="628BAD"/>
          <w:sz w:val="22"/>
          <w:szCs w:val="22"/>
        </w:rPr>
        <w:t xml:space="preserve"> </w:t>
      </w:r>
    </w:p>
    <w:tbl>
      <w:tblPr>
        <w:tblW w:w="5000" w:type="pct"/>
        <w:jc w:val="center"/>
        <w:tblBorders>
          <w:top w:val="single" w:sz="8" w:space="0" w:color="B6C9D9"/>
          <w:left w:val="single" w:sz="8" w:space="0" w:color="B6C9D9"/>
          <w:bottom w:val="single" w:sz="8" w:space="0" w:color="B6C9D9"/>
          <w:right w:val="single" w:sz="8" w:space="0" w:color="B6C9D9"/>
          <w:insideH w:val="single" w:sz="8" w:space="0" w:color="B6C9D9"/>
          <w:insideV w:val="single" w:sz="8" w:space="0" w:color="B6C9D9"/>
        </w:tblBorders>
        <w:tblLook w:val="01E0" w:firstRow="1" w:lastRow="1" w:firstColumn="1" w:lastColumn="1" w:noHBand="0" w:noVBand="0"/>
      </w:tblPr>
      <w:tblGrid>
        <w:gridCol w:w="2944"/>
        <w:gridCol w:w="3360"/>
        <w:gridCol w:w="3534"/>
        <w:gridCol w:w="16"/>
      </w:tblGrid>
      <w:tr w:rsidR="00C12D01" w:rsidRPr="009F0D02" w:rsidTr="00061E82">
        <w:trPr>
          <w:gridAfter w:val="1"/>
          <w:wAfter w:w="8" w:type="pct"/>
          <w:trHeight w:val="301"/>
          <w:jc w:val="center"/>
        </w:trPr>
        <w:tc>
          <w:tcPr>
            <w:tcW w:w="4992" w:type="pct"/>
            <w:gridSpan w:val="3"/>
            <w:tcBorders>
              <w:top w:val="nil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D8E2EB"/>
          </w:tcPr>
          <w:p w:rsidR="00C12D01" w:rsidRPr="009F0D02" w:rsidRDefault="00C12D01" w:rsidP="00E60520">
            <w:pPr>
              <w:pStyle w:val="Default"/>
              <w:rPr>
                <w:rFonts w:ascii="Calibri" w:eastAsia="Gill Sans MT" w:hAnsi="Calibri" w:cs="Times New Roman"/>
                <w:b/>
                <w:bCs/>
                <w:sz w:val="20"/>
                <w:szCs w:val="20"/>
                <w:lang w:eastAsia="en-US"/>
              </w:rPr>
            </w:pPr>
            <w:r w:rsidRPr="009F0D02">
              <w:rPr>
                <w:rFonts w:ascii="Calibri" w:eastAsia="Gill Sans MT" w:hAnsi="Calibri" w:cs="Times New Roman"/>
                <w:b/>
                <w:bCs/>
                <w:sz w:val="20"/>
                <w:szCs w:val="20"/>
                <w:lang w:eastAsia="en-US"/>
              </w:rPr>
              <w:t xml:space="preserve">Empresa: </w:t>
            </w:r>
            <w:r w:rsidR="00DA69AA" w:rsidRPr="00DA69AA">
              <w:rPr>
                <w:rFonts w:ascii="Calibri" w:hAnsi="Calibri" w:cs="Calibri"/>
                <w:sz w:val="22"/>
                <w:szCs w:val="22"/>
                <w:lang w:val="es-AR"/>
              </w:rPr>
              <w:t>Consultoría Global S.A.</w:t>
            </w:r>
            <w:r w:rsidR="00642DBD">
              <w:rPr>
                <w:rFonts w:ascii="Calibri" w:hAnsi="Calibri" w:cs="Calibri"/>
                <w:sz w:val="22"/>
                <w:szCs w:val="22"/>
                <w:lang w:val="es-AR"/>
              </w:rPr>
              <w:t xml:space="preserve"> –Clientes Isban</w:t>
            </w:r>
          </w:p>
        </w:tc>
      </w:tr>
      <w:tr w:rsidR="00C12D01" w:rsidRPr="00075107" w:rsidTr="00061E82">
        <w:trPr>
          <w:trHeight w:val="227"/>
          <w:jc w:val="center"/>
        </w:trPr>
        <w:tc>
          <w:tcPr>
            <w:tcW w:w="1494" w:type="pct"/>
            <w:vMerge w:val="restart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</w:tcPr>
          <w:p w:rsidR="00C12D01" w:rsidRPr="00075107" w:rsidRDefault="00C12D01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</w:p>
          <w:p w:rsidR="00C12D01" w:rsidRPr="00075107" w:rsidRDefault="00C12D01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075107">
              <w:rPr>
                <w:rFonts w:ascii="Calibri" w:hAnsi="Calibri"/>
                <w:b/>
                <w:bCs/>
              </w:rPr>
              <w:t>Periodo</w:t>
            </w:r>
          </w:p>
          <w:p w:rsidR="00C12D01" w:rsidRPr="00075107" w:rsidRDefault="00C12D01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1705" w:type="pct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628BAD"/>
          </w:tcPr>
          <w:p w:rsidR="00C12D01" w:rsidRPr="00075107" w:rsidRDefault="00C12D01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075107">
              <w:rPr>
                <w:rFonts w:ascii="Calibri" w:hAnsi="Calibri"/>
                <w:b/>
                <w:bCs/>
              </w:rPr>
              <w:t>Inicio</w:t>
            </w:r>
          </w:p>
        </w:tc>
        <w:tc>
          <w:tcPr>
            <w:tcW w:w="1801" w:type="pct"/>
            <w:gridSpan w:val="2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nil"/>
            </w:tcBorders>
            <w:shd w:val="clear" w:color="auto" w:fill="628BAD"/>
          </w:tcPr>
          <w:p w:rsidR="00C12D01" w:rsidRPr="00075107" w:rsidRDefault="00C12D01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075107">
              <w:rPr>
                <w:rFonts w:ascii="Calibri" w:hAnsi="Calibri"/>
                <w:b/>
                <w:bCs/>
              </w:rPr>
              <w:t>Finalización</w:t>
            </w:r>
          </w:p>
        </w:tc>
      </w:tr>
      <w:tr w:rsidR="00C12D01" w:rsidRPr="00075107" w:rsidTr="00061E82">
        <w:trPr>
          <w:trHeight w:val="136"/>
          <w:jc w:val="center"/>
        </w:trPr>
        <w:tc>
          <w:tcPr>
            <w:tcW w:w="1494" w:type="pct"/>
            <w:vMerge/>
            <w:tcBorders>
              <w:top w:val="single" w:sz="8" w:space="0" w:color="B6C9D9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</w:tcPr>
          <w:p w:rsidR="00C12D01" w:rsidRPr="00075107" w:rsidRDefault="00C12D01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1705" w:type="pct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C12D01" w:rsidRPr="00AF55A7" w:rsidRDefault="00DA69AA" w:rsidP="00061E82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F55A7">
              <w:rPr>
                <w:rFonts w:ascii="Calibri" w:hAnsi="Calibri" w:cs="Calibri"/>
                <w:b/>
                <w:bCs/>
                <w:sz w:val="22"/>
                <w:szCs w:val="22"/>
              </w:rPr>
              <w:t>05/2016</w:t>
            </w:r>
          </w:p>
        </w:tc>
        <w:tc>
          <w:tcPr>
            <w:tcW w:w="1801" w:type="pct"/>
            <w:gridSpan w:val="2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C12D01" w:rsidRPr="00AF55A7" w:rsidRDefault="00DA69AA" w:rsidP="00061E82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F55A7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</w:tr>
      <w:tr w:rsidR="00C12D01" w:rsidRPr="003829C4" w:rsidTr="00061E82">
        <w:trPr>
          <w:trHeight w:val="455"/>
          <w:jc w:val="center"/>
        </w:trPr>
        <w:tc>
          <w:tcPr>
            <w:tcW w:w="1494" w:type="pct"/>
            <w:tcBorders>
              <w:top w:val="single" w:sz="8" w:space="0" w:color="9FB8CD"/>
              <w:left w:val="single" w:sz="8" w:space="0" w:color="9FB8CD"/>
              <w:bottom w:val="single" w:sz="8" w:space="0" w:color="B6C9D9"/>
              <w:right w:val="single" w:sz="8" w:space="0" w:color="9FB8CD"/>
            </w:tcBorders>
            <w:shd w:val="clear" w:color="auto" w:fill="auto"/>
          </w:tcPr>
          <w:p w:rsidR="00C12D01" w:rsidRPr="00075107" w:rsidRDefault="00C12D01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Descripción del puesto</w:t>
            </w:r>
            <w:r w:rsidRPr="00075107">
              <w:rPr>
                <w:rFonts w:ascii="Calibri" w:hAnsi="Calibri"/>
                <w:b/>
                <w:bCs/>
              </w:rPr>
              <w:t>:</w:t>
            </w:r>
          </w:p>
        </w:tc>
        <w:tc>
          <w:tcPr>
            <w:tcW w:w="3506" w:type="pct"/>
            <w:gridSpan w:val="3"/>
            <w:tcBorders>
              <w:top w:val="single" w:sz="8" w:space="0" w:color="9FB8CD"/>
              <w:left w:val="single" w:sz="8" w:space="0" w:color="9FB8CD"/>
              <w:bottom w:val="single" w:sz="8" w:space="0" w:color="B6C9D9"/>
              <w:right w:val="single" w:sz="8" w:space="0" w:color="9FB8CD"/>
            </w:tcBorders>
            <w:shd w:val="clear" w:color="auto" w:fill="auto"/>
          </w:tcPr>
          <w:p w:rsidR="00C12D01" w:rsidRPr="00847C17" w:rsidRDefault="00642DBD" w:rsidP="00642DBD">
            <w:pPr>
              <w:spacing w:after="0"/>
              <w:rPr>
                <w:rFonts w:ascii="Calibri" w:hAnsi="Calibri"/>
                <w:b/>
                <w:bCs/>
                <w:lang w:val="es-AR"/>
              </w:rPr>
            </w:pPr>
            <w:r w:rsidRPr="00642DBD">
              <w:rPr>
                <w:rFonts w:ascii="Calibri" w:hAnsi="Calibri" w:cs="Calibri"/>
                <w:sz w:val="22"/>
                <w:szCs w:val="22"/>
                <w:lang w:val="es-MX"/>
              </w:rPr>
              <w:t>Análisis, Desarrollo y mantenimiento de distintas aplicaciones y proyectos asignados por el banco. Diseño funcional.</w:t>
            </w:r>
          </w:p>
        </w:tc>
      </w:tr>
      <w:tr w:rsidR="00C12D01" w:rsidRPr="00075107" w:rsidTr="00061E82">
        <w:trPr>
          <w:trHeight w:val="246"/>
          <w:jc w:val="center"/>
        </w:trPr>
        <w:tc>
          <w:tcPr>
            <w:tcW w:w="1494" w:type="pct"/>
            <w:tcBorders>
              <w:top w:val="single" w:sz="8" w:space="0" w:color="B6C9D9"/>
              <w:left w:val="single" w:sz="8" w:space="0" w:color="9FB8CD"/>
              <w:bottom w:val="single" w:sz="8" w:space="0" w:color="B6C9D9"/>
              <w:right w:val="single" w:sz="8" w:space="0" w:color="9FB8CD"/>
            </w:tcBorders>
            <w:shd w:val="clear" w:color="auto" w:fill="auto"/>
          </w:tcPr>
          <w:p w:rsidR="00C12D01" w:rsidRPr="00075107" w:rsidRDefault="00C12D01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075107">
              <w:rPr>
                <w:rFonts w:ascii="Calibri" w:hAnsi="Calibri"/>
                <w:b/>
                <w:bCs/>
              </w:rPr>
              <w:t>Rol:</w:t>
            </w:r>
          </w:p>
        </w:tc>
        <w:tc>
          <w:tcPr>
            <w:tcW w:w="3506" w:type="pct"/>
            <w:gridSpan w:val="3"/>
            <w:tcBorders>
              <w:top w:val="single" w:sz="8" w:space="0" w:color="B6C9D9"/>
              <w:left w:val="single" w:sz="8" w:space="0" w:color="9FB8CD"/>
              <w:bottom w:val="single" w:sz="8" w:space="0" w:color="B6C9D9"/>
              <w:right w:val="single" w:sz="8" w:space="0" w:color="9FB8CD"/>
            </w:tcBorders>
            <w:shd w:val="clear" w:color="auto" w:fill="auto"/>
          </w:tcPr>
          <w:p w:rsidR="00C12D01" w:rsidRPr="00075107" w:rsidRDefault="00642DBD" w:rsidP="00061E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Analista Desarrollador PL/SQL</w:t>
            </w:r>
          </w:p>
        </w:tc>
      </w:tr>
    </w:tbl>
    <w:p w:rsidR="00C12D01" w:rsidRPr="00235E82" w:rsidRDefault="00C12D01">
      <w:pPr>
        <w:rPr>
          <w:lang w:val="es-AR"/>
        </w:rPr>
      </w:pPr>
    </w:p>
    <w:tbl>
      <w:tblPr>
        <w:tblW w:w="5000" w:type="pct"/>
        <w:jc w:val="center"/>
        <w:tblBorders>
          <w:top w:val="single" w:sz="8" w:space="0" w:color="B6C9D9"/>
          <w:left w:val="single" w:sz="8" w:space="0" w:color="B6C9D9"/>
          <w:bottom w:val="single" w:sz="8" w:space="0" w:color="B6C9D9"/>
          <w:right w:val="single" w:sz="8" w:space="0" w:color="B6C9D9"/>
          <w:insideH w:val="single" w:sz="8" w:space="0" w:color="B6C9D9"/>
          <w:insideV w:val="single" w:sz="8" w:space="0" w:color="B6C9D9"/>
        </w:tblBorders>
        <w:tblLook w:val="01E0" w:firstRow="1" w:lastRow="1" w:firstColumn="1" w:lastColumn="1" w:noHBand="0" w:noVBand="0"/>
      </w:tblPr>
      <w:tblGrid>
        <w:gridCol w:w="2944"/>
        <w:gridCol w:w="3360"/>
        <w:gridCol w:w="3534"/>
        <w:gridCol w:w="16"/>
      </w:tblGrid>
      <w:tr w:rsidR="00E60520" w:rsidRPr="009F0D02" w:rsidTr="00061E82">
        <w:trPr>
          <w:gridAfter w:val="1"/>
          <w:wAfter w:w="8" w:type="pct"/>
          <w:trHeight w:val="301"/>
          <w:jc w:val="center"/>
        </w:trPr>
        <w:tc>
          <w:tcPr>
            <w:tcW w:w="4992" w:type="pct"/>
            <w:gridSpan w:val="3"/>
            <w:tcBorders>
              <w:top w:val="nil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D8E2EB"/>
          </w:tcPr>
          <w:p w:rsidR="00E60520" w:rsidRPr="009F0D02" w:rsidRDefault="00E60520" w:rsidP="00061E82">
            <w:pPr>
              <w:pStyle w:val="Default"/>
              <w:rPr>
                <w:rFonts w:ascii="Calibri" w:eastAsia="Gill Sans MT" w:hAnsi="Calibri" w:cs="Times New Roman"/>
                <w:b/>
                <w:bCs/>
                <w:sz w:val="20"/>
                <w:szCs w:val="20"/>
                <w:lang w:eastAsia="en-US"/>
              </w:rPr>
            </w:pPr>
            <w:r w:rsidRPr="009F0D02">
              <w:rPr>
                <w:rFonts w:ascii="Calibri" w:eastAsia="Gill Sans MT" w:hAnsi="Calibri" w:cs="Times New Roman"/>
                <w:b/>
                <w:bCs/>
                <w:sz w:val="20"/>
                <w:szCs w:val="20"/>
                <w:lang w:eastAsia="en-US"/>
              </w:rPr>
              <w:t xml:space="preserve">Empresa: </w:t>
            </w:r>
            <w:r w:rsidR="00AF55A7" w:rsidRPr="00AF55A7">
              <w:rPr>
                <w:rFonts w:ascii="Calibri" w:hAnsi="Calibri" w:cs="Calibri"/>
                <w:sz w:val="22"/>
                <w:szCs w:val="22"/>
              </w:rPr>
              <w:t>Aaltech SRL</w:t>
            </w:r>
          </w:p>
        </w:tc>
      </w:tr>
      <w:tr w:rsidR="00E60520" w:rsidRPr="00075107" w:rsidTr="00061E82">
        <w:trPr>
          <w:trHeight w:val="227"/>
          <w:jc w:val="center"/>
        </w:trPr>
        <w:tc>
          <w:tcPr>
            <w:tcW w:w="1494" w:type="pct"/>
            <w:vMerge w:val="restart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</w:tcPr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</w:p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075107">
              <w:rPr>
                <w:rFonts w:ascii="Calibri" w:hAnsi="Calibri"/>
                <w:b/>
                <w:bCs/>
              </w:rPr>
              <w:t>Periodo</w:t>
            </w:r>
          </w:p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1705" w:type="pct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628BAD"/>
          </w:tcPr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075107">
              <w:rPr>
                <w:rFonts w:ascii="Calibri" w:hAnsi="Calibri"/>
                <w:b/>
                <w:bCs/>
              </w:rPr>
              <w:t>Inicio</w:t>
            </w:r>
          </w:p>
        </w:tc>
        <w:tc>
          <w:tcPr>
            <w:tcW w:w="1801" w:type="pct"/>
            <w:gridSpan w:val="2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nil"/>
            </w:tcBorders>
            <w:shd w:val="clear" w:color="auto" w:fill="628BAD"/>
          </w:tcPr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075107">
              <w:rPr>
                <w:rFonts w:ascii="Calibri" w:hAnsi="Calibri"/>
                <w:b/>
                <w:bCs/>
              </w:rPr>
              <w:t>Finalización</w:t>
            </w:r>
          </w:p>
        </w:tc>
      </w:tr>
      <w:tr w:rsidR="00E60520" w:rsidRPr="00075107" w:rsidTr="00061E82">
        <w:trPr>
          <w:trHeight w:val="136"/>
          <w:jc w:val="center"/>
        </w:trPr>
        <w:tc>
          <w:tcPr>
            <w:tcW w:w="1494" w:type="pct"/>
            <w:vMerge/>
            <w:tcBorders>
              <w:top w:val="single" w:sz="8" w:space="0" w:color="B6C9D9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</w:tcPr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1705" w:type="pct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E60520" w:rsidRPr="00075107" w:rsidRDefault="00AF55A7" w:rsidP="00AF55A7"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 w:rsidRPr="00741CC4">
              <w:rPr>
                <w:rFonts w:ascii="Verdana" w:hAnsi="Verdana"/>
                <w:b/>
                <w:sz w:val="18"/>
                <w:szCs w:val="18"/>
              </w:rPr>
              <w:t>01/2014</w:t>
            </w:r>
          </w:p>
        </w:tc>
        <w:tc>
          <w:tcPr>
            <w:tcW w:w="1801" w:type="pct"/>
            <w:gridSpan w:val="2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E60520" w:rsidRPr="00075107" w:rsidRDefault="00AF55A7" w:rsidP="00061E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05/2016</w:t>
            </w:r>
          </w:p>
        </w:tc>
      </w:tr>
      <w:tr w:rsidR="00E60520" w:rsidRPr="003829C4" w:rsidTr="00061E82">
        <w:trPr>
          <w:trHeight w:val="455"/>
          <w:jc w:val="center"/>
        </w:trPr>
        <w:tc>
          <w:tcPr>
            <w:tcW w:w="1494" w:type="pct"/>
            <w:tcBorders>
              <w:top w:val="single" w:sz="8" w:space="0" w:color="9FB8CD"/>
              <w:left w:val="single" w:sz="8" w:space="0" w:color="9FB8CD"/>
              <w:bottom w:val="single" w:sz="8" w:space="0" w:color="B6C9D9"/>
              <w:right w:val="single" w:sz="8" w:space="0" w:color="9FB8CD"/>
            </w:tcBorders>
            <w:shd w:val="clear" w:color="auto" w:fill="auto"/>
          </w:tcPr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Descripción del puesto</w:t>
            </w:r>
            <w:r w:rsidRPr="00075107">
              <w:rPr>
                <w:rFonts w:ascii="Calibri" w:hAnsi="Calibri"/>
                <w:b/>
                <w:bCs/>
              </w:rPr>
              <w:t>:</w:t>
            </w:r>
          </w:p>
        </w:tc>
        <w:tc>
          <w:tcPr>
            <w:tcW w:w="3506" w:type="pct"/>
            <w:gridSpan w:val="3"/>
            <w:tcBorders>
              <w:top w:val="single" w:sz="8" w:space="0" w:color="9FB8CD"/>
              <w:left w:val="single" w:sz="8" w:space="0" w:color="9FB8CD"/>
              <w:bottom w:val="single" w:sz="8" w:space="0" w:color="B6C9D9"/>
              <w:right w:val="single" w:sz="8" w:space="0" w:color="9FB8CD"/>
            </w:tcBorders>
            <w:shd w:val="clear" w:color="auto" w:fill="auto"/>
          </w:tcPr>
          <w:p w:rsidR="00AF55A7" w:rsidRPr="00642DBD" w:rsidRDefault="00AF55A7" w:rsidP="00642DBD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  <w:r w:rsidRPr="00642DBD">
              <w:rPr>
                <w:rFonts w:ascii="Calibri" w:hAnsi="Calibri" w:cs="Calibri"/>
                <w:sz w:val="22"/>
                <w:szCs w:val="22"/>
                <w:lang w:val="es-MX"/>
              </w:rPr>
              <w:t>Tareas Analista Técnico</w:t>
            </w:r>
          </w:p>
          <w:p w:rsidR="00AF55A7" w:rsidRPr="00642DBD" w:rsidRDefault="00AF55A7" w:rsidP="00642DBD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  <w:r w:rsidRPr="00642DBD">
              <w:rPr>
                <w:rFonts w:ascii="Calibri" w:hAnsi="Calibri" w:cs="Calibri"/>
                <w:sz w:val="22"/>
                <w:szCs w:val="22"/>
                <w:lang w:val="es-MX"/>
              </w:rPr>
              <w:t>Estimación de tiempos.</w:t>
            </w:r>
          </w:p>
          <w:p w:rsidR="00AF55A7" w:rsidRPr="00642DBD" w:rsidRDefault="00AF55A7" w:rsidP="00642DBD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  <w:r w:rsidRPr="00642DBD">
              <w:rPr>
                <w:rFonts w:ascii="Calibri" w:hAnsi="Calibri" w:cs="Calibri"/>
                <w:sz w:val="22"/>
                <w:szCs w:val="22"/>
                <w:lang w:val="es-MX"/>
              </w:rPr>
              <w:t>Programación ABAP (Desarrollo de funciones y reportes)</w:t>
            </w:r>
          </w:p>
          <w:p w:rsidR="00AF55A7" w:rsidRPr="00642DBD" w:rsidRDefault="00AF55A7" w:rsidP="00642DBD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  <w:r w:rsidRPr="00642DBD">
              <w:rPr>
                <w:rFonts w:ascii="Calibri" w:hAnsi="Calibri" w:cs="Calibri"/>
                <w:sz w:val="22"/>
                <w:szCs w:val="22"/>
                <w:lang w:val="es-MX"/>
              </w:rPr>
              <w:t>Idocs(Proveedores, clientes y materiales)</w:t>
            </w:r>
          </w:p>
          <w:p w:rsidR="00E60520" w:rsidRPr="00847C17" w:rsidRDefault="00E60520" w:rsidP="00061E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/>
                <w:b/>
                <w:bCs/>
                <w:lang w:val="es-AR"/>
              </w:rPr>
            </w:pPr>
          </w:p>
        </w:tc>
      </w:tr>
      <w:tr w:rsidR="00E60520" w:rsidRPr="00075107" w:rsidTr="00061E82">
        <w:trPr>
          <w:trHeight w:val="246"/>
          <w:jc w:val="center"/>
        </w:trPr>
        <w:tc>
          <w:tcPr>
            <w:tcW w:w="1494" w:type="pct"/>
            <w:tcBorders>
              <w:top w:val="single" w:sz="8" w:space="0" w:color="B6C9D9"/>
              <w:left w:val="single" w:sz="8" w:space="0" w:color="9FB8CD"/>
              <w:bottom w:val="single" w:sz="8" w:space="0" w:color="B6C9D9"/>
              <w:right w:val="single" w:sz="8" w:space="0" w:color="9FB8CD"/>
            </w:tcBorders>
            <w:shd w:val="clear" w:color="auto" w:fill="auto"/>
          </w:tcPr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075107">
              <w:rPr>
                <w:rFonts w:ascii="Calibri" w:hAnsi="Calibri"/>
                <w:b/>
                <w:bCs/>
              </w:rPr>
              <w:t>Rol:</w:t>
            </w:r>
          </w:p>
        </w:tc>
        <w:tc>
          <w:tcPr>
            <w:tcW w:w="3506" w:type="pct"/>
            <w:gridSpan w:val="3"/>
            <w:tcBorders>
              <w:top w:val="single" w:sz="8" w:space="0" w:color="B6C9D9"/>
              <w:left w:val="single" w:sz="8" w:space="0" w:color="9FB8CD"/>
              <w:bottom w:val="single" w:sz="8" w:space="0" w:color="B6C9D9"/>
              <w:right w:val="single" w:sz="8" w:space="0" w:color="9FB8CD"/>
            </w:tcBorders>
            <w:shd w:val="clear" w:color="auto" w:fill="auto"/>
          </w:tcPr>
          <w:p w:rsidR="00E60520" w:rsidRPr="00AF55A7" w:rsidRDefault="00642DBD" w:rsidP="00061E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42DBD">
              <w:rPr>
                <w:rFonts w:ascii="Calibri" w:hAnsi="Calibri"/>
                <w:b/>
                <w:bCs/>
              </w:rPr>
              <w:t>Desarrollador ABAP</w:t>
            </w:r>
          </w:p>
        </w:tc>
      </w:tr>
    </w:tbl>
    <w:p w:rsidR="00E55102" w:rsidRPr="00AF55A7" w:rsidRDefault="00E55102"/>
    <w:tbl>
      <w:tblPr>
        <w:tblW w:w="5000" w:type="pct"/>
        <w:jc w:val="center"/>
        <w:tblBorders>
          <w:top w:val="single" w:sz="8" w:space="0" w:color="B6C9D9"/>
          <w:left w:val="single" w:sz="8" w:space="0" w:color="B6C9D9"/>
          <w:bottom w:val="single" w:sz="8" w:space="0" w:color="B6C9D9"/>
          <w:right w:val="single" w:sz="8" w:space="0" w:color="B6C9D9"/>
          <w:insideH w:val="single" w:sz="8" w:space="0" w:color="B6C9D9"/>
          <w:insideV w:val="single" w:sz="8" w:space="0" w:color="B6C9D9"/>
        </w:tblBorders>
        <w:tblLook w:val="01E0" w:firstRow="1" w:lastRow="1" w:firstColumn="1" w:lastColumn="1" w:noHBand="0" w:noVBand="0"/>
      </w:tblPr>
      <w:tblGrid>
        <w:gridCol w:w="2944"/>
        <w:gridCol w:w="3360"/>
        <w:gridCol w:w="3534"/>
        <w:gridCol w:w="16"/>
      </w:tblGrid>
      <w:tr w:rsidR="00E60520" w:rsidRPr="009F0D02" w:rsidTr="00061E82">
        <w:trPr>
          <w:gridAfter w:val="1"/>
          <w:wAfter w:w="8" w:type="pct"/>
          <w:trHeight w:val="301"/>
          <w:jc w:val="center"/>
        </w:trPr>
        <w:tc>
          <w:tcPr>
            <w:tcW w:w="4992" w:type="pct"/>
            <w:gridSpan w:val="3"/>
            <w:tcBorders>
              <w:top w:val="nil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D8E2EB"/>
          </w:tcPr>
          <w:p w:rsidR="00E60520" w:rsidRPr="009F0D02" w:rsidRDefault="00E60520" w:rsidP="00061E82">
            <w:pPr>
              <w:pStyle w:val="Default"/>
              <w:rPr>
                <w:rFonts w:ascii="Calibri" w:eastAsia="Gill Sans MT" w:hAnsi="Calibri" w:cs="Times New Roman"/>
                <w:b/>
                <w:bCs/>
                <w:sz w:val="20"/>
                <w:szCs w:val="20"/>
                <w:lang w:eastAsia="en-US"/>
              </w:rPr>
            </w:pPr>
            <w:r w:rsidRPr="009F0D02">
              <w:rPr>
                <w:rFonts w:ascii="Calibri" w:eastAsia="Gill Sans MT" w:hAnsi="Calibri" w:cs="Times New Roman"/>
                <w:b/>
                <w:bCs/>
                <w:sz w:val="20"/>
                <w:szCs w:val="20"/>
                <w:lang w:eastAsia="en-US"/>
              </w:rPr>
              <w:t xml:space="preserve">Empresa: </w:t>
            </w:r>
            <w:r w:rsidR="00AF55A7">
              <w:rPr>
                <w:rFonts w:ascii="Verdana" w:hAnsi="Verdana"/>
                <w:sz w:val="16"/>
                <w:szCs w:val="16"/>
                <w:lang w:val="es-AR"/>
              </w:rPr>
              <w:t>Payteam</w:t>
            </w:r>
          </w:p>
        </w:tc>
      </w:tr>
      <w:tr w:rsidR="00E60520" w:rsidRPr="00075107" w:rsidTr="00061E82">
        <w:trPr>
          <w:trHeight w:val="227"/>
          <w:jc w:val="center"/>
        </w:trPr>
        <w:tc>
          <w:tcPr>
            <w:tcW w:w="1494" w:type="pct"/>
            <w:vMerge w:val="restart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</w:tcPr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</w:p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075107">
              <w:rPr>
                <w:rFonts w:ascii="Calibri" w:hAnsi="Calibri"/>
                <w:b/>
                <w:bCs/>
              </w:rPr>
              <w:t>Periodo</w:t>
            </w:r>
          </w:p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1705" w:type="pct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628BAD"/>
          </w:tcPr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075107">
              <w:rPr>
                <w:rFonts w:ascii="Calibri" w:hAnsi="Calibri"/>
                <w:b/>
                <w:bCs/>
              </w:rPr>
              <w:t>Inicio</w:t>
            </w:r>
          </w:p>
        </w:tc>
        <w:tc>
          <w:tcPr>
            <w:tcW w:w="1801" w:type="pct"/>
            <w:gridSpan w:val="2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nil"/>
            </w:tcBorders>
            <w:shd w:val="clear" w:color="auto" w:fill="628BAD"/>
          </w:tcPr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075107">
              <w:rPr>
                <w:rFonts w:ascii="Calibri" w:hAnsi="Calibri"/>
                <w:b/>
                <w:bCs/>
              </w:rPr>
              <w:t>Finalización</w:t>
            </w:r>
          </w:p>
        </w:tc>
      </w:tr>
      <w:tr w:rsidR="00E60520" w:rsidRPr="00075107" w:rsidTr="00061E82">
        <w:trPr>
          <w:trHeight w:val="136"/>
          <w:jc w:val="center"/>
        </w:trPr>
        <w:tc>
          <w:tcPr>
            <w:tcW w:w="1494" w:type="pct"/>
            <w:vMerge/>
            <w:tcBorders>
              <w:top w:val="single" w:sz="8" w:space="0" w:color="B6C9D9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</w:tcPr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1705" w:type="pct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E60520" w:rsidRPr="00AF55A7" w:rsidRDefault="00AF55A7" w:rsidP="00AF55A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F55A7">
              <w:rPr>
                <w:rFonts w:ascii="Calibri" w:hAnsi="Calibri" w:cs="Calibri"/>
                <w:b/>
                <w:sz w:val="22"/>
                <w:szCs w:val="22"/>
                <w:lang w:val="es-AR"/>
              </w:rPr>
              <w:t>12/2009</w:t>
            </w:r>
          </w:p>
        </w:tc>
        <w:tc>
          <w:tcPr>
            <w:tcW w:w="1801" w:type="pct"/>
            <w:gridSpan w:val="2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E60520" w:rsidRPr="00AF55A7" w:rsidRDefault="00AF55A7" w:rsidP="00061E82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F55A7">
              <w:rPr>
                <w:rFonts w:ascii="Calibri" w:hAnsi="Calibri" w:cs="Calibri"/>
                <w:b/>
                <w:sz w:val="22"/>
                <w:szCs w:val="22"/>
                <w:lang w:val="es-AR"/>
              </w:rPr>
              <w:t>12/2013</w:t>
            </w:r>
          </w:p>
        </w:tc>
      </w:tr>
      <w:tr w:rsidR="00E60520" w:rsidRPr="003829C4" w:rsidTr="00061E82">
        <w:trPr>
          <w:trHeight w:val="455"/>
          <w:jc w:val="center"/>
        </w:trPr>
        <w:tc>
          <w:tcPr>
            <w:tcW w:w="1494" w:type="pct"/>
            <w:tcBorders>
              <w:top w:val="single" w:sz="8" w:space="0" w:color="9FB8CD"/>
              <w:left w:val="single" w:sz="8" w:space="0" w:color="9FB8CD"/>
              <w:bottom w:val="single" w:sz="8" w:space="0" w:color="B6C9D9"/>
              <w:right w:val="single" w:sz="8" w:space="0" w:color="9FB8CD"/>
            </w:tcBorders>
            <w:shd w:val="clear" w:color="auto" w:fill="auto"/>
          </w:tcPr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Descripción del puesto</w:t>
            </w:r>
            <w:r w:rsidRPr="00075107">
              <w:rPr>
                <w:rFonts w:ascii="Calibri" w:hAnsi="Calibri"/>
                <w:b/>
                <w:bCs/>
              </w:rPr>
              <w:t>:</w:t>
            </w:r>
          </w:p>
        </w:tc>
        <w:tc>
          <w:tcPr>
            <w:tcW w:w="3506" w:type="pct"/>
            <w:gridSpan w:val="3"/>
            <w:tcBorders>
              <w:top w:val="single" w:sz="8" w:space="0" w:color="9FB8CD"/>
              <w:left w:val="single" w:sz="8" w:space="0" w:color="9FB8CD"/>
              <w:bottom w:val="single" w:sz="8" w:space="0" w:color="B6C9D9"/>
              <w:right w:val="single" w:sz="8" w:space="0" w:color="9FB8CD"/>
            </w:tcBorders>
            <w:shd w:val="clear" w:color="auto" w:fill="auto"/>
          </w:tcPr>
          <w:p w:rsidR="00AF55A7" w:rsidRPr="00AF55A7" w:rsidRDefault="00AF55A7" w:rsidP="00AF55A7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  <w:lang w:val="es-AR"/>
              </w:rPr>
            </w:pPr>
            <w:r w:rsidRPr="00AF55A7">
              <w:rPr>
                <w:rFonts w:ascii="Calibri" w:hAnsi="Calibri" w:cs="Calibri"/>
                <w:sz w:val="22"/>
                <w:szCs w:val="22"/>
                <w:lang w:val="es-AR"/>
              </w:rPr>
              <w:t>Transcribe de mensajes vocales en Italiano</w:t>
            </w:r>
          </w:p>
          <w:p w:rsidR="00E60520" w:rsidRPr="00AF55A7" w:rsidRDefault="00E60520" w:rsidP="00061E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s-AR"/>
              </w:rPr>
            </w:pPr>
          </w:p>
        </w:tc>
      </w:tr>
      <w:tr w:rsidR="00E60520" w:rsidRPr="00075107" w:rsidTr="00061E82">
        <w:trPr>
          <w:trHeight w:val="246"/>
          <w:jc w:val="center"/>
        </w:trPr>
        <w:tc>
          <w:tcPr>
            <w:tcW w:w="1494" w:type="pct"/>
            <w:tcBorders>
              <w:top w:val="single" w:sz="8" w:space="0" w:color="B6C9D9"/>
              <w:left w:val="single" w:sz="8" w:space="0" w:color="9FB8CD"/>
              <w:bottom w:val="single" w:sz="8" w:space="0" w:color="B6C9D9"/>
              <w:right w:val="single" w:sz="8" w:space="0" w:color="9FB8CD"/>
            </w:tcBorders>
            <w:shd w:val="clear" w:color="auto" w:fill="auto"/>
          </w:tcPr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075107">
              <w:rPr>
                <w:rFonts w:ascii="Calibri" w:hAnsi="Calibri"/>
                <w:b/>
                <w:bCs/>
              </w:rPr>
              <w:t>Rol:</w:t>
            </w:r>
          </w:p>
        </w:tc>
        <w:tc>
          <w:tcPr>
            <w:tcW w:w="3506" w:type="pct"/>
            <w:gridSpan w:val="3"/>
            <w:tcBorders>
              <w:top w:val="single" w:sz="8" w:space="0" w:color="B6C9D9"/>
              <w:left w:val="single" w:sz="8" w:space="0" w:color="9FB8CD"/>
              <w:bottom w:val="single" w:sz="8" w:space="0" w:color="B6C9D9"/>
              <w:right w:val="single" w:sz="8" w:space="0" w:color="9FB8CD"/>
            </w:tcBorders>
            <w:shd w:val="clear" w:color="auto" w:fill="auto"/>
          </w:tcPr>
          <w:p w:rsidR="00E60520" w:rsidRPr="00AF55A7" w:rsidRDefault="00AF55A7" w:rsidP="00061E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F55A7">
              <w:rPr>
                <w:rFonts w:ascii="Calibri" w:hAnsi="Calibri" w:cs="Calibri"/>
                <w:b/>
                <w:bCs/>
                <w:sz w:val="22"/>
                <w:szCs w:val="22"/>
              </w:rPr>
              <w:t>Call center</w:t>
            </w:r>
          </w:p>
        </w:tc>
      </w:tr>
    </w:tbl>
    <w:p w:rsidR="00E60520" w:rsidRDefault="00E60520">
      <w:pPr>
        <w:rPr>
          <w:lang w:val="en-US"/>
        </w:rPr>
      </w:pPr>
    </w:p>
    <w:tbl>
      <w:tblPr>
        <w:tblW w:w="5000" w:type="pct"/>
        <w:jc w:val="center"/>
        <w:tblBorders>
          <w:top w:val="single" w:sz="8" w:space="0" w:color="B6C9D9"/>
          <w:left w:val="single" w:sz="8" w:space="0" w:color="B6C9D9"/>
          <w:bottom w:val="single" w:sz="8" w:space="0" w:color="B6C9D9"/>
          <w:right w:val="single" w:sz="8" w:space="0" w:color="B6C9D9"/>
          <w:insideH w:val="single" w:sz="8" w:space="0" w:color="B6C9D9"/>
          <w:insideV w:val="single" w:sz="8" w:space="0" w:color="B6C9D9"/>
        </w:tblBorders>
        <w:tblLook w:val="01E0" w:firstRow="1" w:lastRow="1" w:firstColumn="1" w:lastColumn="1" w:noHBand="0" w:noVBand="0"/>
      </w:tblPr>
      <w:tblGrid>
        <w:gridCol w:w="2944"/>
        <w:gridCol w:w="3360"/>
        <w:gridCol w:w="3534"/>
        <w:gridCol w:w="16"/>
      </w:tblGrid>
      <w:tr w:rsidR="00E60520" w:rsidRPr="009F0D02" w:rsidTr="00061E82">
        <w:trPr>
          <w:gridAfter w:val="1"/>
          <w:wAfter w:w="8" w:type="pct"/>
          <w:trHeight w:val="301"/>
          <w:jc w:val="center"/>
        </w:trPr>
        <w:tc>
          <w:tcPr>
            <w:tcW w:w="4992" w:type="pct"/>
            <w:gridSpan w:val="3"/>
            <w:tcBorders>
              <w:top w:val="nil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D8E2EB"/>
          </w:tcPr>
          <w:p w:rsidR="00E60520" w:rsidRPr="009F0D02" w:rsidRDefault="00E60520" w:rsidP="00061E82">
            <w:pPr>
              <w:pStyle w:val="Default"/>
              <w:rPr>
                <w:rFonts w:ascii="Calibri" w:eastAsia="Gill Sans MT" w:hAnsi="Calibri" w:cs="Times New Roman"/>
                <w:b/>
                <w:bCs/>
                <w:sz w:val="20"/>
                <w:szCs w:val="20"/>
                <w:lang w:eastAsia="en-US"/>
              </w:rPr>
            </w:pPr>
            <w:r w:rsidRPr="009F0D02">
              <w:rPr>
                <w:rFonts w:ascii="Calibri" w:eastAsia="Gill Sans MT" w:hAnsi="Calibri" w:cs="Times New Roman"/>
                <w:b/>
                <w:bCs/>
                <w:sz w:val="20"/>
                <w:szCs w:val="20"/>
                <w:lang w:eastAsia="en-US"/>
              </w:rPr>
              <w:lastRenderedPageBreak/>
              <w:t xml:space="preserve">Empresa: </w:t>
            </w:r>
            <w:r w:rsidR="00AF55A7" w:rsidRPr="00AF55A7">
              <w:rPr>
                <w:rFonts w:ascii="Calibri" w:hAnsi="Calibri" w:cs="Calibri"/>
                <w:sz w:val="22"/>
                <w:szCs w:val="22"/>
                <w:lang w:val="it-IT"/>
              </w:rPr>
              <w:t>Studio P.A.U</w:t>
            </w:r>
          </w:p>
        </w:tc>
      </w:tr>
      <w:tr w:rsidR="00E60520" w:rsidRPr="00075107" w:rsidTr="00061E82">
        <w:trPr>
          <w:trHeight w:val="227"/>
          <w:jc w:val="center"/>
        </w:trPr>
        <w:tc>
          <w:tcPr>
            <w:tcW w:w="1494" w:type="pct"/>
            <w:vMerge w:val="restart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</w:tcPr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</w:p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075107">
              <w:rPr>
                <w:rFonts w:ascii="Calibri" w:hAnsi="Calibri"/>
                <w:b/>
                <w:bCs/>
              </w:rPr>
              <w:t>Periodo</w:t>
            </w:r>
          </w:p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1705" w:type="pct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628BAD"/>
          </w:tcPr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075107">
              <w:rPr>
                <w:rFonts w:ascii="Calibri" w:hAnsi="Calibri"/>
                <w:b/>
                <w:bCs/>
              </w:rPr>
              <w:t>Inicio</w:t>
            </w:r>
          </w:p>
        </w:tc>
        <w:tc>
          <w:tcPr>
            <w:tcW w:w="1801" w:type="pct"/>
            <w:gridSpan w:val="2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nil"/>
            </w:tcBorders>
            <w:shd w:val="clear" w:color="auto" w:fill="628BAD"/>
          </w:tcPr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075107">
              <w:rPr>
                <w:rFonts w:ascii="Calibri" w:hAnsi="Calibri"/>
                <w:b/>
                <w:bCs/>
              </w:rPr>
              <w:t>Finalización</w:t>
            </w:r>
          </w:p>
        </w:tc>
      </w:tr>
      <w:tr w:rsidR="00E60520" w:rsidRPr="00075107" w:rsidTr="00061E82">
        <w:trPr>
          <w:trHeight w:val="136"/>
          <w:jc w:val="center"/>
        </w:trPr>
        <w:tc>
          <w:tcPr>
            <w:tcW w:w="1494" w:type="pct"/>
            <w:vMerge/>
            <w:tcBorders>
              <w:top w:val="single" w:sz="8" w:space="0" w:color="B6C9D9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</w:tcPr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1705" w:type="pct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E60520" w:rsidRPr="00075107" w:rsidRDefault="00D53533" w:rsidP="00D53533"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 w:rsidRPr="00D862D6">
              <w:rPr>
                <w:rFonts w:ascii="Verdana" w:hAnsi="Verdana"/>
                <w:b/>
                <w:sz w:val="18"/>
                <w:szCs w:val="18"/>
                <w:lang w:val="it-IT"/>
              </w:rPr>
              <w:t>12/2008</w:t>
            </w:r>
          </w:p>
        </w:tc>
        <w:tc>
          <w:tcPr>
            <w:tcW w:w="1801" w:type="pct"/>
            <w:gridSpan w:val="2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E60520" w:rsidRPr="00075107" w:rsidRDefault="00D53533" w:rsidP="00061E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 w:rsidRPr="00D862D6">
              <w:rPr>
                <w:rFonts w:ascii="Verdana" w:hAnsi="Verdana"/>
                <w:b/>
                <w:sz w:val="18"/>
                <w:szCs w:val="18"/>
                <w:lang w:val="it-IT"/>
              </w:rPr>
              <w:t>08/2009</w:t>
            </w:r>
          </w:p>
        </w:tc>
      </w:tr>
      <w:tr w:rsidR="00E60520" w:rsidRPr="003829C4" w:rsidTr="00061E82">
        <w:trPr>
          <w:trHeight w:val="455"/>
          <w:jc w:val="center"/>
        </w:trPr>
        <w:tc>
          <w:tcPr>
            <w:tcW w:w="1494" w:type="pct"/>
            <w:tcBorders>
              <w:top w:val="single" w:sz="8" w:space="0" w:color="9FB8CD"/>
              <w:left w:val="single" w:sz="8" w:space="0" w:color="9FB8CD"/>
              <w:bottom w:val="single" w:sz="8" w:space="0" w:color="B6C9D9"/>
              <w:right w:val="single" w:sz="8" w:space="0" w:color="9FB8CD"/>
            </w:tcBorders>
            <w:shd w:val="clear" w:color="auto" w:fill="auto"/>
          </w:tcPr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Descripción del puesto</w:t>
            </w:r>
            <w:r w:rsidRPr="00075107">
              <w:rPr>
                <w:rFonts w:ascii="Calibri" w:hAnsi="Calibri"/>
                <w:b/>
                <w:bCs/>
              </w:rPr>
              <w:t>:</w:t>
            </w:r>
          </w:p>
        </w:tc>
        <w:tc>
          <w:tcPr>
            <w:tcW w:w="3506" w:type="pct"/>
            <w:gridSpan w:val="3"/>
            <w:tcBorders>
              <w:top w:val="single" w:sz="8" w:space="0" w:color="9FB8CD"/>
              <w:left w:val="single" w:sz="8" w:space="0" w:color="9FB8CD"/>
              <w:bottom w:val="single" w:sz="8" w:space="0" w:color="B6C9D9"/>
              <w:right w:val="single" w:sz="8" w:space="0" w:color="9FB8CD"/>
            </w:tcBorders>
            <w:shd w:val="clear" w:color="auto" w:fill="auto"/>
          </w:tcPr>
          <w:p w:rsidR="00AF55A7" w:rsidRPr="00AF55A7" w:rsidRDefault="00AF55A7" w:rsidP="00AF55A7">
            <w:pPr>
              <w:spacing w:after="0" w:line="240" w:lineRule="auto"/>
              <w:rPr>
                <w:rFonts w:ascii="Calibri" w:hAnsi="Calibri" w:cs="Calibri"/>
                <w:b/>
                <w:sz w:val="22"/>
                <w:szCs w:val="22"/>
                <w:lang w:val="it-IT"/>
              </w:rPr>
            </w:pPr>
            <w:r w:rsidRPr="00AF55A7">
              <w:rPr>
                <w:rFonts w:ascii="Calibri" w:hAnsi="Calibri" w:cs="Calibri"/>
                <w:sz w:val="22"/>
                <w:szCs w:val="22"/>
                <w:lang w:val="es-MX"/>
              </w:rPr>
              <w:t>Ayudante de Maestro Mayor de Obras.</w:t>
            </w:r>
          </w:p>
          <w:p w:rsidR="00E60520" w:rsidRPr="00AF55A7" w:rsidRDefault="00E60520" w:rsidP="00061E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/>
                <w:b/>
                <w:bCs/>
                <w:lang w:val="it-IT"/>
              </w:rPr>
            </w:pPr>
          </w:p>
        </w:tc>
      </w:tr>
      <w:tr w:rsidR="00E60520" w:rsidRPr="00075107" w:rsidTr="00061E82">
        <w:trPr>
          <w:trHeight w:val="246"/>
          <w:jc w:val="center"/>
        </w:trPr>
        <w:tc>
          <w:tcPr>
            <w:tcW w:w="1494" w:type="pct"/>
            <w:tcBorders>
              <w:top w:val="single" w:sz="8" w:space="0" w:color="B6C9D9"/>
              <w:left w:val="single" w:sz="8" w:space="0" w:color="9FB8CD"/>
              <w:bottom w:val="single" w:sz="8" w:space="0" w:color="B6C9D9"/>
              <w:right w:val="single" w:sz="8" w:space="0" w:color="9FB8CD"/>
            </w:tcBorders>
            <w:shd w:val="clear" w:color="auto" w:fill="auto"/>
          </w:tcPr>
          <w:p w:rsidR="00E60520" w:rsidRPr="00075107" w:rsidRDefault="00E60520" w:rsidP="00061E8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075107">
              <w:rPr>
                <w:rFonts w:ascii="Calibri" w:hAnsi="Calibri"/>
                <w:b/>
                <w:bCs/>
              </w:rPr>
              <w:t>Rol:</w:t>
            </w:r>
          </w:p>
        </w:tc>
        <w:tc>
          <w:tcPr>
            <w:tcW w:w="3506" w:type="pct"/>
            <w:gridSpan w:val="3"/>
            <w:tcBorders>
              <w:top w:val="single" w:sz="8" w:space="0" w:color="B6C9D9"/>
              <w:left w:val="single" w:sz="8" w:space="0" w:color="9FB8CD"/>
              <w:bottom w:val="single" w:sz="8" w:space="0" w:color="B6C9D9"/>
              <w:right w:val="single" w:sz="8" w:space="0" w:color="9FB8CD"/>
            </w:tcBorders>
            <w:shd w:val="clear" w:color="auto" w:fill="auto"/>
          </w:tcPr>
          <w:p w:rsidR="00E60520" w:rsidRPr="00642DBD" w:rsidRDefault="00AF55A7" w:rsidP="00061E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42DBD">
              <w:rPr>
                <w:rFonts w:ascii="Calibri" w:hAnsi="Calibri" w:cs="Calibri"/>
                <w:b/>
                <w:bCs/>
                <w:sz w:val="22"/>
                <w:szCs w:val="22"/>
              </w:rPr>
              <w:t>Ayudante</w:t>
            </w:r>
          </w:p>
        </w:tc>
      </w:tr>
    </w:tbl>
    <w:p w:rsidR="00E55102" w:rsidRDefault="00E55102">
      <w:pPr>
        <w:rPr>
          <w:lang w:val="en-US"/>
        </w:rPr>
      </w:pPr>
    </w:p>
    <w:p w:rsidR="00E55102" w:rsidRDefault="00E55102">
      <w:pPr>
        <w:rPr>
          <w:lang w:val="en-US"/>
        </w:rPr>
      </w:pPr>
    </w:p>
    <w:p w:rsidR="00A268FA" w:rsidRPr="00DF54F1" w:rsidRDefault="00A268FA" w:rsidP="00A268FA">
      <w:pPr>
        <w:pStyle w:val="Seccin"/>
        <w:spacing w:before="120"/>
        <w:jc w:val="both"/>
        <w:rPr>
          <w:rFonts w:ascii="Calibri" w:hAnsi="Calibri"/>
          <w:color w:val="628BAD"/>
          <w:sz w:val="22"/>
          <w:szCs w:val="22"/>
        </w:rPr>
      </w:pPr>
      <w:r w:rsidRPr="00DF54F1">
        <w:rPr>
          <w:rFonts w:ascii="Calibri" w:hAnsi="Calibri"/>
          <w:color w:val="628BAD"/>
          <w:sz w:val="22"/>
          <w:szCs w:val="22"/>
        </w:rPr>
        <w:t>Lenguajes</w:t>
      </w:r>
      <w:r w:rsidR="000B53CB">
        <w:rPr>
          <w:rFonts w:ascii="Calibri" w:hAnsi="Calibri"/>
          <w:color w:val="628BAD"/>
          <w:sz w:val="22"/>
          <w:szCs w:val="22"/>
        </w:rPr>
        <w:t xml:space="preserve"> </w:t>
      </w:r>
    </w:p>
    <w:tbl>
      <w:tblPr>
        <w:tblW w:w="9764" w:type="dxa"/>
        <w:jc w:val="center"/>
        <w:tbl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  <w:insideH w:val="single" w:sz="8" w:space="0" w:color="9FB8CD"/>
          <w:insideV w:val="single" w:sz="8" w:space="0" w:color="9FB8CD"/>
        </w:tblBorders>
        <w:tblLayout w:type="fixed"/>
        <w:tblLook w:val="01E0" w:firstRow="1" w:lastRow="1" w:firstColumn="1" w:lastColumn="1" w:noHBand="0" w:noVBand="0"/>
      </w:tblPr>
      <w:tblGrid>
        <w:gridCol w:w="1266"/>
        <w:gridCol w:w="804"/>
        <w:gridCol w:w="1156"/>
        <w:gridCol w:w="972"/>
        <w:gridCol w:w="741"/>
        <w:gridCol w:w="1017"/>
        <w:gridCol w:w="17"/>
        <w:gridCol w:w="990"/>
        <w:gridCol w:w="759"/>
        <w:gridCol w:w="1052"/>
        <w:gridCol w:w="990"/>
      </w:tblGrid>
      <w:tr w:rsidR="00A268FA" w:rsidRPr="00DF54F1" w:rsidTr="005A00B1">
        <w:trPr>
          <w:trHeight w:val="136"/>
          <w:jc w:val="center"/>
        </w:trPr>
        <w:tc>
          <w:tcPr>
            <w:tcW w:w="1266" w:type="dxa"/>
            <w:vMerge w:val="restart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</w:tcPr>
          <w:p w:rsidR="00A268FA" w:rsidRPr="00DF54F1" w:rsidRDefault="00A268FA" w:rsidP="00E46E9B">
            <w:pPr>
              <w:spacing w:after="0" w:line="240" w:lineRule="auto"/>
              <w:rPr>
                <w:rFonts w:ascii="Calibri" w:hAnsi="Calibri" w:cs="Arial"/>
                <w:b/>
                <w:bCs/>
                <w:i/>
                <w:iCs/>
                <w:u w:val="single"/>
                <w:lang w:val="es-ES_tradnl"/>
              </w:rPr>
            </w:pPr>
          </w:p>
        </w:tc>
        <w:tc>
          <w:tcPr>
            <w:tcW w:w="8498" w:type="dxa"/>
            <w:gridSpan w:val="10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</w:tcPr>
          <w:p w:rsidR="00A268FA" w:rsidRPr="00243588" w:rsidRDefault="00A268FA" w:rsidP="00E46E9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val="es-ES_tradnl"/>
              </w:rPr>
            </w:pPr>
            <w:r w:rsidRPr="00243588">
              <w:rPr>
                <w:rFonts w:ascii="Arial" w:hAnsi="Arial" w:cs="Arial"/>
                <w:b/>
                <w:iCs/>
                <w:sz w:val="16"/>
                <w:szCs w:val="16"/>
                <w:lang w:val="es-ES_tradnl"/>
              </w:rPr>
              <w:t>NIVEL</w:t>
            </w:r>
          </w:p>
        </w:tc>
      </w:tr>
      <w:tr w:rsidR="00A268FA" w:rsidRPr="00DF54F1" w:rsidTr="005A00B1">
        <w:trPr>
          <w:trHeight w:val="136"/>
          <w:jc w:val="center"/>
        </w:trPr>
        <w:tc>
          <w:tcPr>
            <w:tcW w:w="1266" w:type="dxa"/>
            <w:vMerge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</w:tcPr>
          <w:p w:rsidR="00A268FA" w:rsidRPr="00DF54F1" w:rsidRDefault="00A268FA" w:rsidP="00E46E9B">
            <w:pPr>
              <w:spacing w:after="0" w:line="240" w:lineRule="auto"/>
              <w:rPr>
                <w:rFonts w:ascii="Calibri" w:hAnsi="Calibri" w:cs="Arial"/>
                <w:b/>
                <w:bCs/>
                <w:i/>
                <w:iCs/>
                <w:u w:val="single"/>
                <w:lang w:val="es-ES_tradnl"/>
              </w:rPr>
            </w:pPr>
          </w:p>
        </w:tc>
        <w:tc>
          <w:tcPr>
            <w:tcW w:w="2932" w:type="dxa"/>
            <w:gridSpan w:val="3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nil"/>
            </w:tcBorders>
            <w:shd w:val="clear" w:color="auto" w:fill="618BAD"/>
          </w:tcPr>
          <w:p w:rsidR="00A268FA" w:rsidRPr="00DF54F1" w:rsidRDefault="00A268FA" w:rsidP="00E46E9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color w:val="FFFFFF"/>
                <w:sz w:val="16"/>
                <w:szCs w:val="16"/>
                <w:lang w:val="es-ES_tradnl"/>
              </w:rPr>
            </w:pPr>
            <w:r w:rsidRPr="00DF54F1">
              <w:rPr>
                <w:rFonts w:ascii="Arial" w:hAnsi="Arial" w:cs="Arial"/>
                <w:b/>
                <w:bCs/>
                <w:iCs/>
                <w:color w:val="FFFFFF"/>
                <w:sz w:val="16"/>
                <w:szCs w:val="16"/>
                <w:lang w:val="es-ES_tradnl"/>
              </w:rPr>
              <w:t>LECTURA</w:t>
            </w:r>
          </w:p>
        </w:tc>
        <w:tc>
          <w:tcPr>
            <w:tcW w:w="2765" w:type="dxa"/>
            <w:gridSpan w:val="4"/>
            <w:tcBorders>
              <w:top w:val="single" w:sz="8" w:space="0" w:color="9FB8CD"/>
              <w:left w:val="nil"/>
              <w:bottom w:val="single" w:sz="8" w:space="0" w:color="9FB8CD"/>
              <w:right w:val="nil"/>
            </w:tcBorders>
            <w:shd w:val="clear" w:color="auto" w:fill="618BAD"/>
          </w:tcPr>
          <w:p w:rsidR="00A268FA" w:rsidRPr="00DF54F1" w:rsidRDefault="00A268FA" w:rsidP="00E46E9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color w:val="FFFFFF"/>
                <w:sz w:val="16"/>
                <w:szCs w:val="16"/>
                <w:lang w:val="es-ES_tradnl"/>
              </w:rPr>
            </w:pPr>
            <w:r w:rsidRPr="00DF54F1">
              <w:rPr>
                <w:rFonts w:ascii="Arial" w:hAnsi="Arial" w:cs="Arial"/>
                <w:b/>
                <w:bCs/>
                <w:iCs/>
                <w:color w:val="FFFFFF"/>
                <w:sz w:val="16"/>
                <w:szCs w:val="16"/>
                <w:lang w:val="es-ES_tradnl"/>
              </w:rPr>
              <w:t>ESCRITURA</w:t>
            </w:r>
          </w:p>
        </w:tc>
        <w:tc>
          <w:tcPr>
            <w:tcW w:w="2801" w:type="dxa"/>
            <w:gridSpan w:val="3"/>
            <w:tcBorders>
              <w:top w:val="single" w:sz="8" w:space="0" w:color="9FB8CD"/>
              <w:left w:val="nil"/>
              <w:bottom w:val="single" w:sz="8" w:space="0" w:color="9FB8CD"/>
              <w:right w:val="nil"/>
            </w:tcBorders>
            <w:shd w:val="clear" w:color="auto" w:fill="618BAD"/>
          </w:tcPr>
          <w:p w:rsidR="00A268FA" w:rsidRPr="00DF54F1" w:rsidRDefault="00A268FA" w:rsidP="00E46E9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color w:val="FFFFFF"/>
                <w:sz w:val="16"/>
                <w:szCs w:val="16"/>
                <w:lang w:val="es-ES_tradnl"/>
              </w:rPr>
            </w:pPr>
            <w:r w:rsidRPr="00DF54F1">
              <w:rPr>
                <w:rFonts w:ascii="Arial" w:hAnsi="Arial" w:cs="Arial"/>
                <w:b/>
                <w:iCs/>
                <w:color w:val="FFFFFF"/>
                <w:sz w:val="16"/>
                <w:szCs w:val="16"/>
                <w:lang w:val="es-ES_tradnl"/>
              </w:rPr>
              <w:t>CONVERSACION</w:t>
            </w:r>
          </w:p>
        </w:tc>
      </w:tr>
      <w:tr w:rsidR="00A268FA" w:rsidRPr="00DF54F1" w:rsidTr="005A00B1">
        <w:trPr>
          <w:trHeight w:val="136"/>
          <w:jc w:val="center"/>
        </w:trPr>
        <w:tc>
          <w:tcPr>
            <w:tcW w:w="1266" w:type="dxa"/>
            <w:vMerge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</w:tcPr>
          <w:p w:rsidR="00A268FA" w:rsidRPr="00DF54F1" w:rsidRDefault="00A268FA" w:rsidP="00E46E9B">
            <w:pPr>
              <w:spacing w:after="0" w:line="240" w:lineRule="auto"/>
              <w:rPr>
                <w:rFonts w:ascii="Calibri" w:hAnsi="Calibri" w:cs="Arial"/>
                <w:b/>
                <w:bCs/>
                <w:i/>
                <w:iCs/>
                <w:u w:val="single"/>
                <w:lang w:val="es-ES_tradnl"/>
              </w:rPr>
            </w:pPr>
          </w:p>
        </w:tc>
        <w:tc>
          <w:tcPr>
            <w:tcW w:w="804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nil"/>
            </w:tcBorders>
            <w:shd w:val="clear" w:color="auto" w:fill="D8E2EB"/>
          </w:tcPr>
          <w:p w:rsidR="00A268FA" w:rsidRPr="00DF54F1" w:rsidRDefault="00A268FA" w:rsidP="00E46E9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u w:val="single"/>
                <w:lang w:val="es-ES_tradnl"/>
              </w:rPr>
            </w:pPr>
            <w:r w:rsidRPr="00DF54F1">
              <w:rPr>
                <w:rFonts w:ascii="Arial" w:hAnsi="Arial" w:cs="Arial"/>
                <w:b/>
                <w:bCs/>
                <w:iCs/>
                <w:sz w:val="16"/>
                <w:szCs w:val="16"/>
                <w:u w:val="single"/>
                <w:lang w:val="es-ES_tradnl"/>
              </w:rPr>
              <w:t>Básico</w:t>
            </w:r>
          </w:p>
        </w:tc>
        <w:tc>
          <w:tcPr>
            <w:tcW w:w="1156" w:type="dxa"/>
            <w:tcBorders>
              <w:top w:val="single" w:sz="8" w:space="0" w:color="9FB8CD"/>
              <w:left w:val="nil"/>
              <w:bottom w:val="single" w:sz="8" w:space="0" w:color="9FB8CD"/>
              <w:right w:val="nil"/>
            </w:tcBorders>
            <w:shd w:val="clear" w:color="auto" w:fill="D8E2EB"/>
          </w:tcPr>
          <w:p w:rsidR="00A268FA" w:rsidRPr="00DF54F1" w:rsidRDefault="00A268FA" w:rsidP="00E46E9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u w:val="single"/>
                <w:lang w:val="es-ES_tradnl"/>
              </w:rPr>
            </w:pPr>
            <w:r w:rsidRPr="00DF54F1">
              <w:rPr>
                <w:rFonts w:ascii="Arial" w:hAnsi="Arial" w:cs="Arial"/>
                <w:b/>
                <w:bCs/>
                <w:iCs/>
                <w:sz w:val="16"/>
                <w:szCs w:val="16"/>
                <w:u w:val="single"/>
                <w:lang w:val="es-ES_tradnl"/>
              </w:rPr>
              <w:t>Intermedio</w:t>
            </w:r>
          </w:p>
        </w:tc>
        <w:tc>
          <w:tcPr>
            <w:tcW w:w="972" w:type="dxa"/>
            <w:tcBorders>
              <w:top w:val="single" w:sz="8" w:space="0" w:color="9FB8CD"/>
              <w:left w:val="nil"/>
              <w:bottom w:val="single" w:sz="8" w:space="0" w:color="9FB8CD"/>
              <w:right w:val="nil"/>
            </w:tcBorders>
            <w:shd w:val="clear" w:color="auto" w:fill="D8E2EB"/>
          </w:tcPr>
          <w:p w:rsidR="00A268FA" w:rsidRPr="00DF54F1" w:rsidRDefault="00A268FA" w:rsidP="00E46E9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u w:val="single"/>
                <w:lang w:val="es-ES_tradnl"/>
              </w:rPr>
            </w:pPr>
            <w:r w:rsidRPr="00DF54F1">
              <w:rPr>
                <w:rFonts w:ascii="Arial" w:hAnsi="Arial" w:cs="Arial"/>
                <w:b/>
                <w:bCs/>
                <w:iCs/>
                <w:sz w:val="16"/>
                <w:szCs w:val="16"/>
                <w:u w:val="single"/>
                <w:lang w:val="es-ES_tradnl"/>
              </w:rPr>
              <w:t>Avanzado</w:t>
            </w:r>
          </w:p>
        </w:tc>
        <w:tc>
          <w:tcPr>
            <w:tcW w:w="741" w:type="dxa"/>
            <w:tcBorders>
              <w:top w:val="single" w:sz="8" w:space="0" w:color="9FB8CD"/>
              <w:left w:val="nil"/>
              <w:bottom w:val="single" w:sz="8" w:space="0" w:color="9FB8CD"/>
              <w:right w:val="nil"/>
            </w:tcBorders>
            <w:shd w:val="clear" w:color="auto" w:fill="D8E2EB"/>
          </w:tcPr>
          <w:p w:rsidR="00A268FA" w:rsidRPr="00DF54F1" w:rsidRDefault="00A268FA" w:rsidP="00E46E9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u w:val="single"/>
                <w:lang w:val="es-ES_tradnl"/>
              </w:rPr>
            </w:pPr>
            <w:r w:rsidRPr="00DF54F1">
              <w:rPr>
                <w:rFonts w:ascii="Arial" w:hAnsi="Arial" w:cs="Arial"/>
                <w:b/>
                <w:bCs/>
                <w:iCs/>
                <w:sz w:val="16"/>
                <w:szCs w:val="16"/>
                <w:u w:val="single"/>
                <w:lang w:val="es-ES_tradnl"/>
              </w:rPr>
              <w:t>Básico</w:t>
            </w:r>
          </w:p>
        </w:tc>
        <w:tc>
          <w:tcPr>
            <w:tcW w:w="1034" w:type="dxa"/>
            <w:gridSpan w:val="2"/>
            <w:tcBorders>
              <w:top w:val="single" w:sz="8" w:space="0" w:color="9FB8CD"/>
              <w:left w:val="nil"/>
              <w:bottom w:val="single" w:sz="8" w:space="0" w:color="9FB8CD"/>
              <w:right w:val="nil"/>
            </w:tcBorders>
            <w:shd w:val="clear" w:color="auto" w:fill="D8E2EB"/>
          </w:tcPr>
          <w:p w:rsidR="00A268FA" w:rsidRPr="00DF54F1" w:rsidRDefault="00A268FA" w:rsidP="00E46E9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u w:val="single"/>
                <w:lang w:val="es-ES_tradnl"/>
              </w:rPr>
            </w:pPr>
            <w:r w:rsidRPr="00DF54F1">
              <w:rPr>
                <w:rFonts w:ascii="Arial" w:hAnsi="Arial" w:cs="Arial"/>
                <w:b/>
                <w:bCs/>
                <w:iCs/>
                <w:sz w:val="16"/>
                <w:szCs w:val="16"/>
                <w:u w:val="single"/>
                <w:lang w:val="es-ES_tradnl"/>
              </w:rPr>
              <w:t>Intermedio</w:t>
            </w:r>
          </w:p>
        </w:tc>
        <w:tc>
          <w:tcPr>
            <w:tcW w:w="990" w:type="dxa"/>
            <w:tcBorders>
              <w:top w:val="single" w:sz="8" w:space="0" w:color="9FB8CD"/>
              <w:left w:val="nil"/>
              <w:bottom w:val="single" w:sz="8" w:space="0" w:color="9FB8CD"/>
              <w:right w:val="nil"/>
            </w:tcBorders>
            <w:shd w:val="clear" w:color="auto" w:fill="D8E2EB"/>
          </w:tcPr>
          <w:p w:rsidR="00A268FA" w:rsidRPr="00DF54F1" w:rsidRDefault="00A268FA" w:rsidP="00E46E9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u w:val="single"/>
                <w:lang w:val="es-ES_tradnl"/>
              </w:rPr>
            </w:pPr>
            <w:r w:rsidRPr="00DF54F1">
              <w:rPr>
                <w:rFonts w:ascii="Arial" w:hAnsi="Arial" w:cs="Arial"/>
                <w:b/>
                <w:bCs/>
                <w:iCs/>
                <w:sz w:val="16"/>
                <w:szCs w:val="16"/>
                <w:u w:val="single"/>
                <w:lang w:val="es-ES_tradnl"/>
              </w:rPr>
              <w:t>Avanzado</w:t>
            </w:r>
          </w:p>
        </w:tc>
        <w:tc>
          <w:tcPr>
            <w:tcW w:w="759" w:type="dxa"/>
            <w:tcBorders>
              <w:top w:val="single" w:sz="8" w:space="0" w:color="9FB8CD"/>
              <w:left w:val="nil"/>
              <w:bottom w:val="single" w:sz="8" w:space="0" w:color="9FB8CD"/>
              <w:right w:val="nil"/>
            </w:tcBorders>
            <w:shd w:val="clear" w:color="auto" w:fill="D8E2EB"/>
          </w:tcPr>
          <w:p w:rsidR="00A268FA" w:rsidRPr="00DF54F1" w:rsidRDefault="00A268FA" w:rsidP="00E46E9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u w:val="single"/>
                <w:lang w:val="es-ES_tradnl"/>
              </w:rPr>
            </w:pPr>
            <w:r w:rsidRPr="00DF54F1">
              <w:rPr>
                <w:rFonts w:ascii="Arial" w:hAnsi="Arial" w:cs="Arial"/>
                <w:b/>
                <w:bCs/>
                <w:iCs/>
                <w:sz w:val="16"/>
                <w:szCs w:val="16"/>
                <w:u w:val="single"/>
                <w:lang w:val="es-ES_tradnl"/>
              </w:rPr>
              <w:t>Básico</w:t>
            </w:r>
          </w:p>
        </w:tc>
        <w:tc>
          <w:tcPr>
            <w:tcW w:w="1052" w:type="dxa"/>
            <w:tcBorders>
              <w:top w:val="single" w:sz="8" w:space="0" w:color="9FB8CD"/>
              <w:left w:val="nil"/>
              <w:bottom w:val="single" w:sz="8" w:space="0" w:color="9FB8CD"/>
              <w:right w:val="nil"/>
            </w:tcBorders>
            <w:shd w:val="clear" w:color="auto" w:fill="D8E2EB"/>
          </w:tcPr>
          <w:p w:rsidR="00A268FA" w:rsidRPr="00DF54F1" w:rsidRDefault="00A268FA" w:rsidP="00E46E9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u w:val="single"/>
                <w:lang w:val="es-ES_tradnl"/>
              </w:rPr>
            </w:pPr>
            <w:r w:rsidRPr="00DF54F1">
              <w:rPr>
                <w:rFonts w:ascii="Arial" w:hAnsi="Arial" w:cs="Arial"/>
                <w:b/>
                <w:bCs/>
                <w:iCs/>
                <w:sz w:val="16"/>
                <w:szCs w:val="16"/>
                <w:u w:val="single"/>
                <w:lang w:val="es-ES_tradnl"/>
              </w:rPr>
              <w:t>Intermedio</w:t>
            </w:r>
          </w:p>
        </w:tc>
        <w:tc>
          <w:tcPr>
            <w:tcW w:w="990" w:type="dxa"/>
            <w:tcBorders>
              <w:top w:val="single" w:sz="8" w:space="0" w:color="9FB8CD"/>
              <w:left w:val="nil"/>
              <w:bottom w:val="single" w:sz="8" w:space="0" w:color="9FB8CD"/>
              <w:right w:val="single" w:sz="8" w:space="0" w:color="9FB8CD"/>
            </w:tcBorders>
            <w:shd w:val="clear" w:color="auto" w:fill="D8E2EB"/>
          </w:tcPr>
          <w:p w:rsidR="00A268FA" w:rsidRPr="00DF54F1" w:rsidRDefault="00A268FA" w:rsidP="00E46E9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u w:val="single"/>
                <w:lang w:val="es-ES_tradnl"/>
              </w:rPr>
            </w:pPr>
            <w:r w:rsidRPr="00DF54F1">
              <w:rPr>
                <w:rFonts w:ascii="Arial" w:hAnsi="Arial" w:cs="Arial"/>
                <w:b/>
                <w:iCs/>
                <w:sz w:val="16"/>
                <w:szCs w:val="16"/>
                <w:u w:val="single"/>
                <w:lang w:val="es-ES_tradnl"/>
              </w:rPr>
              <w:t>Avanzado</w:t>
            </w:r>
          </w:p>
        </w:tc>
      </w:tr>
      <w:tr w:rsidR="005A00B1" w:rsidRPr="00DF54F1" w:rsidTr="005A00B1">
        <w:trPr>
          <w:trHeight w:val="136"/>
          <w:jc w:val="center"/>
        </w:trPr>
        <w:tc>
          <w:tcPr>
            <w:tcW w:w="1266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</w:tcPr>
          <w:p w:rsidR="005A00B1" w:rsidRDefault="00270AD6" w:rsidP="00270AD6">
            <w:pPr>
              <w:spacing w:after="0" w:line="240" w:lineRule="auto"/>
              <w:rPr>
                <w:rFonts w:ascii="Calibri" w:hAnsi="Calibri" w:cs="Arial"/>
                <w:b/>
                <w:iCs/>
                <w:sz w:val="18"/>
                <w:szCs w:val="18"/>
                <w:lang w:val="es-ES_tradnl"/>
              </w:rPr>
            </w:pPr>
            <w:r w:rsidRPr="00554D5F">
              <w:rPr>
                <w:rFonts w:ascii="Calibri" w:hAnsi="Calibri" w:cs="Arial"/>
                <w:b/>
                <w:iCs/>
                <w:sz w:val="18"/>
                <w:szCs w:val="18"/>
                <w:lang w:val="es-ES_tradnl"/>
              </w:rPr>
              <w:t>INGLES</w:t>
            </w:r>
          </w:p>
        </w:tc>
        <w:tc>
          <w:tcPr>
            <w:tcW w:w="804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5A00B1" w:rsidRPr="00957D04" w:rsidRDefault="00D53533" w:rsidP="00E46E9B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iCs/>
                <w:lang w:val="es-ES_tradnl"/>
              </w:rPr>
            </w:pPr>
            <w:r>
              <w:rPr>
                <w:rFonts w:ascii="Calibri" w:hAnsi="Calibri" w:cs="Arial"/>
                <w:b/>
                <w:bCs/>
                <w:iCs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5A00B1" w:rsidRPr="00A85951" w:rsidRDefault="004536A2" w:rsidP="00E46E9B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iCs/>
                <w:lang w:val="es-ES_tradnl"/>
              </w:rPr>
            </w:pPr>
            <w:r>
              <w:rPr>
                <w:rFonts w:ascii="Calibri" w:hAnsi="Calibri" w:cs="Arial"/>
                <w:b/>
                <w:bCs/>
                <w:iCs/>
                <w:lang w:val="es-ES_tradnl"/>
              </w:rPr>
              <w:t>X</w:t>
            </w:r>
          </w:p>
        </w:tc>
        <w:tc>
          <w:tcPr>
            <w:tcW w:w="972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5A00B1" w:rsidRDefault="005A00B1" w:rsidP="00D8124D">
            <w:pPr>
              <w:spacing w:after="0" w:line="240" w:lineRule="auto"/>
              <w:rPr>
                <w:rFonts w:ascii="Calibri" w:hAnsi="Calibri" w:cs="Arial"/>
                <w:b/>
                <w:bCs/>
                <w:iCs/>
                <w:lang w:val="es-ES_tradnl"/>
              </w:rPr>
            </w:pPr>
          </w:p>
        </w:tc>
        <w:tc>
          <w:tcPr>
            <w:tcW w:w="741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5A00B1" w:rsidRPr="00A85951" w:rsidRDefault="00D53533" w:rsidP="00E46E9B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iCs/>
                <w:lang w:val="es-ES_tradnl"/>
              </w:rPr>
            </w:pPr>
            <w:r>
              <w:rPr>
                <w:rFonts w:ascii="Calibri" w:hAnsi="Calibri" w:cs="Arial"/>
                <w:b/>
                <w:bCs/>
                <w:iCs/>
                <w:lang w:val="es-ES_tradnl"/>
              </w:rPr>
              <w:t>X</w:t>
            </w:r>
          </w:p>
        </w:tc>
        <w:tc>
          <w:tcPr>
            <w:tcW w:w="1017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5A00B1" w:rsidRPr="00A85951" w:rsidRDefault="004536A2" w:rsidP="00E46E9B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iCs/>
                <w:lang w:val="es-ES_tradnl"/>
              </w:rPr>
            </w:pPr>
            <w:r>
              <w:rPr>
                <w:rFonts w:ascii="Calibri" w:hAnsi="Calibri" w:cs="Arial"/>
                <w:b/>
                <w:bCs/>
                <w:iCs/>
                <w:lang w:val="es-ES_tradnl"/>
              </w:rPr>
              <w:t>X</w:t>
            </w:r>
          </w:p>
        </w:tc>
        <w:tc>
          <w:tcPr>
            <w:tcW w:w="1007" w:type="dxa"/>
            <w:gridSpan w:val="2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5A00B1" w:rsidRDefault="005A00B1" w:rsidP="00E46E9B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iCs/>
                <w:lang w:val="es-ES_tradnl"/>
              </w:rPr>
            </w:pPr>
          </w:p>
        </w:tc>
        <w:tc>
          <w:tcPr>
            <w:tcW w:w="759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4536A2" w:rsidRPr="00A85951" w:rsidRDefault="00D53533" w:rsidP="004536A2">
            <w:pPr>
              <w:spacing w:after="0" w:line="240" w:lineRule="auto"/>
              <w:rPr>
                <w:rFonts w:ascii="Calibri" w:hAnsi="Calibri" w:cs="Arial"/>
                <w:b/>
                <w:bCs/>
                <w:iCs/>
                <w:lang w:val="es-ES_tradnl"/>
              </w:rPr>
            </w:pPr>
            <w:r>
              <w:rPr>
                <w:rFonts w:ascii="Calibri" w:hAnsi="Calibri" w:cs="Arial"/>
                <w:b/>
                <w:bCs/>
                <w:iCs/>
                <w:lang w:val="es-ES_tradnl"/>
              </w:rPr>
              <w:t>X</w:t>
            </w:r>
          </w:p>
        </w:tc>
        <w:tc>
          <w:tcPr>
            <w:tcW w:w="1052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5A00B1" w:rsidRPr="00A85951" w:rsidRDefault="005A00B1" w:rsidP="00E46E9B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iCs/>
                <w:lang w:val="es-ES_tradnl"/>
              </w:rPr>
            </w:pPr>
          </w:p>
        </w:tc>
        <w:tc>
          <w:tcPr>
            <w:tcW w:w="990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5A00B1" w:rsidRDefault="004536A2" w:rsidP="00E46E9B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iCs/>
                <w:lang w:val="es-ES_tradnl"/>
              </w:rPr>
            </w:pPr>
            <w:r>
              <w:rPr>
                <w:rFonts w:ascii="Calibri" w:hAnsi="Calibri" w:cs="Arial"/>
                <w:b/>
                <w:bCs/>
                <w:iCs/>
                <w:lang w:val="es-ES_tradnl"/>
              </w:rPr>
              <w:t>X</w:t>
            </w:r>
          </w:p>
        </w:tc>
      </w:tr>
      <w:tr w:rsidR="00D53533" w:rsidRPr="00DF54F1" w:rsidTr="00061E82">
        <w:trPr>
          <w:trHeight w:val="136"/>
          <w:jc w:val="center"/>
        </w:trPr>
        <w:tc>
          <w:tcPr>
            <w:tcW w:w="1266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</w:tcPr>
          <w:p w:rsidR="00D53533" w:rsidRDefault="00D53533" w:rsidP="00061E82">
            <w:pPr>
              <w:spacing w:after="0" w:line="240" w:lineRule="auto"/>
              <w:rPr>
                <w:rFonts w:ascii="Calibri" w:hAnsi="Calibri" w:cs="Arial"/>
                <w:b/>
                <w:iCs/>
                <w:sz w:val="18"/>
                <w:szCs w:val="18"/>
                <w:lang w:val="es-ES_tradnl"/>
              </w:rPr>
            </w:pPr>
            <w:r>
              <w:rPr>
                <w:rFonts w:ascii="Calibri" w:hAnsi="Calibri" w:cs="Arial"/>
                <w:b/>
                <w:iCs/>
                <w:sz w:val="18"/>
                <w:szCs w:val="18"/>
                <w:lang w:val="es-ES_tradnl"/>
              </w:rPr>
              <w:t>ITALIANO</w:t>
            </w:r>
          </w:p>
        </w:tc>
        <w:tc>
          <w:tcPr>
            <w:tcW w:w="804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D53533" w:rsidRPr="00957D04" w:rsidRDefault="00D53533" w:rsidP="00061E8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iCs/>
                <w:lang w:val="es-ES_tradnl"/>
              </w:rPr>
            </w:pPr>
          </w:p>
        </w:tc>
        <w:tc>
          <w:tcPr>
            <w:tcW w:w="1156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D53533" w:rsidRPr="00A85951" w:rsidRDefault="00D53533" w:rsidP="00061E8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iCs/>
                <w:lang w:val="es-ES_tradnl"/>
              </w:rPr>
            </w:pPr>
          </w:p>
        </w:tc>
        <w:tc>
          <w:tcPr>
            <w:tcW w:w="972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D53533" w:rsidRDefault="00D53533" w:rsidP="00061E82">
            <w:pPr>
              <w:spacing w:after="0" w:line="240" w:lineRule="auto"/>
              <w:rPr>
                <w:rFonts w:ascii="Calibri" w:hAnsi="Calibri" w:cs="Arial"/>
                <w:b/>
                <w:bCs/>
                <w:iCs/>
                <w:lang w:val="es-ES_tradnl"/>
              </w:rPr>
            </w:pPr>
            <w:r>
              <w:rPr>
                <w:rFonts w:ascii="Calibri" w:hAnsi="Calibri" w:cs="Arial"/>
                <w:b/>
                <w:bCs/>
                <w:iCs/>
                <w:lang w:val="es-ES_tradnl"/>
              </w:rPr>
              <w:t>X</w:t>
            </w:r>
          </w:p>
        </w:tc>
        <w:tc>
          <w:tcPr>
            <w:tcW w:w="741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D53533" w:rsidRPr="00A85951" w:rsidRDefault="00D53533" w:rsidP="00061E8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iCs/>
                <w:lang w:val="es-ES_tradnl"/>
              </w:rPr>
            </w:pPr>
          </w:p>
        </w:tc>
        <w:tc>
          <w:tcPr>
            <w:tcW w:w="1017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D53533" w:rsidRPr="00A85951" w:rsidRDefault="00D53533" w:rsidP="00061E8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iCs/>
                <w:lang w:val="es-ES_tradnl"/>
              </w:rPr>
            </w:pPr>
          </w:p>
        </w:tc>
        <w:tc>
          <w:tcPr>
            <w:tcW w:w="1007" w:type="dxa"/>
            <w:gridSpan w:val="2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D53533" w:rsidRDefault="00D53533" w:rsidP="00061E8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iCs/>
                <w:lang w:val="es-ES_tradnl"/>
              </w:rPr>
            </w:pPr>
            <w:r>
              <w:rPr>
                <w:rFonts w:ascii="Calibri" w:hAnsi="Calibri" w:cs="Arial"/>
                <w:b/>
                <w:bCs/>
                <w:iCs/>
                <w:lang w:val="es-ES_tradnl"/>
              </w:rPr>
              <w:t>X</w:t>
            </w:r>
          </w:p>
        </w:tc>
        <w:tc>
          <w:tcPr>
            <w:tcW w:w="759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D53533" w:rsidRPr="00A85951" w:rsidRDefault="00D53533" w:rsidP="00061E82">
            <w:pPr>
              <w:spacing w:after="0" w:line="240" w:lineRule="auto"/>
              <w:rPr>
                <w:rFonts w:ascii="Calibri" w:hAnsi="Calibri" w:cs="Arial"/>
                <w:b/>
                <w:bCs/>
                <w:iCs/>
                <w:lang w:val="es-ES_tradnl"/>
              </w:rPr>
            </w:pPr>
          </w:p>
        </w:tc>
        <w:tc>
          <w:tcPr>
            <w:tcW w:w="1052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D53533" w:rsidRPr="00A85951" w:rsidRDefault="00D53533" w:rsidP="00061E8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iCs/>
                <w:lang w:val="es-ES_tradnl"/>
              </w:rPr>
            </w:pPr>
          </w:p>
        </w:tc>
        <w:tc>
          <w:tcPr>
            <w:tcW w:w="990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D53533" w:rsidRDefault="00D53533" w:rsidP="00061E8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iCs/>
                <w:lang w:val="es-ES_tradnl"/>
              </w:rPr>
            </w:pPr>
            <w:r>
              <w:rPr>
                <w:rFonts w:ascii="Calibri" w:hAnsi="Calibri" w:cs="Arial"/>
                <w:b/>
                <w:bCs/>
                <w:iCs/>
                <w:lang w:val="es-ES_tradnl"/>
              </w:rPr>
              <w:t>X</w:t>
            </w:r>
          </w:p>
        </w:tc>
      </w:tr>
      <w:tr w:rsidR="00D53533" w:rsidRPr="00DF54F1" w:rsidTr="00061E82">
        <w:trPr>
          <w:trHeight w:val="136"/>
          <w:jc w:val="center"/>
        </w:trPr>
        <w:tc>
          <w:tcPr>
            <w:tcW w:w="1266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</w:tcPr>
          <w:p w:rsidR="00D53533" w:rsidRDefault="00D53533" w:rsidP="00D53533">
            <w:pPr>
              <w:spacing w:after="0" w:line="240" w:lineRule="auto"/>
              <w:rPr>
                <w:rFonts w:ascii="Calibri" w:hAnsi="Calibri" w:cs="Arial"/>
                <w:b/>
                <w:iCs/>
                <w:sz w:val="18"/>
                <w:szCs w:val="18"/>
                <w:lang w:val="es-ES_tradnl"/>
              </w:rPr>
            </w:pPr>
            <w:r>
              <w:rPr>
                <w:rFonts w:ascii="Calibri" w:hAnsi="Calibri" w:cs="Arial"/>
                <w:b/>
                <w:iCs/>
                <w:sz w:val="18"/>
                <w:szCs w:val="18"/>
                <w:lang w:val="es-ES_tradnl"/>
              </w:rPr>
              <w:t>PORTUGUES</w:t>
            </w:r>
          </w:p>
        </w:tc>
        <w:tc>
          <w:tcPr>
            <w:tcW w:w="804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D53533" w:rsidRPr="00957D04" w:rsidRDefault="00D53533" w:rsidP="00061E8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iCs/>
                <w:lang w:val="es-ES_tradnl"/>
              </w:rPr>
            </w:pPr>
            <w:r>
              <w:rPr>
                <w:rFonts w:ascii="Calibri" w:hAnsi="Calibri" w:cs="Arial"/>
                <w:b/>
                <w:bCs/>
                <w:iCs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D53533" w:rsidRPr="00A85951" w:rsidRDefault="00D53533" w:rsidP="00061E8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iCs/>
                <w:lang w:val="es-ES_tradnl"/>
              </w:rPr>
            </w:pPr>
          </w:p>
        </w:tc>
        <w:tc>
          <w:tcPr>
            <w:tcW w:w="972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D53533" w:rsidRDefault="00D53533" w:rsidP="00061E82">
            <w:pPr>
              <w:spacing w:after="0" w:line="240" w:lineRule="auto"/>
              <w:rPr>
                <w:rFonts w:ascii="Calibri" w:hAnsi="Calibri" w:cs="Arial"/>
                <w:b/>
                <w:bCs/>
                <w:iCs/>
                <w:lang w:val="es-ES_tradnl"/>
              </w:rPr>
            </w:pPr>
          </w:p>
        </w:tc>
        <w:tc>
          <w:tcPr>
            <w:tcW w:w="741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D53533" w:rsidRPr="00A85951" w:rsidRDefault="00D53533" w:rsidP="00061E8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iCs/>
                <w:lang w:val="es-ES_tradnl"/>
              </w:rPr>
            </w:pPr>
            <w:r>
              <w:rPr>
                <w:rFonts w:ascii="Calibri" w:hAnsi="Calibri" w:cs="Arial"/>
                <w:b/>
                <w:bCs/>
                <w:iCs/>
                <w:lang w:val="es-ES_tradnl"/>
              </w:rPr>
              <w:t>X</w:t>
            </w:r>
          </w:p>
        </w:tc>
        <w:tc>
          <w:tcPr>
            <w:tcW w:w="1017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D53533" w:rsidRPr="00A85951" w:rsidRDefault="00D53533" w:rsidP="00061E8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iCs/>
                <w:lang w:val="es-ES_tradnl"/>
              </w:rPr>
            </w:pPr>
          </w:p>
        </w:tc>
        <w:tc>
          <w:tcPr>
            <w:tcW w:w="1007" w:type="dxa"/>
            <w:gridSpan w:val="2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D53533" w:rsidRDefault="00D53533" w:rsidP="00061E8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iCs/>
                <w:lang w:val="es-ES_tradnl"/>
              </w:rPr>
            </w:pPr>
          </w:p>
        </w:tc>
        <w:tc>
          <w:tcPr>
            <w:tcW w:w="759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D53533" w:rsidRPr="00A85951" w:rsidRDefault="00D53533" w:rsidP="00061E82">
            <w:pPr>
              <w:spacing w:after="0" w:line="240" w:lineRule="auto"/>
              <w:rPr>
                <w:rFonts w:ascii="Calibri" w:hAnsi="Calibri" w:cs="Arial"/>
                <w:b/>
                <w:bCs/>
                <w:iCs/>
                <w:lang w:val="es-ES_tradnl"/>
              </w:rPr>
            </w:pPr>
            <w:r>
              <w:rPr>
                <w:rFonts w:ascii="Calibri" w:hAnsi="Calibri" w:cs="Arial"/>
                <w:b/>
                <w:bCs/>
                <w:iCs/>
                <w:lang w:val="es-ES_tradnl"/>
              </w:rPr>
              <w:t>X</w:t>
            </w:r>
          </w:p>
        </w:tc>
        <w:tc>
          <w:tcPr>
            <w:tcW w:w="1052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D53533" w:rsidRPr="00A85951" w:rsidRDefault="00D53533" w:rsidP="00061E8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iCs/>
                <w:lang w:val="es-ES_tradnl"/>
              </w:rPr>
            </w:pPr>
          </w:p>
        </w:tc>
        <w:tc>
          <w:tcPr>
            <w:tcW w:w="990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  <w:vAlign w:val="center"/>
          </w:tcPr>
          <w:p w:rsidR="00D53533" w:rsidRDefault="00D53533" w:rsidP="00061E8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iCs/>
                <w:lang w:val="es-ES_tradnl"/>
              </w:rPr>
            </w:pPr>
          </w:p>
        </w:tc>
      </w:tr>
    </w:tbl>
    <w:p w:rsidR="00D53533" w:rsidRPr="003829C4" w:rsidRDefault="00D53533" w:rsidP="00D53533">
      <w:pPr>
        <w:pStyle w:val="Seccin"/>
        <w:spacing w:before="120"/>
        <w:jc w:val="both"/>
        <w:rPr>
          <w:rFonts w:ascii="Calibri" w:hAnsi="Calibri"/>
          <w:color w:val="628BAD"/>
          <w:sz w:val="22"/>
          <w:szCs w:val="22"/>
          <w:lang w:val="en-US"/>
        </w:rPr>
      </w:pPr>
    </w:p>
    <w:p w:rsidR="00B57EB2" w:rsidRPr="003829C4" w:rsidRDefault="00B57EB2" w:rsidP="00A268FA">
      <w:pPr>
        <w:pStyle w:val="Seccin"/>
        <w:spacing w:before="120"/>
        <w:jc w:val="both"/>
        <w:rPr>
          <w:rFonts w:ascii="Calibri" w:hAnsi="Calibri"/>
          <w:color w:val="628BAD"/>
          <w:sz w:val="22"/>
          <w:szCs w:val="22"/>
          <w:lang w:val="en-US"/>
        </w:rPr>
      </w:pPr>
    </w:p>
    <w:p w:rsidR="00A268FA" w:rsidRDefault="00A268FA" w:rsidP="00A268FA">
      <w:pPr>
        <w:pStyle w:val="Seccin"/>
        <w:spacing w:before="120"/>
        <w:jc w:val="both"/>
        <w:rPr>
          <w:rFonts w:ascii="Calibri" w:hAnsi="Calibri"/>
          <w:color w:val="628BAD"/>
          <w:sz w:val="22"/>
          <w:szCs w:val="22"/>
        </w:rPr>
      </w:pPr>
      <w:r w:rsidRPr="00DF54F1">
        <w:rPr>
          <w:rFonts w:ascii="Calibri" w:hAnsi="Calibri"/>
          <w:color w:val="628BAD"/>
          <w:sz w:val="22"/>
          <w:szCs w:val="22"/>
        </w:rPr>
        <w:t>Educación</w:t>
      </w:r>
      <w:r w:rsidR="00F74293">
        <w:rPr>
          <w:rFonts w:ascii="Calibri" w:hAnsi="Calibri"/>
          <w:color w:val="628BAD"/>
          <w:sz w:val="22"/>
          <w:szCs w:val="22"/>
        </w:rPr>
        <w:t xml:space="preserve"> </w:t>
      </w:r>
    </w:p>
    <w:tbl>
      <w:tblPr>
        <w:tblW w:w="9647" w:type="dxa"/>
        <w:jc w:val="center"/>
        <w:tbl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  <w:insideH w:val="single" w:sz="8" w:space="0" w:color="9FB8CD"/>
          <w:insideV w:val="single" w:sz="8" w:space="0" w:color="9FB8CD"/>
        </w:tblBorders>
        <w:tblLook w:val="0000" w:firstRow="0" w:lastRow="0" w:firstColumn="0" w:lastColumn="0" w:noHBand="0" w:noVBand="0"/>
      </w:tblPr>
      <w:tblGrid>
        <w:gridCol w:w="3472"/>
        <w:gridCol w:w="6175"/>
      </w:tblGrid>
      <w:tr w:rsidR="002801A7" w:rsidRPr="00AA2C8C" w:rsidTr="002801A7">
        <w:trPr>
          <w:trHeight w:val="423"/>
          <w:jc w:val="center"/>
        </w:trPr>
        <w:tc>
          <w:tcPr>
            <w:tcW w:w="3472" w:type="dxa"/>
            <w:tcBorders>
              <w:top w:val="nil"/>
              <w:left w:val="single" w:sz="8" w:space="0" w:color="9FB8CD"/>
              <w:bottom w:val="nil"/>
              <w:right w:val="single" w:sz="8" w:space="0" w:color="9FB8CD"/>
            </w:tcBorders>
            <w:shd w:val="clear" w:color="auto" w:fill="D7E2EB"/>
          </w:tcPr>
          <w:p w:rsidR="002801A7" w:rsidRPr="005516B6" w:rsidRDefault="002801A7" w:rsidP="001667BB">
            <w:pPr>
              <w:spacing w:after="0" w:line="240" w:lineRule="auto"/>
              <w:ind w:right="-1036"/>
              <w:rPr>
                <w:rFonts w:ascii="Calibri" w:hAnsi="Calibri" w:cs="Arial"/>
                <w:b/>
                <w:bCs/>
                <w:lang w:val="es-ES_tradnl"/>
              </w:rPr>
            </w:pPr>
            <w:r w:rsidRPr="005516B6">
              <w:rPr>
                <w:rFonts w:ascii="Calibri" w:hAnsi="Calibri" w:cs="Arial"/>
                <w:b/>
                <w:bCs/>
                <w:lang w:val="es-ES_tradnl"/>
              </w:rPr>
              <w:t>Título</w:t>
            </w:r>
          </w:p>
        </w:tc>
        <w:tc>
          <w:tcPr>
            <w:tcW w:w="6175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</w:tcPr>
          <w:p w:rsidR="009A6A0D" w:rsidRPr="00D53533" w:rsidRDefault="009A6A0D" w:rsidP="009A6A0D">
            <w:pPr>
              <w:spacing w:after="0" w:line="240" w:lineRule="auto"/>
              <w:ind w:right="-1036"/>
              <w:rPr>
                <w:rFonts w:ascii="Calibri" w:hAnsi="Calibri" w:cs="Calibri"/>
                <w:b/>
                <w:bCs/>
                <w:sz w:val="22"/>
                <w:szCs w:val="22"/>
                <w:lang w:val="es-AR"/>
              </w:rPr>
            </w:pPr>
          </w:p>
          <w:p w:rsidR="002801A7" w:rsidRPr="00D53533" w:rsidRDefault="00D53533" w:rsidP="00235E82">
            <w:pPr>
              <w:spacing w:after="0" w:line="240" w:lineRule="auto"/>
              <w:ind w:right="-1036"/>
              <w:rPr>
                <w:rFonts w:ascii="Calibri" w:hAnsi="Calibri" w:cs="Calibri"/>
                <w:b/>
                <w:bCs/>
                <w:sz w:val="22"/>
                <w:szCs w:val="22"/>
                <w:lang w:val="es-AR"/>
              </w:rPr>
            </w:pPr>
            <w:r w:rsidRPr="00D53533">
              <w:rPr>
                <w:rFonts w:ascii="Calibri" w:hAnsi="Calibri" w:cs="Calibri"/>
                <w:sz w:val="22"/>
                <w:szCs w:val="22"/>
              </w:rPr>
              <w:t>Analista de Sistemas</w:t>
            </w:r>
          </w:p>
        </w:tc>
      </w:tr>
      <w:tr w:rsidR="002801A7" w:rsidRPr="00AA2C8C" w:rsidTr="002801A7">
        <w:trPr>
          <w:trHeight w:val="423"/>
          <w:jc w:val="center"/>
        </w:trPr>
        <w:tc>
          <w:tcPr>
            <w:tcW w:w="3472" w:type="dxa"/>
            <w:tcBorders>
              <w:top w:val="nil"/>
              <w:left w:val="single" w:sz="8" w:space="0" w:color="9FB8CD"/>
              <w:bottom w:val="nil"/>
              <w:right w:val="single" w:sz="8" w:space="0" w:color="9FB8CD"/>
            </w:tcBorders>
            <w:shd w:val="clear" w:color="auto" w:fill="D7E2EB"/>
          </w:tcPr>
          <w:p w:rsidR="006958DC" w:rsidRPr="005516B6" w:rsidRDefault="002801A7" w:rsidP="006958DC">
            <w:pPr>
              <w:spacing w:after="0" w:line="240" w:lineRule="auto"/>
              <w:ind w:right="-1036"/>
              <w:rPr>
                <w:rFonts w:ascii="Calibri" w:hAnsi="Calibri" w:cs="Arial"/>
                <w:b/>
                <w:bCs/>
                <w:lang w:val="es-ES_tradnl"/>
              </w:rPr>
            </w:pPr>
            <w:r w:rsidRPr="008340D5">
              <w:rPr>
                <w:rFonts w:ascii="Calibri" w:hAnsi="Calibri" w:cs="Arial"/>
                <w:b/>
                <w:bCs/>
                <w:lang w:val="es-ES_tradnl"/>
              </w:rPr>
              <w:t xml:space="preserve">Institución </w:t>
            </w:r>
          </w:p>
          <w:p w:rsidR="002801A7" w:rsidRPr="005516B6" w:rsidRDefault="002801A7" w:rsidP="001667BB">
            <w:pPr>
              <w:spacing w:after="0" w:line="240" w:lineRule="auto"/>
              <w:ind w:right="-1036"/>
              <w:rPr>
                <w:rFonts w:ascii="Calibri" w:hAnsi="Calibri" w:cs="Arial"/>
                <w:b/>
                <w:bCs/>
                <w:lang w:val="es-ES_tradnl"/>
              </w:rPr>
            </w:pPr>
          </w:p>
        </w:tc>
        <w:tc>
          <w:tcPr>
            <w:tcW w:w="6175" w:type="dxa"/>
            <w:tcBorders>
              <w:top w:val="single" w:sz="8" w:space="0" w:color="9FB8CD"/>
              <w:left w:val="single" w:sz="8" w:space="0" w:color="9FB8CD"/>
              <w:bottom w:val="single" w:sz="8" w:space="0" w:color="9FB8CD"/>
              <w:right w:val="single" w:sz="8" w:space="0" w:color="9FB8CD"/>
            </w:tcBorders>
            <w:shd w:val="clear" w:color="auto" w:fill="auto"/>
          </w:tcPr>
          <w:p w:rsidR="008C595B" w:rsidRPr="00D53533" w:rsidRDefault="00D53533" w:rsidP="00893E2D">
            <w:pPr>
              <w:spacing w:after="0" w:line="240" w:lineRule="auto"/>
              <w:ind w:right="-1036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53533">
              <w:rPr>
                <w:rFonts w:ascii="Calibri" w:hAnsi="Calibri" w:cs="Calibri"/>
                <w:sz w:val="22"/>
                <w:szCs w:val="22"/>
              </w:rPr>
              <w:t>ORT</w:t>
            </w:r>
          </w:p>
        </w:tc>
      </w:tr>
    </w:tbl>
    <w:p w:rsidR="009A6A0D" w:rsidRDefault="009A6A0D" w:rsidP="004536A2"/>
    <w:p w:rsidR="009A6A0D" w:rsidRPr="009A6A0D" w:rsidRDefault="009A6A0D" w:rsidP="004536A2">
      <w:pPr>
        <w:rPr>
          <w:rFonts w:ascii="Calibri" w:hAnsi="Calibri"/>
          <w:b/>
          <w:bCs/>
          <w:color w:val="628BAD"/>
          <w:sz w:val="22"/>
          <w:szCs w:val="22"/>
        </w:rPr>
      </w:pPr>
      <w:r w:rsidRPr="009A6A0D">
        <w:rPr>
          <w:rFonts w:ascii="Calibri" w:hAnsi="Calibri"/>
          <w:b/>
          <w:bCs/>
          <w:color w:val="628BAD"/>
          <w:sz w:val="22"/>
          <w:szCs w:val="22"/>
        </w:rPr>
        <w:t>Cursos</w:t>
      </w:r>
    </w:p>
    <w:p w:rsidR="00D53533" w:rsidRPr="00D53533" w:rsidRDefault="00D53533" w:rsidP="00D53533">
      <w:pPr>
        <w:numPr>
          <w:ilvl w:val="0"/>
          <w:numId w:val="46"/>
        </w:numPr>
        <w:spacing w:after="0" w:line="240" w:lineRule="auto"/>
        <w:ind w:left="0"/>
        <w:rPr>
          <w:rFonts w:ascii="Calibri" w:hAnsi="Calibri" w:cs="Calibri"/>
          <w:sz w:val="22"/>
          <w:szCs w:val="22"/>
        </w:rPr>
      </w:pPr>
      <w:r w:rsidRPr="00D53533">
        <w:rPr>
          <w:rFonts w:ascii="Calibri" w:hAnsi="Calibri" w:cs="Calibri"/>
          <w:b/>
          <w:sz w:val="22"/>
          <w:szCs w:val="22"/>
          <w:lang w:val="es-MX"/>
        </w:rPr>
        <w:t xml:space="preserve">2012/02-2012/05 </w:t>
      </w:r>
      <w:r w:rsidRPr="00D53533">
        <w:rPr>
          <w:rFonts w:ascii="Calibri" w:hAnsi="Calibri" w:cs="Calibri"/>
          <w:sz w:val="22"/>
          <w:szCs w:val="22"/>
          <w:lang w:val="es-MX"/>
        </w:rPr>
        <w:t xml:space="preserve">curso </w:t>
      </w:r>
      <w:r w:rsidRPr="00D53533">
        <w:rPr>
          <w:rFonts w:ascii="Calibri" w:hAnsi="Calibri" w:cs="Calibri"/>
          <w:sz w:val="22"/>
          <w:szCs w:val="22"/>
        </w:rPr>
        <w:t>de ingles</w:t>
      </w:r>
      <w:r w:rsidRPr="00D53533">
        <w:rPr>
          <w:rFonts w:ascii="Calibri" w:hAnsi="Calibri" w:cs="Calibri"/>
          <w:sz w:val="22"/>
          <w:szCs w:val="22"/>
          <w:lang w:val="es-MX"/>
        </w:rPr>
        <w:t xml:space="preserve"> en el laboratorio de idiomas de la UBA nivel 1/2.</w:t>
      </w:r>
    </w:p>
    <w:p w:rsidR="00D53533" w:rsidRPr="00D53533" w:rsidRDefault="00D53533" w:rsidP="00D53533">
      <w:pPr>
        <w:pStyle w:val="Prrafodelista"/>
        <w:ind w:left="0"/>
        <w:rPr>
          <w:rFonts w:ascii="Calibri" w:hAnsi="Calibri" w:cs="Calibri"/>
          <w:sz w:val="22"/>
          <w:szCs w:val="22"/>
        </w:rPr>
      </w:pPr>
    </w:p>
    <w:p w:rsidR="00D53533" w:rsidRPr="00D53533" w:rsidRDefault="00D53533" w:rsidP="00D53533">
      <w:pPr>
        <w:spacing w:after="0"/>
        <w:rPr>
          <w:rFonts w:ascii="Calibri" w:hAnsi="Calibri" w:cs="Calibri"/>
          <w:sz w:val="22"/>
          <w:szCs w:val="22"/>
        </w:rPr>
      </w:pPr>
    </w:p>
    <w:p w:rsidR="00D53533" w:rsidRPr="00D53533" w:rsidRDefault="00D53533" w:rsidP="00D53533">
      <w:pPr>
        <w:numPr>
          <w:ilvl w:val="0"/>
          <w:numId w:val="46"/>
        </w:numPr>
        <w:spacing w:after="0" w:line="240" w:lineRule="auto"/>
        <w:ind w:left="0"/>
        <w:rPr>
          <w:rFonts w:ascii="Calibri" w:hAnsi="Calibri" w:cs="Calibri"/>
          <w:sz w:val="22"/>
          <w:szCs w:val="22"/>
          <w:lang w:val="es-MX"/>
        </w:rPr>
      </w:pPr>
      <w:r w:rsidRPr="00D53533">
        <w:rPr>
          <w:rFonts w:ascii="Calibri" w:hAnsi="Calibri" w:cs="Calibri"/>
          <w:b/>
          <w:sz w:val="22"/>
          <w:szCs w:val="22"/>
          <w:lang w:val="es-MX"/>
        </w:rPr>
        <w:t>2014/01-2014/03</w:t>
      </w:r>
      <w:r w:rsidRPr="00D53533">
        <w:rPr>
          <w:rFonts w:ascii="Calibri" w:hAnsi="Calibri" w:cs="Calibri"/>
          <w:sz w:val="22"/>
          <w:szCs w:val="22"/>
        </w:rPr>
        <w:t xml:space="preserve">  Curso programación Web en PHP y MySQL.</w:t>
      </w:r>
    </w:p>
    <w:p w:rsidR="009A6A0D" w:rsidRPr="009A6A0D" w:rsidRDefault="009A6A0D" w:rsidP="004536A2">
      <w:pPr>
        <w:rPr>
          <w:lang w:val="es-AR"/>
        </w:rPr>
      </w:pPr>
    </w:p>
    <w:p w:rsidR="0001127C" w:rsidRPr="00A268FA" w:rsidRDefault="0001127C" w:rsidP="00A268FA"/>
    <w:sectPr w:rsidR="0001127C" w:rsidRPr="00A268FA" w:rsidSect="0001127C">
      <w:headerReference w:type="default" r:id="rId8"/>
      <w:footerReference w:type="default" r:id="rId9"/>
      <w:pgSz w:w="11906" w:h="16838" w:code="9"/>
      <w:pgMar w:top="1134" w:right="1134" w:bottom="1134" w:left="1134" w:header="709" w:footer="709" w:gutter="0"/>
      <w:pgBorders w:offsetFrom="page">
        <w:top w:val="single" w:sz="4" w:space="24" w:color="000080"/>
        <w:left w:val="single" w:sz="4" w:space="24" w:color="000080"/>
        <w:bottom w:val="single" w:sz="4" w:space="24" w:color="000080"/>
        <w:right w:val="single" w:sz="4" w:space="24" w:color="000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E82" w:rsidRDefault="00061E82">
      <w:r>
        <w:separator/>
      </w:r>
    </w:p>
  </w:endnote>
  <w:endnote w:type="continuationSeparator" w:id="0">
    <w:p w:rsidR="00061E82" w:rsidRDefault="00061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D02" w:rsidRPr="00554D5F" w:rsidRDefault="009F0D02" w:rsidP="00554D5F">
    <w:pPr>
      <w:pStyle w:val="Piedepgina"/>
      <w:spacing w:after="0" w:line="240" w:lineRule="auto"/>
      <w:rPr>
        <w:rFonts w:ascii="Calibri" w:hAnsi="Calibri"/>
      </w:rPr>
    </w:pPr>
  </w:p>
  <w:tbl>
    <w:tblPr>
      <w:tblW w:w="0" w:type="auto"/>
      <w:jc w:val="center"/>
      <w:tblBorders>
        <w:top w:val="single" w:sz="4" w:space="0" w:color="000080"/>
        <w:left w:val="single" w:sz="4" w:space="0" w:color="000080"/>
        <w:bottom w:val="single" w:sz="4" w:space="0" w:color="000080"/>
        <w:right w:val="single" w:sz="4" w:space="0" w:color="000080"/>
        <w:insideH w:val="single" w:sz="4" w:space="0" w:color="000080"/>
        <w:insideV w:val="single" w:sz="4" w:space="0" w:color="000080"/>
      </w:tblBorders>
      <w:tblLook w:val="00A0" w:firstRow="1" w:lastRow="0" w:firstColumn="1" w:lastColumn="0" w:noHBand="0" w:noVBand="0"/>
    </w:tblPr>
    <w:tblGrid>
      <w:gridCol w:w="2685"/>
      <w:gridCol w:w="3519"/>
      <w:gridCol w:w="2850"/>
    </w:tblGrid>
    <w:tr w:rsidR="009F0D02" w:rsidRPr="00990A62" w:rsidTr="004B3A58">
      <w:trPr>
        <w:jc w:val="center"/>
      </w:trPr>
      <w:tc>
        <w:tcPr>
          <w:tcW w:w="2685" w:type="dxa"/>
        </w:tcPr>
        <w:p w:rsidR="009F0D02" w:rsidRPr="00990A62" w:rsidRDefault="009F0D02" w:rsidP="006076A7">
          <w:pPr>
            <w:pStyle w:val="Piedepgina"/>
            <w:tabs>
              <w:tab w:val="right" w:pos="2779"/>
            </w:tabs>
            <w:spacing w:after="60" w:line="240" w:lineRule="auto"/>
            <w:rPr>
              <w:rFonts w:ascii="Calibri" w:hAnsi="Calibri"/>
              <w:color w:val="000080"/>
              <w:lang w:val="en-US"/>
            </w:rPr>
          </w:pPr>
          <w:r w:rsidRPr="00990A62">
            <w:rPr>
              <w:rFonts w:ascii="Calibri" w:hAnsi="Calibri"/>
              <w:color w:val="000080"/>
              <w:lang w:val="en-US"/>
            </w:rPr>
            <w:t>Copyright Vates S.A</w:t>
          </w:r>
        </w:p>
        <w:p w:rsidR="009F0D02" w:rsidRPr="00990A62" w:rsidRDefault="009F0D02" w:rsidP="006076A7">
          <w:pPr>
            <w:pStyle w:val="Piedepgina"/>
            <w:tabs>
              <w:tab w:val="right" w:pos="2779"/>
            </w:tabs>
            <w:spacing w:after="60" w:line="240" w:lineRule="auto"/>
            <w:rPr>
              <w:rFonts w:ascii="Calibri" w:hAnsi="Calibri"/>
              <w:color w:val="000080"/>
              <w:lang w:val="en-US"/>
            </w:rPr>
          </w:pPr>
          <w:r w:rsidRPr="00990A62">
            <w:rPr>
              <w:rFonts w:ascii="Calibri" w:hAnsi="Calibri"/>
              <w:color w:val="000080"/>
              <w:lang w:val="en-US"/>
            </w:rPr>
            <w:t>Confidencial</w:t>
          </w:r>
        </w:p>
      </w:tc>
      <w:tc>
        <w:tcPr>
          <w:tcW w:w="3519" w:type="dxa"/>
        </w:tcPr>
        <w:p w:rsidR="009F0D02" w:rsidRPr="00990A62" w:rsidRDefault="004B3A58" w:rsidP="006076A7">
          <w:pPr>
            <w:pStyle w:val="Piedepgina"/>
            <w:spacing w:after="60" w:line="240" w:lineRule="auto"/>
            <w:rPr>
              <w:rFonts w:ascii="Calibri" w:hAnsi="Calibri" w:cs="Tahoma"/>
              <w:color w:val="000080"/>
            </w:rPr>
          </w:pPr>
          <w:r w:rsidRPr="004B3A58">
            <w:rPr>
              <w:rFonts w:ascii="Calibri" w:hAnsi="Calibri" w:cs="Tahoma"/>
              <w:color w:val="000080"/>
            </w:rPr>
            <w:t>Billinghurst 1833 Piso 6º</w:t>
          </w:r>
          <w:r w:rsidR="009F0D02" w:rsidRPr="00990A62">
            <w:rPr>
              <w:rFonts w:ascii="Calibri" w:hAnsi="Calibri" w:cs="Tahoma"/>
              <w:color w:val="000080"/>
            </w:rPr>
            <w:t>- Buenos Aires</w:t>
          </w:r>
        </w:p>
        <w:p w:rsidR="009F0D02" w:rsidRPr="00990A62" w:rsidRDefault="009F0D02" w:rsidP="006076A7">
          <w:pPr>
            <w:pStyle w:val="Piedepgina"/>
            <w:spacing w:after="60" w:line="240" w:lineRule="auto"/>
            <w:rPr>
              <w:rFonts w:ascii="Calibri" w:hAnsi="Calibri" w:cs="Tahoma"/>
              <w:color w:val="000080"/>
            </w:rPr>
          </w:pPr>
          <w:r w:rsidRPr="00990A62">
            <w:rPr>
              <w:rFonts w:ascii="Calibri" w:hAnsi="Calibri" w:cs="Tahoma"/>
              <w:color w:val="000080"/>
            </w:rPr>
            <w:t>Teléfono +54 11 52185711</w:t>
          </w:r>
        </w:p>
        <w:p w:rsidR="009F0D02" w:rsidRPr="00990A62" w:rsidRDefault="009F0D02" w:rsidP="006076A7">
          <w:pPr>
            <w:pStyle w:val="Piedepgina"/>
            <w:spacing w:after="60" w:line="240" w:lineRule="auto"/>
            <w:rPr>
              <w:rFonts w:ascii="Calibri" w:hAnsi="Calibri"/>
              <w:color w:val="000080"/>
            </w:rPr>
          </w:pPr>
          <w:r w:rsidRPr="00990A62">
            <w:rPr>
              <w:rFonts w:ascii="Calibri" w:hAnsi="Calibri" w:cs="Tahoma"/>
              <w:noProof/>
              <w:color w:val="000080"/>
              <w:lang w:eastAsia="es-AR"/>
            </w:rPr>
            <w:t>Argentina</w:t>
          </w:r>
        </w:p>
      </w:tc>
      <w:tc>
        <w:tcPr>
          <w:tcW w:w="2850" w:type="dxa"/>
        </w:tcPr>
        <w:p w:rsidR="009F0D02" w:rsidRPr="00990A62" w:rsidRDefault="009F0D02" w:rsidP="006076A7">
          <w:pPr>
            <w:pStyle w:val="Piedepgina"/>
            <w:spacing w:after="60" w:line="240" w:lineRule="auto"/>
            <w:rPr>
              <w:rFonts w:ascii="Calibri" w:hAnsi="Calibri" w:cs="Tahoma"/>
              <w:noProof/>
              <w:color w:val="000080"/>
              <w:lang w:eastAsia="es-AR"/>
            </w:rPr>
          </w:pPr>
          <w:r>
            <w:rPr>
              <w:rFonts w:ascii="Calibri" w:hAnsi="Calibri" w:cs="Tahoma"/>
              <w:noProof/>
              <w:color w:val="000080"/>
              <w:lang w:eastAsia="es-AR"/>
            </w:rPr>
            <w:t>Av Colón 778 8</w:t>
          </w:r>
          <w:r w:rsidRPr="00990A62">
            <w:rPr>
              <w:rFonts w:ascii="Calibri" w:hAnsi="Calibri" w:cs="Tahoma"/>
              <w:noProof/>
              <w:color w:val="000080"/>
              <w:lang w:eastAsia="es-AR"/>
            </w:rPr>
            <w:t>º Piso – Córdoba</w:t>
          </w:r>
        </w:p>
        <w:p w:rsidR="009F0D02" w:rsidRPr="00990A62" w:rsidRDefault="009F0D02" w:rsidP="006076A7">
          <w:pPr>
            <w:pStyle w:val="Piedepgina"/>
            <w:spacing w:after="60" w:line="240" w:lineRule="auto"/>
            <w:rPr>
              <w:rFonts w:ascii="Calibri" w:hAnsi="Calibri" w:cs="Tahoma"/>
              <w:noProof/>
              <w:color w:val="000080"/>
              <w:lang w:eastAsia="es-AR"/>
            </w:rPr>
          </w:pPr>
          <w:r w:rsidRPr="00990A62">
            <w:rPr>
              <w:rFonts w:ascii="Calibri" w:hAnsi="Calibri" w:cs="Tahoma"/>
              <w:noProof/>
              <w:color w:val="000080"/>
              <w:lang w:eastAsia="es-AR"/>
            </w:rPr>
            <w:t>Teléfono +54 351 5709800</w:t>
          </w:r>
        </w:p>
        <w:p w:rsidR="009F0D02" w:rsidRPr="00990A62" w:rsidRDefault="009F0D02" w:rsidP="006076A7">
          <w:pPr>
            <w:pStyle w:val="Piedepgina"/>
            <w:spacing w:after="60" w:line="240" w:lineRule="auto"/>
            <w:rPr>
              <w:rFonts w:ascii="Calibri" w:hAnsi="Calibri"/>
              <w:color w:val="000080"/>
            </w:rPr>
          </w:pPr>
          <w:r w:rsidRPr="00990A62">
            <w:rPr>
              <w:rFonts w:ascii="Calibri" w:hAnsi="Calibri" w:cs="Tahoma"/>
              <w:noProof/>
              <w:color w:val="000080"/>
              <w:lang w:eastAsia="es-AR"/>
            </w:rPr>
            <w:t>Argentina</w:t>
          </w:r>
        </w:p>
      </w:tc>
    </w:tr>
  </w:tbl>
  <w:p w:rsidR="009F0D02" w:rsidRPr="0001127C" w:rsidRDefault="009F0D02" w:rsidP="0001127C">
    <w:pPr>
      <w:pStyle w:val="Piedepgina"/>
      <w:spacing w:after="0" w:line="240" w:lineRule="auto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E82" w:rsidRDefault="00061E82">
      <w:r>
        <w:separator/>
      </w:r>
    </w:p>
  </w:footnote>
  <w:footnote w:type="continuationSeparator" w:id="0">
    <w:p w:rsidR="00061E82" w:rsidRDefault="00061E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D02" w:rsidRPr="00431B8F" w:rsidRDefault="00642DBD" w:rsidP="000757F5">
    <w:pPr>
      <w:pStyle w:val="Encabezado"/>
      <w:pBdr>
        <w:bottom w:val="single" w:sz="4" w:space="1" w:color="000080"/>
      </w:pBdr>
      <w:spacing w:after="0" w:line="240" w:lineRule="auto"/>
      <w:jc w:val="right"/>
      <w:rPr>
        <w:rFonts w:ascii="Calibri" w:hAnsi="Calibri"/>
        <w:sz w:val="22"/>
      </w:rPr>
    </w:pPr>
    <w:r w:rsidRPr="00642DBD">
      <w:rPr>
        <w:rFonts w:ascii="Calibri" w:hAnsi="Calibri"/>
        <w:noProof/>
        <w:sz w:val="22"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alt="logo nvo" style="width:103.8pt;height:42pt;visibility:visible">
          <v:imagedata r:id="rId1" o:title="logo nvo" croptop="16519f" cropbottom="21187f"/>
        </v:shape>
      </w:pict>
    </w:r>
    <w:r w:rsidR="009F0D02" w:rsidRPr="00431B8F">
      <w:rPr>
        <w:rFonts w:ascii="Calibri" w:hAnsi="Calibri"/>
        <w:sz w:val="22"/>
      </w:rPr>
      <w:t xml:space="preserve">    </w:t>
    </w:r>
  </w:p>
  <w:p w:rsidR="009F0D02" w:rsidRPr="0001127C" w:rsidRDefault="009F0D02" w:rsidP="0001127C">
    <w:pPr>
      <w:pStyle w:val="Encabezado"/>
      <w:spacing w:after="0" w:line="240" w:lineRule="auto"/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535"/>
        </w:tabs>
        <w:ind w:left="1535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2255"/>
        </w:tabs>
        <w:ind w:left="2255" w:hanging="360"/>
      </w:pPr>
    </w:lvl>
    <w:lvl w:ilvl="2">
      <w:start w:val="1"/>
      <w:numFmt w:val="bullet"/>
      <w:lvlText w:val=""/>
      <w:lvlJc w:val="left"/>
      <w:pPr>
        <w:tabs>
          <w:tab w:val="num" w:pos="2975"/>
        </w:tabs>
        <w:ind w:left="29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95"/>
        </w:tabs>
        <w:ind w:left="36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415"/>
        </w:tabs>
        <w:ind w:left="441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135"/>
        </w:tabs>
        <w:ind w:left="51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855"/>
        </w:tabs>
        <w:ind w:left="58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575"/>
        </w:tabs>
        <w:ind w:left="657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95"/>
        </w:tabs>
        <w:ind w:left="7295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Symbol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880CAE"/>
    <w:multiLevelType w:val="hybridMultilevel"/>
    <w:tmpl w:val="5E925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6D3721"/>
    <w:multiLevelType w:val="hybridMultilevel"/>
    <w:tmpl w:val="5186F7E0"/>
    <w:lvl w:ilvl="0" w:tplc="C28E6F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924F87"/>
    <w:multiLevelType w:val="hybridMultilevel"/>
    <w:tmpl w:val="EE0242E0"/>
    <w:lvl w:ilvl="0" w:tplc="72106D92">
      <w:numFmt w:val="bullet"/>
      <w:lvlText w:val="-"/>
      <w:lvlJc w:val="left"/>
      <w:pPr>
        <w:ind w:left="360" w:hanging="360"/>
      </w:pPr>
      <w:rPr>
        <w:rFonts w:ascii="Calibri" w:eastAsia="Gill Sans MT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2EE06BA"/>
    <w:multiLevelType w:val="hybridMultilevel"/>
    <w:tmpl w:val="8DB0FC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002D2A"/>
    <w:multiLevelType w:val="hybridMultilevel"/>
    <w:tmpl w:val="E43A2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3E47E7"/>
    <w:multiLevelType w:val="hybridMultilevel"/>
    <w:tmpl w:val="5290E8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157406"/>
    <w:multiLevelType w:val="hybridMultilevel"/>
    <w:tmpl w:val="2C3AF4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80046C"/>
    <w:multiLevelType w:val="hybridMultilevel"/>
    <w:tmpl w:val="B22A6EF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2B60EE1"/>
    <w:multiLevelType w:val="hybridMultilevel"/>
    <w:tmpl w:val="6F663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D74BE9"/>
    <w:multiLevelType w:val="hybridMultilevel"/>
    <w:tmpl w:val="DCECE6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C2527E"/>
    <w:multiLevelType w:val="hybridMultilevel"/>
    <w:tmpl w:val="B492B4C0"/>
    <w:lvl w:ilvl="0" w:tplc="7C08DFC2">
      <w:numFmt w:val="bullet"/>
      <w:lvlText w:val="-"/>
      <w:lvlJc w:val="left"/>
      <w:pPr>
        <w:ind w:left="360" w:hanging="360"/>
      </w:pPr>
      <w:rPr>
        <w:rFonts w:ascii="Calibri" w:eastAsia="Gill Sans MT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3E5029"/>
    <w:multiLevelType w:val="hybridMultilevel"/>
    <w:tmpl w:val="2CCA98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5703F9"/>
    <w:multiLevelType w:val="hybridMultilevel"/>
    <w:tmpl w:val="BB7C18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AF3E22"/>
    <w:multiLevelType w:val="hybridMultilevel"/>
    <w:tmpl w:val="BEF8C2F2"/>
    <w:lvl w:ilvl="0" w:tplc="0C0A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2ABF2742"/>
    <w:multiLevelType w:val="hybridMultilevel"/>
    <w:tmpl w:val="F168DC60"/>
    <w:lvl w:ilvl="0" w:tplc="545CB1D0">
      <w:numFmt w:val="bullet"/>
      <w:lvlText w:val="-"/>
      <w:lvlJc w:val="left"/>
      <w:pPr>
        <w:ind w:left="720" w:hanging="360"/>
      </w:pPr>
      <w:rPr>
        <w:rFonts w:ascii="Calibri" w:eastAsia="Gill Sans MT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75F65"/>
    <w:multiLevelType w:val="hybridMultilevel"/>
    <w:tmpl w:val="E266D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377A3"/>
    <w:multiLevelType w:val="hybridMultilevel"/>
    <w:tmpl w:val="175C8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5703B"/>
    <w:multiLevelType w:val="hybridMultilevel"/>
    <w:tmpl w:val="D304D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D3DF3"/>
    <w:multiLevelType w:val="hybridMultilevel"/>
    <w:tmpl w:val="A1689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A4DA9"/>
    <w:multiLevelType w:val="hybridMultilevel"/>
    <w:tmpl w:val="FE70C8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D5753"/>
    <w:multiLevelType w:val="hybridMultilevel"/>
    <w:tmpl w:val="B6B841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EC62BD"/>
    <w:multiLevelType w:val="hybridMultilevel"/>
    <w:tmpl w:val="6E88F8FA"/>
    <w:lvl w:ilvl="0" w:tplc="0C0A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6" w15:restartNumberingAfterBreak="0">
    <w:nsid w:val="44F81293"/>
    <w:multiLevelType w:val="hybridMultilevel"/>
    <w:tmpl w:val="86E0D3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C4F20"/>
    <w:multiLevelType w:val="hybridMultilevel"/>
    <w:tmpl w:val="958CB4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DF6C97"/>
    <w:multiLevelType w:val="hybridMultilevel"/>
    <w:tmpl w:val="AA7A93D2"/>
    <w:lvl w:ilvl="0" w:tplc="3A7E8138">
      <w:numFmt w:val="bullet"/>
      <w:lvlText w:val=""/>
      <w:lvlJc w:val="left"/>
      <w:pPr>
        <w:ind w:left="720" w:hanging="360"/>
      </w:pPr>
      <w:rPr>
        <w:rFonts w:ascii="Calibri" w:eastAsia="Gill Sans MT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715928"/>
    <w:multiLevelType w:val="hybridMultilevel"/>
    <w:tmpl w:val="562EA60A"/>
    <w:lvl w:ilvl="0" w:tplc="96D4D2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6AA9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93C29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888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AFD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2221E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24F3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F443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F1AF0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2A00CA"/>
    <w:multiLevelType w:val="hybridMultilevel"/>
    <w:tmpl w:val="C27A542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DF90E38"/>
    <w:multiLevelType w:val="hybridMultilevel"/>
    <w:tmpl w:val="1EA61E9E"/>
    <w:lvl w:ilvl="0" w:tplc="545CB1D0">
      <w:numFmt w:val="bullet"/>
      <w:lvlText w:val="-"/>
      <w:lvlJc w:val="left"/>
      <w:pPr>
        <w:ind w:left="720" w:hanging="360"/>
      </w:pPr>
      <w:rPr>
        <w:rFonts w:ascii="Calibri" w:eastAsia="Gill Sans MT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170423"/>
    <w:multiLevelType w:val="hybridMultilevel"/>
    <w:tmpl w:val="423C7C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0B3A69"/>
    <w:multiLevelType w:val="hybridMultilevel"/>
    <w:tmpl w:val="2108AD2A"/>
    <w:lvl w:ilvl="0" w:tplc="CA9653A4">
      <w:start w:val="1"/>
      <w:numFmt w:val="bullet"/>
      <w:lvlText w:val="•"/>
      <w:lvlJc w:val="left"/>
      <w:pPr>
        <w:ind w:left="1073" w:hanging="360"/>
      </w:pPr>
      <w:rPr>
        <w:rFonts w:ascii="Arial" w:eastAsia="Arial" w:hAnsi="Arial" w:hint="default"/>
        <w:w w:val="100"/>
        <w:sz w:val="22"/>
        <w:szCs w:val="22"/>
      </w:rPr>
    </w:lvl>
    <w:lvl w:ilvl="1" w:tplc="154209F0">
      <w:start w:val="1"/>
      <w:numFmt w:val="bullet"/>
      <w:lvlText w:val=""/>
      <w:lvlJc w:val="left"/>
      <w:pPr>
        <w:ind w:left="1252" w:hanging="360"/>
      </w:pPr>
      <w:rPr>
        <w:rFonts w:ascii="Wingdings" w:eastAsia="Wingdings" w:hAnsi="Wingdings" w:hint="default"/>
        <w:w w:val="100"/>
        <w:sz w:val="22"/>
        <w:szCs w:val="22"/>
      </w:rPr>
    </w:lvl>
    <w:lvl w:ilvl="2" w:tplc="AA32B25E">
      <w:start w:val="1"/>
      <w:numFmt w:val="bullet"/>
      <w:lvlText w:val="•"/>
      <w:lvlJc w:val="left"/>
      <w:pPr>
        <w:ind w:left="2222" w:hanging="360"/>
      </w:pPr>
      <w:rPr>
        <w:rFonts w:hint="default"/>
      </w:rPr>
    </w:lvl>
    <w:lvl w:ilvl="3" w:tplc="32BA6982">
      <w:start w:val="1"/>
      <w:numFmt w:val="bullet"/>
      <w:lvlText w:val="•"/>
      <w:lvlJc w:val="left"/>
      <w:pPr>
        <w:ind w:left="3184" w:hanging="360"/>
      </w:pPr>
      <w:rPr>
        <w:rFonts w:hint="default"/>
      </w:rPr>
    </w:lvl>
    <w:lvl w:ilvl="4" w:tplc="359ACF4C">
      <w:start w:val="1"/>
      <w:numFmt w:val="bullet"/>
      <w:lvlText w:val="•"/>
      <w:lvlJc w:val="left"/>
      <w:pPr>
        <w:ind w:left="4146" w:hanging="360"/>
      </w:pPr>
      <w:rPr>
        <w:rFonts w:hint="default"/>
      </w:rPr>
    </w:lvl>
    <w:lvl w:ilvl="5" w:tplc="0B343C5C">
      <w:start w:val="1"/>
      <w:numFmt w:val="bullet"/>
      <w:lvlText w:val="•"/>
      <w:lvlJc w:val="left"/>
      <w:pPr>
        <w:ind w:left="5108" w:hanging="360"/>
      </w:pPr>
      <w:rPr>
        <w:rFonts w:hint="default"/>
      </w:rPr>
    </w:lvl>
    <w:lvl w:ilvl="6" w:tplc="19A41582">
      <w:start w:val="1"/>
      <w:numFmt w:val="bullet"/>
      <w:lvlText w:val="•"/>
      <w:lvlJc w:val="left"/>
      <w:pPr>
        <w:ind w:left="6071" w:hanging="360"/>
      </w:pPr>
      <w:rPr>
        <w:rFonts w:hint="default"/>
      </w:rPr>
    </w:lvl>
    <w:lvl w:ilvl="7" w:tplc="978A2A4E">
      <w:start w:val="1"/>
      <w:numFmt w:val="bullet"/>
      <w:lvlText w:val="•"/>
      <w:lvlJc w:val="left"/>
      <w:pPr>
        <w:ind w:left="7033" w:hanging="360"/>
      </w:pPr>
      <w:rPr>
        <w:rFonts w:hint="default"/>
      </w:rPr>
    </w:lvl>
    <w:lvl w:ilvl="8" w:tplc="7DB882C4">
      <w:start w:val="1"/>
      <w:numFmt w:val="bullet"/>
      <w:lvlText w:val="•"/>
      <w:lvlJc w:val="left"/>
      <w:pPr>
        <w:ind w:left="7995" w:hanging="360"/>
      </w:pPr>
      <w:rPr>
        <w:rFonts w:hint="default"/>
      </w:rPr>
    </w:lvl>
  </w:abstractNum>
  <w:abstractNum w:abstractNumId="34" w15:restartNumberingAfterBreak="0">
    <w:nsid w:val="58D704A6"/>
    <w:multiLevelType w:val="hybridMultilevel"/>
    <w:tmpl w:val="F184E0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8372DE"/>
    <w:multiLevelType w:val="hybridMultilevel"/>
    <w:tmpl w:val="E2486860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BC25A60"/>
    <w:multiLevelType w:val="hybridMultilevel"/>
    <w:tmpl w:val="B92A04E0"/>
    <w:lvl w:ilvl="0" w:tplc="C28E6F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E7671F"/>
    <w:multiLevelType w:val="hybridMultilevel"/>
    <w:tmpl w:val="564869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D80E84"/>
    <w:multiLevelType w:val="hybridMultilevel"/>
    <w:tmpl w:val="41000D34"/>
    <w:lvl w:ilvl="0" w:tplc="1DCC65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042F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C02D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D0B0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940C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0858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00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7E67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14E1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90DA8"/>
    <w:multiLevelType w:val="hybridMultilevel"/>
    <w:tmpl w:val="5E8C7B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840A6A"/>
    <w:multiLevelType w:val="hybridMultilevel"/>
    <w:tmpl w:val="7F0426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24E86"/>
    <w:multiLevelType w:val="hybridMultilevel"/>
    <w:tmpl w:val="5DB6A578"/>
    <w:lvl w:ilvl="0" w:tplc="B7282E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664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B066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CBC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2699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E8042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EA16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40F1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27C92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4E30D5"/>
    <w:multiLevelType w:val="hybridMultilevel"/>
    <w:tmpl w:val="2534B170"/>
    <w:lvl w:ilvl="0" w:tplc="921A6E8A">
      <w:numFmt w:val="bullet"/>
      <w:lvlText w:val="-"/>
      <w:lvlJc w:val="left"/>
      <w:pPr>
        <w:ind w:left="720" w:hanging="360"/>
      </w:pPr>
      <w:rPr>
        <w:rFonts w:ascii="Calibri" w:eastAsia="Gill Sans MT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F2A3C"/>
    <w:multiLevelType w:val="hybridMultilevel"/>
    <w:tmpl w:val="00842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DE3FE8"/>
    <w:multiLevelType w:val="hybridMultilevel"/>
    <w:tmpl w:val="AC023E7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F372613"/>
    <w:multiLevelType w:val="hybridMultilevel"/>
    <w:tmpl w:val="C734A8F0"/>
    <w:lvl w:ilvl="0" w:tplc="9B883A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6861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3D4A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200E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F6DC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086CF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D8E7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E4D3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76819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2"/>
  </w:num>
  <w:num w:numId="3">
    <w:abstractNumId w:val="26"/>
  </w:num>
  <w:num w:numId="4">
    <w:abstractNumId w:val="9"/>
  </w:num>
  <w:num w:numId="5">
    <w:abstractNumId w:val="38"/>
  </w:num>
  <w:num w:numId="6">
    <w:abstractNumId w:val="45"/>
  </w:num>
  <w:num w:numId="7">
    <w:abstractNumId w:val="29"/>
  </w:num>
  <w:num w:numId="8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42"/>
  </w:num>
  <w:num w:numId="10">
    <w:abstractNumId w:val="5"/>
  </w:num>
  <w:num w:numId="11">
    <w:abstractNumId w:val="36"/>
  </w:num>
  <w:num w:numId="12">
    <w:abstractNumId w:val="35"/>
  </w:num>
  <w:num w:numId="13">
    <w:abstractNumId w:val="1"/>
  </w:num>
  <w:num w:numId="14">
    <w:abstractNumId w:val="3"/>
  </w:num>
  <w:num w:numId="15">
    <w:abstractNumId w:val="43"/>
  </w:num>
  <w:num w:numId="16">
    <w:abstractNumId w:val="28"/>
  </w:num>
  <w:num w:numId="17">
    <w:abstractNumId w:val="23"/>
  </w:num>
  <w:num w:numId="18">
    <w:abstractNumId w:val="11"/>
  </w:num>
  <w:num w:numId="19">
    <w:abstractNumId w:val="21"/>
  </w:num>
  <w:num w:numId="20">
    <w:abstractNumId w:val="22"/>
  </w:num>
  <w:num w:numId="21">
    <w:abstractNumId w:val="4"/>
  </w:num>
  <w:num w:numId="22">
    <w:abstractNumId w:val="24"/>
  </w:num>
  <w:num w:numId="23">
    <w:abstractNumId w:val="8"/>
  </w:num>
  <w:num w:numId="24">
    <w:abstractNumId w:val="20"/>
  </w:num>
  <w:num w:numId="25">
    <w:abstractNumId w:val="34"/>
  </w:num>
  <w:num w:numId="26">
    <w:abstractNumId w:val="25"/>
  </w:num>
  <w:num w:numId="27">
    <w:abstractNumId w:val="2"/>
  </w:num>
  <w:num w:numId="28">
    <w:abstractNumId w:val="40"/>
  </w:num>
  <w:num w:numId="29">
    <w:abstractNumId w:val="32"/>
  </w:num>
  <w:num w:numId="30">
    <w:abstractNumId w:val="18"/>
  </w:num>
  <w:num w:numId="31">
    <w:abstractNumId w:val="27"/>
  </w:num>
  <w:num w:numId="32">
    <w:abstractNumId w:val="7"/>
  </w:num>
  <w:num w:numId="33">
    <w:abstractNumId w:val="13"/>
  </w:num>
  <w:num w:numId="34">
    <w:abstractNumId w:val="31"/>
  </w:num>
  <w:num w:numId="35">
    <w:abstractNumId w:val="16"/>
  </w:num>
  <w:num w:numId="36">
    <w:abstractNumId w:val="15"/>
  </w:num>
  <w:num w:numId="37">
    <w:abstractNumId w:val="39"/>
  </w:num>
  <w:num w:numId="38">
    <w:abstractNumId w:val="44"/>
  </w:num>
  <w:num w:numId="39">
    <w:abstractNumId w:val="30"/>
  </w:num>
  <w:num w:numId="40">
    <w:abstractNumId w:val="37"/>
  </w:num>
  <w:num w:numId="41">
    <w:abstractNumId w:val="10"/>
  </w:num>
  <w:num w:numId="42">
    <w:abstractNumId w:val="14"/>
  </w:num>
  <w:num w:numId="43">
    <w:abstractNumId w:val="6"/>
  </w:num>
  <w:num w:numId="44">
    <w:abstractNumId w:val="33"/>
  </w:num>
  <w:num w:numId="45">
    <w:abstractNumId w:val="19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251E"/>
    <w:rsid w:val="00001D3B"/>
    <w:rsid w:val="00010830"/>
    <w:rsid w:val="0001127C"/>
    <w:rsid w:val="000151FC"/>
    <w:rsid w:val="000152A0"/>
    <w:rsid w:val="00024402"/>
    <w:rsid w:val="00027887"/>
    <w:rsid w:val="00043D50"/>
    <w:rsid w:val="00046F36"/>
    <w:rsid w:val="00050037"/>
    <w:rsid w:val="00060A32"/>
    <w:rsid w:val="000611C1"/>
    <w:rsid w:val="00061E82"/>
    <w:rsid w:val="000622BF"/>
    <w:rsid w:val="00070AAA"/>
    <w:rsid w:val="00075107"/>
    <w:rsid w:val="000757F5"/>
    <w:rsid w:val="00075CC3"/>
    <w:rsid w:val="000826B1"/>
    <w:rsid w:val="0008715D"/>
    <w:rsid w:val="00087737"/>
    <w:rsid w:val="000A1706"/>
    <w:rsid w:val="000A1AF4"/>
    <w:rsid w:val="000A4DE1"/>
    <w:rsid w:val="000B1DFB"/>
    <w:rsid w:val="000B53CB"/>
    <w:rsid w:val="000C06FF"/>
    <w:rsid w:val="000C24F8"/>
    <w:rsid w:val="000C5A49"/>
    <w:rsid w:val="000D64D2"/>
    <w:rsid w:val="000E0797"/>
    <w:rsid w:val="000E3B0F"/>
    <w:rsid w:val="000E533D"/>
    <w:rsid w:val="000E5DA8"/>
    <w:rsid w:val="000E7E1A"/>
    <w:rsid w:val="000F1242"/>
    <w:rsid w:val="000F3109"/>
    <w:rsid w:val="000F60A1"/>
    <w:rsid w:val="001029D8"/>
    <w:rsid w:val="001033E4"/>
    <w:rsid w:val="00104896"/>
    <w:rsid w:val="00105439"/>
    <w:rsid w:val="00105D37"/>
    <w:rsid w:val="001067AC"/>
    <w:rsid w:val="001119F5"/>
    <w:rsid w:val="00115FEF"/>
    <w:rsid w:val="00116B2C"/>
    <w:rsid w:val="00121DB3"/>
    <w:rsid w:val="00133343"/>
    <w:rsid w:val="0013471B"/>
    <w:rsid w:val="00134F79"/>
    <w:rsid w:val="00137DB8"/>
    <w:rsid w:val="00140118"/>
    <w:rsid w:val="00143544"/>
    <w:rsid w:val="00143BFD"/>
    <w:rsid w:val="00143D4F"/>
    <w:rsid w:val="001478F5"/>
    <w:rsid w:val="001574D5"/>
    <w:rsid w:val="001619EE"/>
    <w:rsid w:val="001636E2"/>
    <w:rsid w:val="00165997"/>
    <w:rsid w:val="00166181"/>
    <w:rsid w:val="001667BB"/>
    <w:rsid w:val="00175421"/>
    <w:rsid w:val="00182BAD"/>
    <w:rsid w:val="001870C4"/>
    <w:rsid w:val="00192786"/>
    <w:rsid w:val="001927E3"/>
    <w:rsid w:val="00194E02"/>
    <w:rsid w:val="001A3780"/>
    <w:rsid w:val="001A4D56"/>
    <w:rsid w:val="001A5930"/>
    <w:rsid w:val="001A6898"/>
    <w:rsid w:val="001B0D91"/>
    <w:rsid w:val="001B283E"/>
    <w:rsid w:val="001B3259"/>
    <w:rsid w:val="001B39F1"/>
    <w:rsid w:val="001B580A"/>
    <w:rsid w:val="001C08BA"/>
    <w:rsid w:val="001C0CA7"/>
    <w:rsid w:val="001C22DA"/>
    <w:rsid w:val="001C57F5"/>
    <w:rsid w:val="001C7787"/>
    <w:rsid w:val="001D023C"/>
    <w:rsid w:val="001D109D"/>
    <w:rsid w:val="001D13EF"/>
    <w:rsid w:val="001D26BA"/>
    <w:rsid w:val="001E16BE"/>
    <w:rsid w:val="001E2AC2"/>
    <w:rsid w:val="001E41AA"/>
    <w:rsid w:val="001E4565"/>
    <w:rsid w:val="001E5819"/>
    <w:rsid w:val="001E6373"/>
    <w:rsid w:val="001E6DE1"/>
    <w:rsid w:val="001F6123"/>
    <w:rsid w:val="00201228"/>
    <w:rsid w:val="00205736"/>
    <w:rsid w:val="002079EE"/>
    <w:rsid w:val="0021079E"/>
    <w:rsid w:val="00211070"/>
    <w:rsid w:val="0021202F"/>
    <w:rsid w:val="00216CA4"/>
    <w:rsid w:val="0021745F"/>
    <w:rsid w:val="002213CD"/>
    <w:rsid w:val="00225808"/>
    <w:rsid w:val="00227603"/>
    <w:rsid w:val="002341C8"/>
    <w:rsid w:val="00235E82"/>
    <w:rsid w:val="0024029D"/>
    <w:rsid w:val="00244080"/>
    <w:rsid w:val="00244A99"/>
    <w:rsid w:val="00246C13"/>
    <w:rsid w:val="002515F5"/>
    <w:rsid w:val="00251A79"/>
    <w:rsid w:val="00251D2B"/>
    <w:rsid w:val="00254A2C"/>
    <w:rsid w:val="00254CB4"/>
    <w:rsid w:val="0025725A"/>
    <w:rsid w:val="002614F4"/>
    <w:rsid w:val="00270AD6"/>
    <w:rsid w:val="002729D1"/>
    <w:rsid w:val="00272E82"/>
    <w:rsid w:val="00275ECB"/>
    <w:rsid w:val="002801A7"/>
    <w:rsid w:val="0028360D"/>
    <w:rsid w:val="00286798"/>
    <w:rsid w:val="0028750E"/>
    <w:rsid w:val="00287A0D"/>
    <w:rsid w:val="00292646"/>
    <w:rsid w:val="0029277B"/>
    <w:rsid w:val="00293619"/>
    <w:rsid w:val="00294BE4"/>
    <w:rsid w:val="002A69C9"/>
    <w:rsid w:val="002A7319"/>
    <w:rsid w:val="002B59DE"/>
    <w:rsid w:val="002C173E"/>
    <w:rsid w:val="002C3703"/>
    <w:rsid w:val="002C4AFE"/>
    <w:rsid w:val="002C52BC"/>
    <w:rsid w:val="002C6E3B"/>
    <w:rsid w:val="002D2557"/>
    <w:rsid w:val="002D39A0"/>
    <w:rsid w:val="002D4E58"/>
    <w:rsid w:val="002D70F1"/>
    <w:rsid w:val="002E04F9"/>
    <w:rsid w:val="002F05E9"/>
    <w:rsid w:val="002F191A"/>
    <w:rsid w:val="00300C2D"/>
    <w:rsid w:val="003010F9"/>
    <w:rsid w:val="003036F4"/>
    <w:rsid w:val="00304394"/>
    <w:rsid w:val="00311F06"/>
    <w:rsid w:val="00317062"/>
    <w:rsid w:val="00320C0E"/>
    <w:rsid w:val="00321C07"/>
    <w:rsid w:val="00322972"/>
    <w:rsid w:val="0032432F"/>
    <w:rsid w:val="0032600F"/>
    <w:rsid w:val="00335073"/>
    <w:rsid w:val="00336875"/>
    <w:rsid w:val="00342377"/>
    <w:rsid w:val="0034324F"/>
    <w:rsid w:val="00344228"/>
    <w:rsid w:val="00344975"/>
    <w:rsid w:val="00351718"/>
    <w:rsid w:val="003519DE"/>
    <w:rsid w:val="00352A59"/>
    <w:rsid w:val="003569E4"/>
    <w:rsid w:val="003620E7"/>
    <w:rsid w:val="00363DC9"/>
    <w:rsid w:val="00364272"/>
    <w:rsid w:val="00365076"/>
    <w:rsid w:val="00373791"/>
    <w:rsid w:val="00380692"/>
    <w:rsid w:val="003829C4"/>
    <w:rsid w:val="00390B99"/>
    <w:rsid w:val="003A641F"/>
    <w:rsid w:val="003A6D50"/>
    <w:rsid w:val="003A77BA"/>
    <w:rsid w:val="003A7B4B"/>
    <w:rsid w:val="003C055F"/>
    <w:rsid w:val="003C0646"/>
    <w:rsid w:val="003C07FD"/>
    <w:rsid w:val="003C29A3"/>
    <w:rsid w:val="003C5B51"/>
    <w:rsid w:val="003C6781"/>
    <w:rsid w:val="003D4C3D"/>
    <w:rsid w:val="003D5926"/>
    <w:rsid w:val="003D61B7"/>
    <w:rsid w:val="003D6AD5"/>
    <w:rsid w:val="003E183F"/>
    <w:rsid w:val="003E7E07"/>
    <w:rsid w:val="003F235A"/>
    <w:rsid w:val="003F2B86"/>
    <w:rsid w:val="003F7F1C"/>
    <w:rsid w:val="00403021"/>
    <w:rsid w:val="00403966"/>
    <w:rsid w:val="004047D9"/>
    <w:rsid w:val="00412591"/>
    <w:rsid w:val="00415AC5"/>
    <w:rsid w:val="004202A0"/>
    <w:rsid w:val="00420F4B"/>
    <w:rsid w:val="00423C44"/>
    <w:rsid w:val="00423F07"/>
    <w:rsid w:val="00430B52"/>
    <w:rsid w:val="00431B8F"/>
    <w:rsid w:val="00432B8E"/>
    <w:rsid w:val="00435C28"/>
    <w:rsid w:val="004366A9"/>
    <w:rsid w:val="00441774"/>
    <w:rsid w:val="00441CF7"/>
    <w:rsid w:val="00444993"/>
    <w:rsid w:val="00446E81"/>
    <w:rsid w:val="004518BA"/>
    <w:rsid w:val="004536A2"/>
    <w:rsid w:val="00454820"/>
    <w:rsid w:val="00463FD3"/>
    <w:rsid w:val="004670AB"/>
    <w:rsid w:val="0047009E"/>
    <w:rsid w:val="00473A71"/>
    <w:rsid w:val="004821F5"/>
    <w:rsid w:val="00487AE4"/>
    <w:rsid w:val="00487F53"/>
    <w:rsid w:val="00490804"/>
    <w:rsid w:val="00490975"/>
    <w:rsid w:val="00490C04"/>
    <w:rsid w:val="004934DC"/>
    <w:rsid w:val="004A0343"/>
    <w:rsid w:val="004A7184"/>
    <w:rsid w:val="004A7362"/>
    <w:rsid w:val="004B0DF4"/>
    <w:rsid w:val="004B3A58"/>
    <w:rsid w:val="004B4E07"/>
    <w:rsid w:val="004B5B82"/>
    <w:rsid w:val="004C43C6"/>
    <w:rsid w:val="004C4B4A"/>
    <w:rsid w:val="004C775B"/>
    <w:rsid w:val="004D0B65"/>
    <w:rsid w:val="004D2DA0"/>
    <w:rsid w:val="004D5258"/>
    <w:rsid w:val="004D5875"/>
    <w:rsid w:val="004D76B0"/>
    <w:rsid w:val="004E012B"/>
    <w:rsid w:val="004E331A"/>
    <w:rsid w:val="004F232B"/>
    <w:rsid w:val="004F6524"/>
    <w:rsid w:val="004F69E1"/>
    <w:rsid w:val="004F6A93"/>
    <w:rsid w:val="00501384"/>
    <w:rsid w:val="00522957"/>
    <w:rsid w:val="00524333"/>
    <w:rsid w:val="00525916"/>
    <w:rsid w:val="00535D41"/>
    <w:rsid w:val="00543D5E"/>
    <w:rsid w:val="00546717"/>
    <w:rsid w:val="00546F9E"/>
    <w:rsid w:val="00547379"/>
    <w:rsid w:val="0055142D"/>
    <w:rsid w:val="005516B6"/>
    <w:rsid w:val="0055284B"/>
    <w:rsid w:val="005533BB"/>
    <w:rsid w:val="00553424"/>
    <w:rsid w:val="0055474D"/>
    <w:rsid w:val="00554D5F"/>
    <w:rsid w:val="00555F54"/>
    <w:rsid w:val="00561C24"/>
    <w:rsid w:val="00562516"/>
    <w:rsid w:val="005701D3"/>
    <w:rsid w:val="0057049D"/>
    <w:rsid w:val="0057471C"/>
    <w:rsid w:val="00576DE6"/>
    <w:rsid w:val="00580FAB"/>
    <w:rsid w:val="005839D2"/>
    <w:rsid w:val="00585550"/>
    <w:rsid w:val="00585696"/>
    <w:rsid w:val="0059241D"/>
    <w:rsid w:val="0059315B"/>
    <w:rsid w:val="00596F28"/>
    <w:rsid w:val="005A00B1"/>
    <w:rsid w:val="005A0D12"/>
    <w:rsid w:val="005A1543"/>
    <w:rsid w:val="005A3278"/>
    <w:rsid w:val="005A63BD"/>
    <w:rsid w:val="005B0189"/>
    <w:rsid w:val="005C0D82"/>
    <w:rsid w:val="005C1371"/>
    <w:rsid w:val="005C69FA"/>
    <w:rsid w:val="005D29FA"/>
    <w:rsid w:val="005D534F"/>
    <w:rsid w:val="005D6309"/>
    <w:rsid w:val="005E024A"/>
    <w:rsid w:val="005E1E4B"/>
    <w:rsid w:val="005E4031"/>
    <w:rsid w:val="005E4399"/>
    <w:rsid w:val="005E7FC5"/>
    <w:rsid w:val="005F11AF"/>
    <w:rsid w:val="005F2E55"/>
    <w:rsid w:val="005F6DC7"/>
    <w:rsid w:val="00603EE3"/>
    <w:rsid w:val="006076A7"/>
    <w:rsid w:val="00614EC6"/>
    <w:rsid w:val="006236BF"/>
    <w:rsid w:val="00623C85"/>
    <w:rsid w:val="006312A5"/>
    <w:rsid w:val="00633CEC"/>
    <w:rsid w:val="00642DBD"/>
    <w:rsid w:val="0064389E"/>
    <w:rsid w:val="00643D29"/>
    <w:rsid w:val="00644C19"/>
    <w:rsid w:val="0065789F"/>
    <w:rsid w:val="006637E2"/>
    <w:rsid w:val="00666280"/>
    <w:rsid w:val="00672055"/>
    <w:rsid w:val="006752BB"/>
    <w:rsid w:val="006767A9"/>
    <w:rsid w:val="00683C91"/>
    <w:rsid w:val="00685081"/>
    <w:rsid w:val="0069047C"/>
    <w:rsid w:val="00695093"/>
    <w:rsid w:val="006958DC"/>
    <w:rsid w:val="00697B83"/>
    <w:rsid w:val="006A42CB"/>
    <w:rsid w:val="006A68FF"/>
    <w:rsid w:val="006B166B"/>
    <w:rsid w:val="006B631E"/>
    <w:rsid w:val="006B6C09"/>
    <w:rsid w:val="006C3A4E"/>
    <w:rsid w:val="006E2546"/>
    <w:rsid w:val="006E7612"/>
    <w:rsid w:val="006E7AB2"/>
    <w:rsid w:val="006F014F"/>
    <w:rsid w:val="006F38B6"/>
    <w:rsid w:val="006F7284"/>
    <w:rsid w:val="006F77EC"/>
    <w:rsid w:val="007017DB"/>
    <w:rsid w:val="0070292B"/>
    <w:rsid w:val="00702E54"/>
    <w:rsid w:val="00710684"/>
    <w:rsid w:val="00711473"/>
    <w:rsid w:val="00713366"/>
    <w:rsid w:val="0071471E"/>
    <w:rsid w:val="00714FC4"/>
    <w:rsid w:val="0071544C"/>
    <w:rsid w:val="00715508"/>
    <w:rsid w:val="00721A30"/>
    <w:rsid w:val="00724B2A"/>
    <w:rsid w:val="00726EE2"/>
    <w:rsid w:val="0072732A"/>
    <w:rsid w:val="0072767A"/>
    <w:rsid w:val="007309F6"/>
    <w:rsid w:val="00733878"/>
    <w:rsid w:val="0073637A"/>
    <w:rsid w:val="00741AC2"/>
    <w:rsid w:val="0075027F"/>
    <w:rsid w:val="007548EC"/>
    <w:rsid w:val="0075491C"/>
    <w:rsid w:val="00754F08"/>
    <w:rsid w:val="00755D17"/>
    <w:rsid w:val="007571F4"/>
    <w:rsid w:val="00760BEA"/>
    <w:rsid w:val="00763805"/>
    <w:rsid w:val="00775FA2"/>
    <w:rsid w:val="0077794F"/>
    <w:rsid w:val="00780C73"/>
    <w:rsid w:val="00781C7C"/>
    <w:rsid w:val="00782A54"/>
    <w:rsid w:val="0078739C"/>
    <w:rsid w:val="007924DF"/>
    <w:rsid w:val="0079416F"/>
    <w:rsid w:val="0079418F"/>
    <w:rsid w:val="00794230"/>
    <w:rsid w:val="00794519"/>
    <w:rsid w:val="00795578"/>
    <w:rsid w:val="007A1313"/>
    <w:rsid w:val="007A15E5"/>
    <w:rsid w:val="007A3994"/>
    <w:rsid w:val="007A415D"/>
    <w:rsid w:val="007A4498"/>
    <w:rsid w:val="007A6B80"/>
    <w:rsid w:val="007C0683"/>
    <w:rsid w:val="007C1E8F"/>
    <w:rsid w:val="007C658E"/>
    <w:rsid w:val="007C683C"/>
    <w:rsid w:val="007C6A44"/>
    <w:rsid w:val="007C7E22"/>
    <w:rsid w:val="007D2468"/>
    <w:rsid w:val="007D3C3C"/>
    <w:rsid w:val="007D5041"/>
    <w:rsid w:val="007D5BB1"/>
    <w:rsid w:val="007D7FF6"/>
    <w:rsid w:val="007E3AB6"/>
    <w:rsid w:val="007E3D9C"/>
    <w:rsid w:val="007E427E"/>
    <w:rsid w:val="007F05FE"/>
    <w:rsid w:val="007F797A"/>
    <w:rsid w:val="008003B7"/>
    <w:rsid w:val="0080251E"/>
    <w:rsid w:val="0080419C"/>
    <w:rsid w:val="0080469C"/>
    <w:rsid w:val="00804BD5"/>
    <w:rsid w:val="0081137E"/>
    <w:rsid w:val="00821A0A"/>
    <w:rsid w:val="0082206C"/>
    <w:rsid w:val="00824366"/>
    <w:rsid w:val="00826C49"/>
    <w:rsid w:val="008340D5"/>
    <w:rsid w:val="008434B7"/>
    <w:rsid w:val="0084483B"/>
    <w:rsid w:val="00847C17"/>
    <w:rsid w:val="00851B32"/>
    <w:rsid w:val="00852B57"/>
    <w:rsid w:val="00852EE5"/>
    <w:rsid w:val="00854039"/>
    <w:rsid w:val="0085624B"/>
    <w:rsid w:val="00861544"/>
    <w:rsid w:val="00865CBD"/>
    <w:rsid w:val="008677C8"/>
    <w:rsid w:val="00873E34"/>
    <w:rsid w:val="0088015E"/>
    <w:rsid w:val="0088121A"/>
    <w:rsid w:val="00881997"/>
    <w:rsid w:val="00883572"/>
    <w:rsid w:val="00887956"/>
    <w:rsid w:val="008919F9"/>
    <w:rsid w:val="00893E2D"/>
    <w:rsid w:val="00895131"/>
    <w:rsid w:val="00896957"/>
    <w:rsid w:val="0089781C"/>
    <w:rsid w:val="008978DE"/>
    <w:rsid w:val="008A0236"/>
    <w:rsid w:val="008A07FC"/>
    <w:rsid w:val="008A1E77"/>
    <w:rsid w:val="008A63CA"/>
    <w:rsid w:val="008A7BF7"/>
    <w:rsid w:val="008B2BCE"/>
    <w:rsid w:val="008B3E96"/>
    <w:rsid w:val="008B787A"/>
    <w:rsid w:val="008C1A17"/>
    <w:rsid w:val="008C4F40"/>
    <w:rsid w:val="008C595B"/>
    <w:rsid w:val="008C64A3"/>
    <w:rsid w:val="008C7609"/>
    <w:rsid w:val="008D3B8A"/>
    <w:rsid w:val="008D57D3"/>
    <w:rsid w:val="008D5B34"/>
    <w:rsid w:val="008D6F7D"/>
    <w:rsid w:val="008D754C"/>
    <w:rsid w:val="008E2BDA"/>
    <w:rsid w:val="008E505A"/>
    <w:rsid w:val="008F7984"/>
    <w:rsid w:val="008F7F8D"/>
    <w:rsid w:val="009001CD"/>
    <w:rsid w:val="009001F1"/>
    <w:rsid w:val="0090547A"/>
    <w:rsid w:val="009055AE"/>
    <w:rsid w:val="009103C9"/>
    <w:rsid w:val="0091056B"/>
    <w:rsid w:val="00915C31"/>
    <w:rsid w:val="00916959"/>
    <w:rsid w:val="00923482"/>
    <w:rsid w:val="00923A1C"/>
    <w:rsid w:val="009252CD"/>
    <w:rsid w:val="00925C24"/>
    <w:rsid w:val="00925FE3"/>
    <w:rsid w:val="00926F2F"/>
    <w:rsid w:val="009346CB"/>
    <w:rsid w:val="00943167"/>
    <w:rsid w:val="00945D4E"/>
    <w:rsid w:val="00946FC9"/>
    <w:rsid w:val="00947AB2"/>
    <w:rsid w:val="00951B4A"/>
    <w:rsid w:val="00953681"/>
    <w:rsid w:val="00957D04"/>
    <w:rsid w:val="00960384"/>
    <w:rsid w:val="00961216"/>
    <w:rsid w:val="009614D3"/>
    <w:rsid w:val="00963292"/>
    <w:rsid w:val="00964E5D"/>
    <w:rsid w:val="00966E9B"/>
    <w:rsid w:val="00971FB7"/>
    <w:rsid w:val="00976941"/>
    <w:rsid w:val="009805C1"/>
    <w:rsid w:val="009816F5"/>
    <w:rsid w:val="00984B14"/>
    <w:rsid w:val="00987BF6"/>
    <w:rsid w:val="009A09F8"/>
    <w:rsid w:val="009A1BAC"/>
    <w:rsid w:val="009A6A0D"/>
    <w:rsid w:val="009B5D74"/>
    <w:rsid w:val="009B5DDB"/>
    <w:rsid w:val="009B7365"/>
    <w:rsid w:val="009C08B3"/>
    <w:rsid w:val="009C148F"/>
    <w:rsid w:val="009C1C27"/>
    <w:rsid w:val="009C65E2"/>
    <w:rsid w:val="009D0967"/>
    <w:rsid w:val="009D19D5"/>
    <w:rsid w:val="009E3F30"/>
    <w:rsid w:val="009E4104"/>
    <w:rsid w:val="009E6C75"/>
    <w:rsid w:val="009F05C8"/>
    <w:rsid w:val="009F0D02"/>
    <w:rsid w:val="009F33AD"/>
    <w:rsid w:val="009F58D0"/>
    <w:rsid w:val="009F58D7"/>
    <w:rsid w:val="009F7829"/>
    <w:rsid w:val="009F798E"/>
    <w:rsid w:val="00A02955"/>
    <w:rsid w:val="00A039F0"/>
    <w:rsid w:val="00A04F1F"/>
    <w:rsid w:val="00A21D12"/>
    <w:rsid w:val="00A23996"/>
    <w:rsid w:val="00A24D68"/>
    <w:rsid w:val="00A25B1E"/>
    <w:rsid w:val="00A2616A"/>
    <w:rsid w:val="00A268FA"/>
    <w:rsid w:val="00A27E70"/>
    <w:rsid w:val="00A312F0"/>
    <w:rsid w:val="00A331BE"/>
    <w:rsid w:val="00A35875"/>
    <w:rsid w:val="00A437C2"/>
    <w:rsid w:val="00A44CEF"/>
    <w:rsid w:val="00A51FA1"/>
    <w:rsid w:val="00A52B61"/>
    <w:rsid w:val="00A53C7F"/>
    <w:rsid w:val="00A546EB"/>
    <w:rsid w:val="00A57096"/>
    <w:rsid w:val="00A57733"/>
    <w:rsid w:val="00A60CBB"/>
    <w:rsid w:val="00A61795"/>
    <w:rsid w:val="00A62B5E"/>
    <w:rsid w:val="00A633E5"/>
    <w:rsid w:val="00A6735B"/>
    <w:rsid w:val="00A71BAA"/>
    <w:rsid w:val="00A80E28"/>
    <w:rsid w:val="00A82FAA"/>
    <w:rsid w:val="00A84F01"/>
    <w:rsid w:val="00A85951"/>
    <w:rsid w:val="00A92057"/>
    <w:rsid w:val="00A922CB"/>
    <w:rsid w:val="00A942F6"/>
    <w:rsid w:val="00A97B0D"/>
    <w:rsid w:val="00AA113E"/>
    <w:rsid w:val="00AA2C8C"/>
    <w:rsid w:val="00AA47F7"/>
    <w:rsid w:val="00AA55EB"/>
    <w:rsid w:val="00AA5A94"/>
    <w:rsid w:val="00AA7CCA"/>
    <w:rsid w:val="00AB77DE"/>
    <w:rsid w:val="00AC1745"/>
    <w:rsid w:val="00AC4FCA"/>
    <w:rsid w:val="00AC6DD1"/>
    <w:rsid w:val="00AC7B92"/>
    <w:rsid w:val="00AD2EEA"/>
    <w:rsid w:val="00AD539F"/>
    <w:rsid w:val="00AD7A19"/>
    <w:rsid w:val="00AE1152"/>
    <w:rsid w:val="00AE1351"/>
    <w:rsid w:val="00AE23B8"/>
    <w:rsid w:val="00AE3052"/>
    <w:rsid w:val="00AE3D42"/>
    <w:rsid w:val="00AE53CA"/>
    <w:rsid w:val="00AF085C"/>
    <w:rsid w:val="00AF55A7"/>
    <w:rsid w:val="00B0016B"/>
    <w:rsid w:val="00B00174"/>
    <w:rsid w:val="00B01DA7"/>
    <w:rsid w:val="00B06D7D"/>
    <w:rsid w:val="00B148F6"/>
    <w:rsid w:val="00B17A99"/>
    <w:rsid w:val="00B17DCD"/>
    <w:rsid w:val="00B21687"/>
    <w:rsid w:val="00B257BC"/>
    <w:rsid w:val="00B2625E"/>
    <w:rsid w:val="00B31549"/>
    <w:rsid w:val="00B327B7"/>
    <w:rsid w:val="00B3433C"/>
    <w:rsid w:val="00B35F60"/>
    <w:rsid w:val="00B4070D"/>
    <w:rsid w:val="00B47C31"/>
    <w:rsid w:val="00B50566"/>
    <w:rsid w:val="00B53EB6"/>
    <w:rsid w:val="00B5502B"/>
    <w:rsid w:val="00B553A4"/>
    <w:rsid w:val="00B57EB2"/>
    <w:rsid w:val="00B63BE0"/>
    <w:rsid w:val="00B658D0"/>
    <w:rsid w:val="00B710EF"/>
    <w:rsid w:val="00B74B36"/>
    <w:rsid w:val="00B75D1F"/>
    <w:rsid w:val="00B76B29"/>
    <w:rsid w:val="00B85241"/>
    <w:rsid w:val="00B8638F"/>
    <w:rsid w:val="00B9071F"/>
    <w:rsid w:val="00B94755"/>
    <w:rsid w:val="00B94FF7"/>
    <w:rsid w:val="00B95345"/>
    <w:rsid w:val="00BA0F6C"/>
    <w:rsid w:val="00BA474A"/>
    <w:rsid w:val="00BA6434"/>
    <w:rsid w:val="00BA6EE2"/>
    <w:rsid w:val="00BA7428"/>
    <w:rsid w:val="00BA7CC7"/>
    <w:rsid w:val="00BB0340"/>
    <w:rsid w:val="00BB2009"/>
    <w:rsid w:val="00BB5EB2"/>
    <w:rsid w:val="00BB643A"/>
    <w:rsid w:val="00BC123A"/>
    <w:rsid w:val="00BC1F23"/>
    <w:rsid w:val="00BC33BC"/>
    <w:rsid w:val="00BD0A3F"/>
    <w:rsid w:val="00BD2671"/>
    <w:rsid w:val="00BD5B57"/>
    <w:rsid w:val="00BE0827"/>
    <w:rsid w:val="00BE0DD9"/>
    <w:rsid w:val="00BE1CC9"/>
    <w:rsid w:val="00BE3885"/>
    <w:rsid w:val="00BE4C5A"/>
    <w:rsid w:val="00BE5256"/>
    <w:rsid w:val="00BE6FFF"/>
    <w:rsid w:val="00BF4691"/>
    <w:rsid w:val="00BF77BF"/>
    <w:rsid w:val="00C04792"/>
    <w:rsid w:val="00C0594A"/>
    <w:rsid w:val="00C05E34"/>
    <w:rsid w:val="00C06BBC"/>
    <w:rsid w:val="00C0720D"/>
    <w:rsid w:val="00C12D01"/>
    <w:rsid w:val="00C16CD1"/>
    <w:rsid w:val="00C17364"/>
    <w:rsid w:val="00C23DA1"/>
    <w:rsid w:val="00C3013D"/>
    <w:rsid w:val="00C323E9"/>
    <w:rsid w:val="00C33FD8"/>
    <w:rsid w:val="00C401A3"/>
    <w:rsid w:val="00C41FF8"/>
    <w:rsid w:val="00C43791"/>
    <w:rsid w:val="00C519DA"/>
    <w:rsid w:val="00C5429E"/>
    <w:rsid w:val="00C60973"/>
    <w:rsid w:val="00C64445"/>
    <w:rsid w:val="00C646E8"/>
    <w:rsid w:val="00C65ACE"/>
    <w:rsid w:val="00C66934"/>
    <w:rsid w:val="00C6765F"/>
    <w:rsid w:val="00C74A2C"/>
    <w:rsid w:val="00C76C7E"/>
    <w:rsid w:val="00C83F06"/>
    <w:rsid w:val="00C84483"/>
    <w:rsid w:val="00C858DD"/>
    <w:rsid w:val="00C87D68"/>
    <w:rsid w:val="00C917B2"/>
    <w:rsid w:val="00C91FDA"/>
    <w:rsid w:val="00C9264F"/>
    <w:rsid w:val="00C92758"/>
    <w:rsid w:val="00C94AB9"/>
    <w:rsid w:val="00C95464"/>
    <w:rsid w:val="00CA1653"/>
    <w:rsid w:val="00CA204B"/>
    <w:rsid w:val="00CA768C"/>
    <w:rsid w:val="00CB10C2"/>
    <w:rsid w:val="00CB5C40"/>
    <w:rsid w:val="00CB7A83"/>
    <w:rsid w:val="00CC2F0A"/>
    <w:rsid w:val="00CC629F"/>
    <w:rsid w:val="00CE20C6"/>
    <w:rsid w:val="00CE478B"/>
    <w:rsid w:val="00CE5562"/>
    <w:rsid w:val="00CE7EA4"/>
    <w:rsid w:val="00CF0990"/>
    <w:rsid w:val="00CF538C"/>
    <w:rsid w:val="00CF7022"/>
    <w:rsid w:val="00D00706"/>
    <w:rsid w:val="00D05683"/>
    <w:rsid w:val="00D06FD2"/>
    <w:rsid w:val="00D07270"/>
    <w:rsid w:val="00D110CE"/>
    <w:rsid w:val="00D1210C"/>
    <w:rsid w:val="00D12533"/>
    <w:rsid w:val="00D141EA"/>
    <w:rsid w:val="00D1451B"/>
    <w:rsid w:val="00D16CDB"/>
    <w:rsid w:val="00D20500"/>
    <w:rsid w:val="00D21001"/>
    <w:rsid w:val="00D30C4D"/>
    <w:rsid w:val="00D3477C"/>
    <w:rsid w:val="00D35AEB"/>
    <w:rsid w:val="00D421E0"/>
    <w:rsid w:val="00D45D2A"/>
    <w:rsid w:val="00D465AA"/>
    <w:rsid w:val="00D47377"/>
    <w:rsid w:val="00D51B9C"/>
    <w:rsid w:val="00D52C73"/>
    <w:rsid w:val="00D53533"/>
    <w:rsid w:val="00D61552"/>
    <w:rsid w:val="00D61D13"/>
    <w:rsid w:val="00D63907"/>
    <w:rsid w:val="00D63CE3"/>
    <w:rsid w:val="00D656E7"/>
    <w:rsid w:val="00D6576D"/>
    <w:rsid w:val="00D66D36"/>
    <w:rsid w:val="00D73B7B"/>
    <w:rsid w:val="00D8124D"/>
    <w:rsid w:val="00D81EBF"/>
    <w:rsid w:val="00D82478"/>
    <w:rsid w:val="00D83FD1"/>
    <w:rsid w:val="00D853C6"/>
    <w:rsid w:val="00D86606"/>
    <w:rsid w:val="00D87A42"/>
    <w:rsid w:val="00D90B94"/>
    <w:rsid w:val="00D96850"/>
    <w:rsid w:val="00DA3194"/>
    <w:rsid w:val="00DA422A"/>
    <w:rsid w:val="00DA5584"/>
    <w:rsid w:val="00DA69AA"/>
    <w:rsid w:val="00DA7DE7"/>
    <w:rsid w:val="00DC569A"/>
    <w:rsid w:val="00DC6968"/>
    <w:rsid w:val="00DD2C05"/>
    <w:rsid w:val="00DD371A"/>
    <w:rsid w:val="00DD5A14"/>
    <w:rsid w:val="00DD64CB"/>
    <w:rsid w:val="00DE04F6"/>
    <w:rsid w:val="00DE1BAE"/>
    <w:rsid w:val="00DE2E7A"/>
    <w:rsid w:val="00DF0830"/>
    <w:rsid w:val="00DF1607"/>
    <w:rsid w:val="00DF624A"/>
    <w:rsid w:val="00E0576C"/>
    <w:rsid w:val="00E05D4E"/>
    <w:rsid w:val="00E10BA8"/>
    <w:rsid w:val="00E1203D"/>
    <w:rsid w:val="00E13F18"/>
    <w:rsid w:val="00E14627"/>
    <w:rsid w:val="00E16940"/>
    <w:rsid w:val="00E2136E"/>
    <w:rsid w:val="00E23524"/>
    <w:rsid w:val="00E263C7"/>
    <w:rsid w:val="00E300E2"/>
    <w:rsid w:val="00E348E1"/>
    <w:rsid w:val="00E36CEA"/>
    <w:rsid w:val="00E42496"/>
    <w:rsid w:val="00E43C07"/>
    <w:rsid w:val="00E44FAA"/>
    <w:rsid w:val="00E46A97"/>
    <w:rsid w:val="00E46E9B"/>
    <w:rsid w:val="00E47C4E"/>
    <w:rsid w:val="00E52565"/>
    <w:rsid w:val="00E55102"/>
    <w:rsid w:val="00E56823"/>
    <w:rsid w:val="00E60520"/>
    <w:rsid w:val="00E615A3"/>
    <w:rsid w:val="00E62030"/>
    <w:rsid w:val="00E653F0"/>
    <w:rsid w:val="00E7637A"/>
    <w:rsid w:val="00E86451"/>
    <w:rsid w:val="00E875E0"/>
    <w:rsid w:val="00E91964"/>
    <w:rsid w:val="00E91E51"/>
    <w:rsid w:val="00E92130"/>
    <w:rsid w:val="00E92B3C"/>
    <w:rsid w:val="00E93057"/>
    <w:rsid w:val="00E93876"/>
    <w:rsid w:val="00E93F24"/>
    <w:rsid w:val="00E973C7"/>
    <w:rsid w:val="00EA44B8"/>
    <w:rsid w:val="00EA70B2"/>
    <w:rsid w:val="00EB110B"/>
    <w:rsid w:val="00EB5537"/>
    <w:rsid w:val="00EB58D5"/>
    <w:rsid w:val="00EB73DF"/>
    <w:rsid w:val="00EC2BDE"/>
    <w:rsid w:val="00EC33F5"/>
    <w:rsid w:val="00EC3D56"/>
    <w:rsid w:val="00EC6230"/>
    <w:rsid w:val="00EC6778"/>
    <w:rsid w:val="00EE04BF"/>
    <w:rsid w:val="00EE0A59"/>
    <w:rsid w:val="00EE4CA8"/>
    <w:rsid w:val="00EE5613"/>
    <w:rsid w:val="00EF1982"/>
    <w:rsid w:val="00EF31F0"/>
    <w:rsid w:val="00EF5717"/>
    <w:rsid w:val="00F029E0"/>
    <w:rsid w:val="00F0312C"/>
    <w:rsid w:val="00F03A79"/>
    <w:rsid w:val="00F118DF"/>
    <w:rsid w:val="00F11E78"/>
    <w:rsid w:val="00F13D4C"/>
    <w:rsid w:val="00F146C1"/>
    <w:rsid w:val="00F21CB4"/>
    <w:rsid w:val="00F26429"/>
    <w:rsid w:val="00F26A49"/>
    <w:rsid w:val="00F336C9"/>
    <w:rsid w:val="00F3440A"/>
    <w:rsid w:val="00F34AD7"/>
    <w:rsid w:val="00F4244F"/>
    <w:rsid w:val="00F42CF1"/>
    <w:rsid w:val="00F44867"/>
    <w:rsid w:val="00F4533A"/>
    <w:rsid w:val="00F504EA"/>
    <w:rsid w:val="00F54465"/>
    <w:rsid w:val="00F67E69"/>
    <w:rsid w:val="00F708E7"/>
    <w:rsid w:val="00F73E37"/>
    <w:rsid w:val="00F74293"/>
    <w:rsid w:val="00F7713D"/>
    <w:rsid w:val="00F82122"/>
    <w:rsid w:val="00F864E0"/>
    <w:rsid w:val="00F91E8D"/>
    <w:rsid w:val="00F92CD9"/>
    <w:rsid w:val="00F97E29"/>
    <w:rsid w:val="00FB245A"/>
    <w:rsid w:val="00FB25A7"/>
    <w:rsid w:val="00FB3B5B"/>
    <w:rsid w:val="00FC2EEE"/>
    <w:rsid w:val="00FC4E3D"/>
    <w:rsid w:val="00FC5AF9"/>
    <w:rsid w:val="00FC6087"/>
    <w:rsid w:val="00FD0AEE"/>
    <w:rsid w:val="00FD6296"/>
    <w:rsid w:val="00FE1FF6"/>
    <w:rsid w:val="00FE36AE"/>
    <w:rsid w:val="00FF2D18"/>
    <w:rsid w:val="00FF4AAF"/>
    <w:rsid w:val="00F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docId w15:val="{907012FE-568B-484C-9025-4D1EC3DF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AD7"/>
    <w:pPr>
      <w:spacing w:after="200" w:line="276" w:lineRule="auto"/>
    </w:pPr>
    <w:rPr>
      <w:rFonts w:ascii="Gill Sans MT" w:eastAsia="Gill Sans MT" w:hAnsi="Gill Sans MT"/>
      <w:color w:val="000000"/>
      <w:lang w:eastAsia="en-US"/>
    </w:rPr>
  </w:style>
  <w:style w:type="paragraph" w:styleId="Ttulo1">
    <w:name w:val="heading 1"/>
    <w:basedOn w:val="Normal"/>
    <w:next w:val="Normal"/>
    <w:link w:val="Ttulo1Car"/>
    <w:qFormat/>
    <w:rsid w:val="00E60520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B2009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1"/>
    </w:pPr>
    <w:rPr>
      <w:rFonts w:ascii="Arial" w:eastAsia="Times New Roman" w:hAnsi="Arial"/>
      <w:b/>
      <w:color w:val="auto"/>
      <w:sz w:val="28"/>
      <w:u w:val="single"/>
      <w:lang w:val="es-ES_tradnl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B200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mbre">
    <w:name w:val="Nombre"/>
    <w:basedOn w:val="Normal"/>
    <w:link w:val="Carcterdenombre"/>
    <w:rsid w:val="0001127C"/>
    <w:pPr>
      <w:spacing w:after="0" w:line="240" w:lineRule="auto"/>
      <w:jc w:val="right"/>
    </w:pPr>
    <w:rPr>
      <w:rFonts w:ascii="Bookman Old Style" w:hAnsi="Bookman Old Style"/>
      <w:noProof/>
      <w:color w:val="525A7D"/>
      <w:sz w:val="40"/>
      <w:szCs w:val="40"/>
    </w:rPr>
  </w:style>
  <w:style w:type="character" w:customStyle="1" w:styleId="Carcterdenombre">
    <w:name w:val="Carácter de nombre"/>
    <w:link w:val="Nombre"/>
    <w:locked/>
    <w:rsid w:val="0001127C"/>
    <w:rPr>
      <w:rFonts w:ascii="Bookman Old Style" w:eastAsia="Gill Sans MT" w:hAnsi="Bookman Old Style"/>
      <w:noProof/>
      <w:color w:val="525A7D"/>
      <w:sz w:val="40"/>
      <w:szCs w:val="40"/>
      <w:lang w:val="es-ES" w:eastAsia="en-US" w:bidi="ar-SA"/>
    </w:rPr>
  </w:style>
  <w:style w:type="paragraph" w:customStyle="1" w:styleId="Logros">
    <w:name w:val="Logros"/>
    <w:basedOn w:val="Normal"/>
    <w:rsid w:val="0001127C"/>
    <w:pPr>
      <w:pBdr>
        <w:left w:val="single" w:sz="6" w:space="5" w:color="auto"/>
      </w:pBdr>
      <w:spacing w:after="80" w:line="240" w:lineRule="auto"/>
    </w:pPr>
    <w:rPr>
      <w:rFonts w:ascii="Times New Roman" w:hAnsi="Times New Roman"/>
      <w:color w:val="auto"/>
      <w:lang w:val="en-US"/>
    </w:rPr>
  </w:style>
  <w:style w:type="paragraph" w:customStyle="1" w:styleId="Seccin">
    <w:name w:val="Sección"/>
    <w:basedOn w:val="Normal"/>
    <w:next w:val="Normal"/>
    <w:link w:val="Carcterdeseccin"/>
    <w:rsid w:val="0001127C"/>
    <w:pPr>
      <w:spacing w:after="120" w:line="240" w:lineRule="auto"/>
      <w:contextualSpacing/>
    </w:pPr>
    <w:rPr>
      <w:rFonts w:ascii="Bookman Old Style" w:hAnsi="Bookman Old Style"/>
      <w:b/>
      <w:bCs/>
      <w:color w:val="9FB8CD"/>
      <w:sz w:val="24"/>
      <w:szCs w:val="24"/>
    </w:rPr>
  </w:style>
  <w:style w:type="character" w:styleId="nfasis">
    <w:name w:val="Emphasis"/>
    <w:qFormat/>
    <w:rsid w:val="0001127C"/>
    <w:rPr>
      <w:rFonts w:eastAsia="Times New Roman" w:cs="Times New Roman"/>
      <w:b/>
      <w:i/>
      <w:spacing w:val="0"/>
      <w:sz w:val="20"/>
      <w:lang w:val="es-ES"/>
    </w:rPr>
  </w:style>
  <w:style w:type="character" w:customStyle="1" w:styleId="Carcterdeseccin">
    <w:name w:val="Carácter de sección"/>
    <w:link w:val="Seccin"/>
    <w:locked/>
    <w:rsid w:val="0001127C"/>
    <w:rPr>
      <w:rFonts w:ascii="Bookman Old Style" w:eastAsia="Gill Sans MT" w:hAnsi="Bookman Old Style"/>
      <w:b/>
      <w:bCs/>
      <w:color w:val="9FB8CD"/>
      <w:sz w:val="24"/>
      <w:szCs w:val="24"/>
      <w:lang w:val="es-ES" w:eastAsia="en-US" w:bidi="ar-SA"/>
    </w:rPr>
  </w:style>
  <w:style w:type="paragraph" w:styleId="Encabezado">
    <w:name w:val="header"/>
    <w:basedOn w:val="Normal"/>
    <w:rsid w:val="0001127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01127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locked/>
    <w:rsid w:val="0001127C"/>
    <w:rPr>
      <w:rFonts w:ascii="Gill Sans MT" w:eastAsia="Gill Sans MT" w:hAnsi="Gill Sans MT"/>
      <w:color w:val="000000"/>
      <w:lang w:val="es-ES" w:eastAsia="en-US" w:bidi="ar-SA"/>
    </w:rPr>
  </w:style>
  <w:style w:type="character" w:customStyle="1" w:styleId="longtext1">
    <w:name w:val="long_text1"/>
    <w:rsid w:val="0024029D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4518BA"/>
    <w:pPr>
      <w:spacing w:after="0" w:line="240" w:lineRule="auto"/>
      <w:ind w:left="720"/>
      <w:contextualSpacing/>
    </w:pPr>
    <w:rPr>
      <w:rFonts w:ascii="Times New Roman" w:eastAsia="Times New Roman" w:hAnsi="Times New Roman"/>
      <w:color w:val="auto"/>
      <w:lang w:eastAsia="es-AR"/>
    </w:rPr>
  </w:style>
  <w:style w:type="character" w:customStyle="1" w:styleId="Ttulo2Car">
    <w:name w:val="Título 2 Car"/>
    <w:link w:val="Ttulo2"/>
    <w:rsid w:val="00BB2009"/>
    <w:rPr>
      <w:rFonts w:ascii="Arial" w:hAnsi="Arial"/>
      <w:b/>
      <w:sz w:val="28"/>
      <w:u w:val="single"/>
      <w:lang w:val="es-ES_tradnl"/>
    </w:rPr>
  </w:style>
  <w:style w:type="character" w:customStyle="1" w:styleId="Ttulo3Car">
    <w:name w:val="Título 3 Car"/>
    <w:link w:val="Ttulo3"/>
    <w:semiHidden/>
    <w:rsid w:val="00BB2009"/>
    <w:rPr>
      <w:rFonts w:ascii="Cambria" w:eastAsia="Times New Roman" w:hAnsi="Cambria" w:cs="Times New Roman"/>
      <w:b/>
      <w:bCs/>
      <w:color w:val="000000"/>
      <w:sz w:val="26"/>
      <w:szCs w:val="26"/>
      <w:lang w:eastAsia="en-US"/>
    </w:rPr>
  </w:style>
  <w:style w:type="character" w:styleId="Hipervnculo">
    <w:name w:val="Hyperlink"/>
    <w:rsid w:val="00BB2009"/>
    <w:rPr>
      <w:color w:val="0000FF"/>
      <w:u w:val="single"/>
    </w:rPr>
  </w:style>
  <w:style w:type="paragraph" w:customStyle="1" w:styleId="Institucin">
    <w:name w:val="Institución"/>
    <w:basedOn w:val="Textoindependiente"/>
    <w:link w:val="InstitucinCar"/>
    <w:rsid w:val="005516B6"/>
    <w:pPr>
      <w:keepNext/>
      <w:spacing w:before="120" w:after="0" w:line="200" w:lineRule="exact"/>
      <w:ind w:left="-1797" w:right="1077"/>
    </w:pPr>
    <w:rPr>
      <w:rFonts w:ascii="Arial Narrow" w:hAnsi="Arial Narrow"/>
      <w:b/>
      <w:smallCaps/>
      <w:spacing w:val="20"/>
      <w:sz w:val="24"/>
      <w:lang w:val="es-ES_tradnl"/>
    </w:rPr>
  </w:style>
  <w:style w:type="paragraph" w:customStyle="1" w:styleId="Logros2">
    <w:name w:val="Logros 2"/>
    <w:basedOn w:val="Textoindependiente"/>
    <w:rsid w:val="005516B6"/>
    <w:pPr>
      <w:spacing w:line="260" w:lineRule="exact"/>
      <w:ind w:left="-1077" w:right="1077"/>
    </w:pPr>
    <w:rPr>
      <w:rFonts w:ascii="Arial" w:eastAsia="Times New Roman" w:hAnsi="Arial"/>
      <w:smallCaps/>
      <w:color w:val="auto"/>
      <w:spacing w:val="12"/>
      <w:lang w:val="en-US" w:eastAsia="es-ES"/>
    </w:rPr>
  </w:style>
  <w:style w:type="character" w:customStyle="1" w:styleId="InstitucinCar">
    <w:name w:val="Institución Car"/>
    <w:link w:val="Institucin"/>
    <w:rsid w:val="005516B6"/>
    <w:rPr>
      <w:rFonts w:ascii="Arial Narrow" w:eastAsia="Gill Sans MT" w:hAnsi="Arial Narrow"/>
      <w:b/>
      <w:smallCaps/>
      <w:color w:val="000000"/>
      <w:spacing w:val="20"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5516B6"/>
    <w:pPr>
      <w:spacing w:after="120"/>
    </w:pPr>
  </w:style>
  <w:style w:type="character" w:customStyle="1" w:styleId="TextoindependienteCar">
    <w:name w:val="Texto independiente Car"/>
    <w:link w:val="Textoindependiente"/>
    <w:rsid w:val="005516B6"/>
    <w:rPr>
      <w:rFonts w:ascii="Gill Sans MT" w:eastAsia="Gill Sans MT" w:hAnsi="Gill Sans MT"/>
      <w:color w:val="000000"/>
      <w:lang w:eastAsia="en-US"/>
    </w:rPr>
  </w:style>
  <w:style w:type="paragraph" w:customStyle="1" w:styleId="postulantedataleft">
    <w:name w:val="postulantedataleft"/>
    <w:basedOn w:val="Normal"/>
    <w:uiPriority w:val="99"/>
    <w:semiHidden/>
    <w:rsid w:val="00EF1982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auto"/>
      <w:sz w:val="24"/>
      <w:szCs w:val="24"/>
      <w:lang w:val="es-AR" w:eastAsia="es-AR"/>
    </w:rPr>
  </w:style>
  <w:style w:type="paragraph" w:customStyle="1" w:styleId="postulantedataright">
    <w:name w:val="postulantedataright"/>
    <w:basedOn w:val="Normal"/>
    <w:uiPriority w:val="99"/>
    <w:semiHidden/>
    <w:rsid w:val="00EF1982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auto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EF1982"/>
  </w:style>
  <w:style w:type="character" w:styleId="Textoennegrita">
    <w:name w:val="Strong"/>
    <w:uiPriority w:val="22"/>
    <w:qFormat/>
    <w:rsid w:val="00EF1982"/>
    <w:rPr>
      <w:b/>
      <w:bCs/>
    </w:rPr>
  </w:style>
  <w:style w:type="character" w:customStyle="1" w:styleId="apple-style-span">
    <w:name w:val="apple-style-span"/>
    <w:basedOn w:val="Fuentedeprrafopredeter"/>
    <w:rsid w:val="00192786"/>
  </w:style>
  <w:style w:type="paragraph" w:customStyle="1" w:styleId="Logro">
    <w:name w:val="Logro"/>
    <w:basedOn w:val="Textoindependiente"/>
    <w:rsid w:val="00D82478"/>
    <w:pPr>
      <w:numPr>
        <w:numId w:val="8"/>
      </w:numPr>
      <w:spacing w:after="60" w:afterAutospacing="1" w:line="240" w:lineRule="auto"/>
      <w:ind w:right="-70"/>
      <w:jc w:val="both"/>
    </w:pPr>
    <w:rPr>
      <w:rFonts w:ascii="Garamond" w:eastAsia="Times New Roman" w:hAnsi="Garamond"/>
      <w:color w:val="auto"/>
      <w:sz w:val="22"/>
      <w:lang w:eastAsia="es-ES"/>
    </w:rPr>
  </w:style>
  <w:style w:type="paragraph" w:customStyle="1" w:styleId="Puesto1">
    <w:name w:val="Puesto1"/>
    <w:next w:val="Logro"/>
    <w:rsid w:val="002F05E9"/>
    <w:pPr>
      <w:spacing w:after="40" w:line="220" w:lineRule="atLeast"/>
    </w:pPr>
    <w:rPr>
      <w:rFonts w:ascii="Arial" w:hAnsi="Arial"/>
      <w:b/>
      <w:spacing w:val="-10"/>
      <w:lang w:eastAsia="en-US"/>
    </w:rPr>
  </w:style>
  <w:style w:type="paragraph" w:customStyle="1" w:styleId="Default">
    <w:name w:val="Default"/>
    <w:rsid w:val="00F4244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NormalLatinaArial">
    <w:name w:val="Normal + (Latina) Arial"/>
    <w:basedOn w:val="Normal"/>
    <w:link w:val="NormalLatinaArialCar"/>
    <w:rsid w:val="0071544C"/>
    <w:pPr>
      <w:widowControl w:val="0"/>
      <w:suppressAutoHyphens/>
      <w:spacing w:before="120" w:after="120" w:line="240" w:lineRule="auto"/>
      <w:ind w:left="165" w:firstLine="15"/>
    </w:pPr>
    <w:rPr>
      <w:rFonts w:ascii="Arial" w:eastAsia="SimSun" w:hAnsi="Arial" w:cs="Arial"/>
      <w:color w:val="333333"/>
      <w:kern w:val="1"/>
      <w:sz w:val="24"/>
      <w:szCs w:val="24"/>
      <w:lang w:val="es-AR" w:eastAsia="hi-IN" w:bidi="hi-IN"/>
    </w:rPr>
  </w:style>
  <w:style w:type="character" w:customStyle="1" w:styleId="NormalLatinaArialCar">
    <w:name w:val="Normal + (Latina) Arial Car"/>
    <w:link w:val="NormalLatinaArial"/>
    <w:rsid w:val="0071544C"/>
    <w:rPr>
      <w:rFonts w:ascii="Arial" w:eastAsia="SimSun" w:hAnsi="Arial" w:cs="Arial"/>
      <w:color w:val="333333"/>
      <w:kern w:val="1"/>
      <w:sz w:val="24"/>
      <w:szCs w:val="24"/>
      <w:lang w:val="es-AR" w:eastAsia="hi-IN" w:bidi="hi-IN"/>
    </w:rPr>
  </w:style>
  <w:style w:type="paragraph" w:customStyle="1" w:styleId="BodyText21">
    <w:name w:val="Body Text 21"/>
    <w:basedOn w:val="Normal"/>
    <w:rsid w:val="0080251E"/>
    <w:pPr>
      <w:suppressAutoHyphens/>
      <w:spacing w:after="0" w:line="240" w:lineRule="auto"/>
      <w:ind w:firstLine="2268"/>
      <w:jc w:val="both"/>
    </w:pPr>
    <w:rPr>
      <w:rFonts w:ascii="Arial Narrow" w:eastAsia="Times New Roman" w:hAnsi="Arial Narrow" w:cs="Arial Narrow"/>
      <w:color w:val="auto"/>
      <w:lang w:eastAsia="zh-CN"/>
    </w:rPr>
  </w:style>
  <w:style w:type="paragraph" w:styleId="Textodeglobo">
    <w:name w:val="Balloon Text"/>
    <w:basedOn w:val="Normal"/>
    <w:link w:val="TextodegloboCar"/>
    <w:semiHidden/>
    <w:unhideWhenUsed/>
    <w:rsid w:val="00015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rsid w:val="000151FC"/>
    <w:rPr>
      <w:rFonts w:ascii="Tahoma" w:eastAsia="Gill Sans MT" w:hAnsi="Tahoma" w:cs="Tahoma"/>
      <w:color w:val="000000"/>
      <w:sz w:val="16"/>
      <w:szCs w:val="16"/>
      <w:lang w:val="es-ES" w:eastAsia="en-US"/>
    </w:rPr>
  </w:style>
  <w:style w:type="paragraph" w:styleId="Textonotapie">
    <w:name w:val="footnote text"/>
    <w:basedOn w:val="Normal"/>
    <w:link w:val="TextonotapieCar"/>
    <w:rsid w:val="00847C17"/>
    <w:pPr>
      <w:suppressAutoHyphens/>
      <w:spacing w:after="0" w:line="240" w:lineRule="auto"/>
    </w:pPr>
    <w:rPr>
      <w:rFonts w:ascii="Times New Roman" w:eastAsia="Times New Roman" w:hAnsi="Times New Roman"/>
      <w:color w:val="auto"/>
      <w:lang w:val="es-AR" w:eastAsia="zh-CN"/>
    </w:rPr>
  </w:style>
  <w:style w:type="character" w:customStyle="1" w:styleId="TextonotapieCar">
    <w:name w:val="Texto nota pie Car"/>
    <w:link w:val="Textonotapie"/>
    <w:rsid w:val="00847C17"/>
    <w:rPr>
      <w:lang w:eastAsia="zh-CN"/>
    </w:rPr>
  </w:style>
  <w:style w:type="paragraph" w:customStyle="1" w:styleId="Ttulo11">
    <w:name w:val="Título 11"/>
    <w:basedOn w:val="Normal"/>
    <w:uiPriority w:val="1"/>
    <w:qFormat/>
    <w:rsid w:val="009A6A0D"/>
    <w:pPr>
      <w:widowControl w:val="0"/>
      <w:spacing w:after="0" w:line="240" w:lineRule="auto"/>
      <w:ind w:left="103"/>
      <w:outlineLvl w:val="1"/>
    </w:pPr>
    <w:rPr>
      <w:rFonts w:ascii="Calibri" w:eastAsia="Calibri" w:hAnsi="Calibri"/>
      <w:b/>
      <w:bCs/>
      <w:i/>
      <w:color w:val="auto"/>
      <w:sz w:val="24"/>
      <w:szCs w:val="24"/>
      <w:lang w:val="en-US"/>
    </w:rPr>
  </w:style>
  <w:style w:type="paragraph" w:customStyle="1" w:styleId="Ttulo21">
    <w:name w:val="Título 21"/>
    <w:basedOn w:val="Normal"/>
    <w:uiPriority w:val="1"/>
    <w:qFormat/>
    <w:rsid w:val="009A6A0D"/>
    <w:pPr>
      <w:widowControl w:val="0"/>
      <w:spacing w:after="0" w:line="240" w:lineRule="auto"/>
      <w:ind w:left="220" w:hanging="360"/>
      <w:outlineLvl w:val="2"/>
    </w:pPr>
    <w:rPr>
      <w:rFonts w:ascii="Calibri" w:eastAsia="Calibri" w:hAnsi="Calibri"/>
      <w:b/>
      <w:bCs/>
      <w:color w:val="auto"/>
      <w:sz w:val="22"/>
      <w:szCs w:val="22"/>
      <w:lang w:val="en-US"/>
    </w:rPr>
  </w:style>
  <w:style w:type="character" w:customStyle="1" w:styleId="Ttulo1Car">
    <w:name w:val="Título 1 Car"/>
    <w:link w:val="Ttulo1"/>
    <w:rsid w:val="00E60520"/>
    <w:rPr>
      <w:rFonts w:ascii="Cambria" w:eastAsia="Times New Roman" w:hAnsi="Cambria" w:cs="Times New Roman"/>
      <w:color w:val="365F91"/>
      <w:sz w:val="32"/>
      <w:szCs w:val="32"/>
      <w:lang w:val="es-ES" w:eastAsia="en-US"/>
    </w:rPr>
  </w:style>
  <w:style w:type="paragraph" w:customStyle="1" w:styleId="Paragrafoelenco">
    <w:name w:val="Paragrafo elenco"/>
    <w:basedOn w:val="Normal"/>
    <w:uiPriority w:val="34"/>
    <w:qFormat/>
    <w:rsid w:val="00D53533"/>
    <w:pPr>
      <w:spacing w:after="0" w:line="240" w:lineRule="auto"/>
      <w:ind w:left="708"/>
    </w:pPr>
    <w:rPr>
      <w:rFonts w:ascii="Times New Roman" w:eastAsia="Times New Roman" w:hAnsi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6FE60-55A9-4AA8-A75C-EE0B9D253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 Nombre y Apellido</vt:lpstr>
    </vt:vector>
  </TitlesOfParts>
  <Company>.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 Nombre y Apellido</dc:title>
  <dc:subject/>
  <dc:creator>Candelaria Martinez</dc:creator>
  <cp:keywords/>
  <cp:lastModifiedBy>Benjamin</cp:lastModifiedBy>
  <cp:revision>2</cp:revision>
  <cp:lastPrinted>2011-04-28T16:10:00Z</cp:lastPrinted>
  <dcterms:created xsi:type="dcterms:W3CDTF">2021-07-12T16:51:00Z</dcterms:created>
  <dcterms:modified xsi:type="dcterms:W3CDTF">2021-07-12T16:51:00Z</dcterms:modified>
</cp:coreProperties>
</file>